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67" w:rsidRDefault="00E36764">
      <w:pPr>
        <w:spacing w:before="63"/>
        <w:ind w:left="4551" w:right="4555"/>
        <w:jc w:val="center"/>
        <w:rPr>
          <w:sz w:val="32"/>
          <w:szCs w:val="32"/>
        </w:rPr>
      </w:pPr>
      <w:r>
        <w:rPr>
          <w:b/>
          <w:color w:val="000009"/>
          <w:sz w:val="32"/>
          <w:szCs w:val="32"/>
        </w:rPr>
        <w:t xml:space="preserve">Di </w:t>
      </w:r>
      <w:r>
        <w:rPr>
          <w:b/>
          <w:color w:val="000009"/>
          <w:w w:val="99"/>
          <w:sz w:val="32"/>
          <w:szCs w:val="32"/>
        </w:rPr>
        <w:t>Sheng</w:t>
      </w:r>
    </w:p>
    <w:p w:rsidR="00BB5167" w:rsidRPr="00E36764" w:rsidRDefault="00E36764">
      <w:pPr>
        <w:spacing w:line="220" w:lineRule="exact"/>
        <w:ind w:left="3628" w:right="3626"/>
        <w:jc w:val="center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9 </w:t>
      </w:r>
      <w:proofErr w:type="spellStart"/>
      <w:r w:rsidRPr="00E36764">
        <w:rPr>
          <w:color w:val="000009"/>
          <w:sz w:val="19"/>
          <w:szCs w:val="19"/>
        </w:rPr>
        <w:t>Monfort</w:t>
      </w:r>
      <w:proofErr w:type="spellEnd"/>
      <w:r w:rsidRPr="00E36764">
        <w:rPr>
          <w:color w:val="000009"/>
          <w:sz w:val="19"/>
          <w:szCs w:val="19"/>
        </w:rPr>
        <w:t xml:space="preserve"> </w:t>
      </w:r>
      <w:r w:rsidRPr="00E36764">
        <w:rPr>
          <w:color w:val="000009"/>
          <w:spacing w:val="3"/>
          <w:sz w:val="19"/>
          <w:szCs w:val="19"/>
        </w:rPr>
        <w:t>P</w:t>
      </w:r>
      <w:r w:rsidRPr="00E36764">
        <w:rPr>
          <w:color w:val="000009"/>
          <w:sz w:val="19"/>
          <w:szCs w:val="19"/>
        </w:rPr>
        <w:t xml:space="preserve">lace, Syosset, </w:t>
      </w:r>
      <w:r w:rsidRPr="00E36764">
        <w:rPr>
          <w:color w:val="000009"/>
          <w:spacing w:val="1"/>
          <w:sz w:val="19"/>
          <w:szCs w:val="19"/>
        </w:rPr>
        <w:t>N</w:t>
      </w:r>
      <w:r w:rsidRPr="00E36764">
        <w:rPr>
          <w:color w:val="000009"/>
          <w:sz w:val="19"/>
          <w:szCs w:val="19"/>
        </w:rPr>
        <w:t>Y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11791</w:t>
      </w:r>
    </w:p>
    <w:p w:rsidR="00BB5167" w:rsidRPr="00E36764" w:rsidRDefault="00E36764">
      <w:pPr>
        <w:spacing w:before="1" w:line="220" w:lineRule="exact"/>
        <w:ind w:left="3635" w:right="3580"/>
        <w:jc w:val="center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(516) 721-4088 | </w:t>
      </w:r>
      <w:hyperlink r:id="rId6">
        <w:r w:rsidRPr="00E36764">
          <w:rPr>
            <w:rStyle w:val="InternetLink"/>
            <w:color w:val="000009"/>
            <w:sz w:val="19"/>
            <w:szCs w:val="19"/>
          </w:rPr>
          <w:t>dsheng01@ny</w:t>
        </w:r>
        <w:r w:rsidRPr="00E36764">
          <w:rPr>
            <w:rStyle w:val="InternetLink"/>
            <w:color w:val="000009"/>
            <w:spacing w:val="1"/>
            <w:sz w:val="19"/>
            <w:szCs w:val="19"/>
          </w:rPr>
          <w:t>i</w:t>
        </w:r>
        <w:r w:rsidRPr="00E36764">
          <w:rPr>
            <w:rStyle w:val="InternetLink"/>
            <w:color w:val="000009"/>
            <w:sz w:val="19"/>
            <w:szCs w:val="19"/>
          </w:rPr>
          <w:t>t.edu</w:t>
        </w:r>
      </w:hyperlink>
    </w:p>
    <w:p w:rsidR="00BB5167" w:rsidRPr="00E36764" w:rsidRDefault="001E7948">
      <w:pPr>
        <w:spacing w:before="12" w:line="240" w:lineRule="exact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shape_0" o:spid="_x0000_s1026" alt="Group 1" style="position:absolute;margin-left:6.1pt;margin-top:2.9pt;width:513.65pt;height:0;z-index:251658240" coordorigin="823,-19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">
            <v:line id="Line 9" o:spid="_x0000_s1027" style="position:absolute;visibility:visible" from="823,-194" to="11096,-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wfGcEAAADaAAAADwAAAGRycy9kb3ducmV2LnhtbERPz2vCMBS+C/sfwht409SCnVZjEcfY&#10;Lj2sDoa3R/Nsg81LaWLt/vvlMNjx4/u9LybbiZEGbxwrWC0TEMS104YbBV/nt8UGhA/IGjvHpOCH&#10;PBSHp9kec+0e/EljFRoRQ9jnqKANoc+l9HVLFv3S9cSRu7rBYohwaKQe8BHDbSfTJMmkRcOxocWe&#10;Ti3Vt+puFdxfv18uW8mVv5arJH0vTbYejVLz5+m4AxFoCv/iP/eHVhC3xivxBs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fB8ZwQAAANoAAAAPAAAAAAAAAAAAAAAA&#10;AKECAABkcnMvZG93bnJldi54bWxQSwUGAAAAAAQABAD5AAAAjwMAAAAA&#10;" strokecolor="#000009" strokeweight=".28mm">
              <v:fill o:detectmouseclick="t"/>
            </v:line>
          </v:group>
        </w:pict>
      </w:r>
    </w:p>
    <w:p w:rsidR="00BB5167" w:rsidRPr="00E36764" w:rsidRDefault="00E36764">
      <w:pPr>
        <w:spacing w:before="34"/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E</w:t>
      </w:r>
      <w:r w:rsidRPr="00E36764">
        <w:rPr>
          <w:b/>
          <w:color w:val="000009"/>
          <w:sz w:val="19"/>
          <w:szCs w:val="19"/>
        </w:rPr>
        <w:t>DUC</w:t>
      </w:r>
      <w:r w:rsidRPr="00E36764">
        <w:rPr>
          <w:b/>
          <w:color w:val="000009"/>
          <w:spacing w:val="1"/>
          <w:sz w:val="19"/>
          <w:szCs w:val="19"/>
        </w:rPr>
        <w:t>AT</w:t>
      </w:r>
      <w:r w:rsidRPr="00E36764">
        <w:rPr>
          <w:b/>
          <w:color w:val="000009"/>
          <w:sz w:val="19"/>
          <w:szCs w:val="19"/>
        </w:rPr>
        <w:t>ION</w:t>
      </w:r>
    </w:p>
    <w:p w:rsidR="00BB5167" w:rsidRPr="00E36764" w:rsidRDefault="001E7948">
      <w:pPr>
        <w:spacing w:before="27"/>
        <w:ind w:left="112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6" o:spid="_x0000_s1032" alt="Group 3" style="position:absolute;left:0;text-align:left;margin-left:6.1pt;margin-top:1.2pt;width:513.65pt;height:0;z-index:251659264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Kt9ufRrAgAAWQUAAA4AAAAAAAAAAAAAAAAALgIA&#10;AGRycy9lMm9Eb2MueG1sUEsBAi0AFAAGAAgAAAAhAHXONqXcAAAABwEAAA8AAAAAAAAAAAAAAAAA&#10;xQQAAGRycy9kb3ducmV2LnhtbFBLBQYAAAAABAAEAPMAAADOBQAAAAA=&#10;">
            <v:line id="Line 7" o:spid="_x0000_s1033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Gy8QAAADaAAAADwAAAGRycy9kb3ducmV2LnhtbESPQWvCQBSE74L/YXmCN92oRUqajRRB&#10;qCDUmiIen9lnNjT7Ns2umv77rlDocZiZb5hs1dtG3KjztWMFs2kCgrh0uuZKwWexmTyD8AFZY+OY&#10;FPyQh1U+HGSYanfnD7odQiUihH2KCkwIbSqlLw1Z9FPXEkfv4jqLIcqukrrDe4TbRs6TZCkt1hwX&#10;DLa0NlR+Ha5WwX6zPT4VuJan9/Jsvo8Lt7sWJ6XGo/71BUSgPvyH/9pvWsESHl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YbL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z w:val="19"/>
          <w:szCs w:val="19"/>
        </w:rPr>
        <w:t>New</w:t>
      </w:r>
      <w:r w:rsidR="00E36764" w:rsidRPr="00E36764">
        <w:rPr>
          <w:b/>
          <w:color w:val="000009"/>
          <w:spacing w:val="2"/>
          <w:sz w:val="19"/>
          <w:szCs w:val="19"/>
        </w:rPr>
        <w:t xml:space="preserve"> </w:t>
      </w:r>
      <w:r w:rsidR="00E36764" w:rsidRPr="00E36764">
        <w:rPr>
          <w:b/>
          <w:color w:val="000009"/>
          <w:spacing w:val="1"/>
          <w:sz w:val="19"/>
          <w:szCs w:val="19"/>
        </w:rPr>
        <w:t>Y</w:t>
      </w:r>
      <w:r w:rsidR="00E36764" w:rsidRPr="00E36764">
        <w:rPr>
          <w:b/>
          <w:color w:val="000009"/>
          <w:sz w:val="19"/>
          <w:szCs w:val="19"/>
        </w:rPr>
        <w:t xml:space="preserve">ork 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n</w:t>
      </w:r>
      <w:r w:rsidR="00E36764" w:rsidRPr="00E36764">
        <w:rPr>
          <w:b/>
          <w:color w:val="000009"/>
          <w:spacing w:val="1"/>
          <w:sz w:val="19"/>
          <w:szCs w:val="19"/>
        </w:rPr>
        <w:t>s</w:t>
      </w:r>
      <w:r w:rsidR="00E36764" w:rsidRPr="00E36764">
        <w:rPr>
          <w:b/>
          <w:color w:val="000009"/>
          <w:sz w:val="19"/>
          <w:szCs w:val="19"/>
        </w:rPr>
        <w:t>t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tu</w:t>
      </w:r>
      <w:r w:rsidR="00E36764" w:rsidRPr="00E36764">
        <w:rPr>
          <w:b/>
          <w:color w:val="000009"/>
          <w:spacing w:val="1"/>
          <w:sz w:val="19"/>
          <w:szCs w:val="19"/>
        </w:rPr>
        <w:t>t</w:t>
      </w:r>
      <w:r w:rsidR="00E36764" w:rsidRPr="00E36764">
        <w:rPr>
          <w:b/>
          <w:color w:val="000009"/>
          <w:sz w:val="19"/>
          <w:szCs w:val="19"/>
        </w:rPr>
        <w:t>e of</w:t>
      </w:r>
      <w:r w:rsidR="00E36764" w:rsidRPr="00E36764">
        <w:rPr>
          <w:b/>
          <w:color w:val="000009"/>
          <w:spacing w:val="3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Techno</w:t>
      </w:r>
      <w:r w:rsidR="00E36764" w:rsidRPr="00E36764">
        <w:rPr>
          <w:b/>
          <w:color w:val="000009"/>
          <w:spacing w:val="1"/>
          <w:sz w:val="19"/>
          <w:szCs w:val="19"/>
        </w:rPr>
        <w:t>l</w:t>
      </w:r>
      <w:r w:rsidR="00E36764" w:rsidRPr="00E36764">
        <w:rPr>
          <w:b/>
          <w:color w:val="000009"/>
          <w:sz w:val="19"/>
          <w:szCs w:val="19"/>
        </w:rPr>
        <w:t>og</w:t>
      </w:r>
      <w:r w:rsidR="00E36764" w:rsidRPr="00E36764">
        <w:rPr>
          <w:b/>
          <w:color w:val="000009"/>
          <w:spacing w:val="1"/>
          <w:sz w:val="19"/>
          <w:szCs w:val="19"/>
        </w:rPr>
        <w:t>y</w:t>
      </w:r>
      <w:r w:rsidR="00E36764" w:rsidRPr="00E36764">
        <w:rPr>
          <w:b/>
          <w:color w:val="000009"/>
          <w:sz w:val="19"/>
          <w:szCs w:val="19"/>
        </w:rPr>
        <w:t>, O</w:t>
      </w:r>
      <w:r w:rsidR="00E36764" w:rsidRPr="00E36764">
        <w:rPr>
          <w:b/>
          <w:color w:val="000009"/>
          <w:spacing w:val="1"/>
          <w:sz w:val="19"/>
          <w:szCs w:val="19"/>
        </w:rPr>
        <w:t>l</w:t>
      </w:r>
      <w:r w:rsidR="00E36764" w:rsidRPr="00E36764">
        <w:rPr>
          <w:b/>
          <w:color w:val="000009"/>
          <w:sz w:val="19"/>
          <w:szCs w:val="19"/>
        </w:rPr>
        <w:t>d We</w:t>
      </w:r>
      <w:r w:rsidR="00E36764" w:rsidRPr="00E36764">
        <w:rPr>
          <w:b/>
          <w:color w:val="000009"/>
          <w:spacing w:val="1"/>
          <w:sz w:val="19"/>
          <w:szCs w:val="19"/>
        </w:rPr>
        <w:t>st</w:t>
      </w:r>
      <w:r w:rsidR="00E36764" w:rsidRPr="00E36764">
        <w:rPr>
          <w:b/>
          <w:color w:val="000009"/>
          <w:sz w:val="19"/>
          <w:szCs w:val="19"/>
        </w:rPr>
        <w:t>bury, NY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pacing w:val="1"/>
          <w:sz w:val="19"/>
          <w:szCs w:val="19"/>
        </w:rPr>
        <w:t>M</w:t>
      </w:r>
      <w:r w:rsidRPr="00E36764">
        <w:rPr>
          <w:i/>
          <w:color w:val="000009"/>
          <w:sz w:val="19"/>
          <w:szCs w:val="19"/>
        </w:rPr>
        <w:t>as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 of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Sc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 xml:space="preserve">ence 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 Compu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 Science (2016, GPA 4.0/4.0)</w:t>
      </w:r>
    </w:p>
    <w:p w:rsidR="00BB5167" w:rsidRPr="00E36764" w:rsidRDefault="00BB5167">
      <w:pPr>
        <w:spacing w:before="16" w:line="24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Un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vers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ty of</w:t>
      </w:r>
      <w:r w:rsidRPr="00E36764">
        <w:rPr>
          <w:b/>
          <w:color w:val="000009"/>
          <w:spacing w:val="3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Toronto, Depart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ent of</w:t>
      </w:r>
      <w:r w:rsidRPr="00E36764">
        <w:rPr>
          <w:b/>
          <w:color w:val="000009"/>
          <w:spacing w:val="3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Che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ical Eng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neer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ng, Toronto, Canada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Bachelor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of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App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ied Sc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ence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and Eng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nee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ing (2013)</w:t>
      </w:r>
    </w:p>
    <w:p w:rsidR="00BB5167" w:rsidRPr="00E36764" w:rsidRDefault="00BB5167">
      <w:pPr>
        <w:spacing w:before="18" w:line="24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Seneca Co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lege, Depart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ent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of 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</w:t>
      </w:r>
      <w:r w:rsidRPr="00E36764">
        <w:rPr>
          <w:b/>
          <w:color w:val="000009"/>
          <w:spacing w:val="3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>or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a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ion &amp;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Com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unicat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on Techno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ogy, Toron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o, Canada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S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ud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 xml:space="preserve">ed 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 the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Depa</w:t>
      </w:r>
      <w:r w:rsidRPr="00E36764">
        <w:rPr>
          <w:i/>
          <w:color w:val="000009"/>
          <w:spacing w:val="1"/>
          <w:sz w:val="19"/>
          <w:szCs w:val="19"/>
        </w:rPr>
        <w:t>rt</w:t>
      </w:r>
      <w:r w:rsidRPr="00E36764">
        <w:rPr>
          <w:i/>
          <w:color w:val="000009"/>
          <w:sz w:val="19"/>
          <w:szCs w:val="19"/>
        </w:rPr>
        <w:t>ment of</w:t>
      </w:r>
      <w:r w:rsidRPr="00E36764">
        <w:rPr>
          <w:i/>
          <w:color w:val="000009"/>
          <w:spacing w:val="1"/>
          <w:sz w:val="19"/>
          <w:szCs w:val="19"/>
        </w:rPr>
        <w:t xml:space="preserve"> I</w:t>
      </w:r>
      <w:r w:rsidRPr="00E36764">
        <w:rPr>
          <w:i/>
          <w:color w:val="000009"/>
          <w:sz w:val="19"/>
          <w:szCs w:val="19"/>
        </w:rPr>
        <w:t>n</w:t>
      </w:r>
      <w:r w:rsidRPr="00E36764">
        <w:rPr>
          <w:i/>
          <w:color w:val="000009"/>
          <w:spacing w:val="1"/>
          <w:sz w:val="19"/>
          <w:szCs w:val="19"/>
        </w:rPr>
        <w:t>f</w:t>
      </w:r>
      <w:r w:rsidRPr="00E36764">
        <w:rPr>
          <w:i/>
          <w:color w:val="000009"/>
          <w:sz w:val="19"/>
          <w:szCs w:val="19"/>
        </w:rPr>
        <w:t>o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ma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ion &amp; Commun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cat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on Techno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ogy (2008)</w:t>
      </w:r>
    </w:p>
    <w:p w:rsidR="00BB5167" w:rsidRPr="00E36764" w:rsidRDefault="00BB5167">
      <w:pPr>
        <w:spacing w:line="26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C</w:t>
      </w:r>
      <w:r w:rsidRPr="00E36764">
        <w:rPr>
          <w:b/>
          <w:color w:val="000009"/>
          <w:sz w:val="19"/>
          <w:szCs w:val="19"/>
        </w:rPr>
        <w:t>OM</w:t>
      </w:r>
      <w:r w:rsidRPr="00E36764">
        <w:rPr>
          <w:b/>
          <w:color w:val="000009"/>
          <w:spacing w:val="1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UTER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SKI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LS</w:t>
      </w:r>
    </w:p>
    <w:p w:rsidR="00BB5167" w:rsidRPr="00E36764" w:rsidRDefault="001E7948">
      <w:pPr>
        <w:spacing w:before="26" w:line="240" w:lineRule="exact"/>
        <w:ind w:left="112" w:right="69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4" o:spid="_x0000_s1030" alt="Group 5" style="position:absolute;left:0;text-align:left;margin-left:6.1pt;margin-top:1.2pt;width:513.65pt;height:0;z-index:251660288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">
            <v:line id="Line 5" o:spid="_x0000_s1031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u9J8QAAADaAAAADwAAAGRycy9kb3ducmV2LnhtbESP3WrCQBSE7wu+w3IE7+rGH6Sk2UgR&#10;hApCrSni5TF7zIZmz6bZVdO3dwtCL4eZ+YbJlr1txJU6XztWMBknIIhLp2uuFHwV6+cXED4ga2wc&#10;k4Jf8rDMB08Zptrd+JOu+1CJCGGfogITQptK6UtDFv3YtcTRO7vOYoiyq6Tu8BbhtpHTJFlIizXH&#10;BYMtrQyV3/uLVbBbbw7zAlfy+FGezM9h5raX4qjUaNi/vYII1If/8KP9rhXM4e9KvAE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70n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pacing w:val="2"/>
          <w:sz w:val="19"/>
          <w:szCs w:val="19"/>
        </w:rPr>
        <w:t>P</w:t>
      </w:r>
      <w:r w:rsidR="00E36764" w:rsidRPr="00E36764">
        <w:rPr>
          <w:b/>
          <w:color w:val="000009"/>
          <w:sz w:val="19"/>
          <w:szCs w:val="19"/>
        </w:rPr>
        <w:t>rogra</w:t>
      </w:r>
      <w:r w:rsidR="00E36764" w:rsidRPr="00E36764">
        <w:rPr>
          <w:b/>
          <w:color w:val="000009"/>
          <w:spacing w:val="1"/>
          <w:sz w:val="19"/>
          <w:szCs w:val="19"/>
        </w:rPr>
        <w:t>m</w:t>
      </w:r>
      <w:r w:rsidR="00E36764" w:rsidRPr="00E36764">
        <w:rPr>
          <w:b/>
          <w:color w:val="000009"/>
          <w:sz w:val="19"/>
          <w:szCs w:val="19"/>
        </w:rPr>
        <w:t>m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ng</w:t>
      </w:r>
      <w:r w:rsidR="00E36764" w:rsidRPr="00E36764">
        <w:rPr>
          <w:b/>
          <w:color w:val="000009"/>
          <w:spacing w:val="19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Languages</w:t>
      </w:r>
      <w:r w:rsidR="00E36764" w:rsidRPr="00E36764">
        <w:rPr>
          <w:b/>
          <w:color w:val="000009"/>
          <w:spacing w:val="18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and</w:t>
      </w:r>
      <w:r w:rsidR="00E36764" w:rsidRPr="00E36764">
        <w:rPr>
          <w:b/>
          <w:color w:val="000009"/>
          <w:spacing w:val="17"/>
          <w:sz w:val="19"/>
          <w:szCs w:val="19"/>
        </w:rPr>
        <w:t xml:space="preserve"> </w:t>
      </w:r>
      <w:r w:rsidR="00E36764" w:rsidRPr="00E36764">
        <w:rPr>
          <w:b/>
          <w:color w:val="000009"/>
          <w:spacing w:val="2"/>
          <w:sz w:val="19"/>
          <w:szCs w:val="19"/>
        </w:rPr>
        <w:t>F</w:t>
      </w:r>
      <w:r w:rsidR="00E36764" w:rsidRPr="00E36764">
        <w:rPr>
          <w:b/>
          <w:color w:val="000009"/>
          <w:sz w:val="19"/>
          <w:szCs w:val="19"/>
        </w:rPr>
        <w:t>ra</w:t>
      </w:r>
      <w:r w:rsidR="00E36764" w:rsidRPr="00E36764">
        <w:rPr>
          <w:b/>
          <w:color w:val="000009"/>
          <w:spacing w:val="1"/>
          <w:sz w:val="19"/>
          <w:szCs w:val="19"/>
        </w:rPr>
        <w:t>m</w:t>
      </w:r>
      <w:r w:rsidR="00E36764" w:rsidRPr="00E36764">
        <w:rPr>
          <w:b/>
          <w:color w:val="000009"/>
          <w:sz w:val="19"/>
          <w:szCs w:val="19"/>
        </w:rPr>
        <w:t>e</w:t>
      </w:r>
      <w:r w:rsidR="00E36764" w:rsidRPr="00E36764">
        <w:rPr>
          <w:b/>
          <w:color w:val="000009"/>
          <w:spacing w:val="1"/>
          <w:sz w:val="19"/>
          <w:szCs w:val="19"/>
        </w:rPr>
        <w:t>w</w:t>
      </w:r>
      <w:r w:rsidR="00E36764" w:rsidRPr="00E36764">
        <w:rPr>
          <w:b/>
          <w:color w:val="000009"/>
          <w:sz w:val="19"/>
          <w:szCs w:val="19"/>
        </w:rPr>
        <w:t>ork</w:t>
      </w:r>
      <w:r w:rsidR="00E36764" w:rsidRPr="00E36764">
        <w:rPr>
          <w:b/>
          <w:color w:val="000009"/>
          <w:spacing w:val="1"/>
          <w:sz w:val="19"/>
          <w:szCs w:val="19"/>
        </w:rPr>
        <w:t>s</w:t>
      </w:r>
      <w:r w:rsidR="00E36764" w:rsidRPr="00E36764">
        <w:rPr>
          <w:b/>
          <w:color w:val="000009"/>
          <w:sz w:val="19"/>
          <w:szCs w:val="19"/>
        </w:rPr>
        <w:t>:</w:t>
      </w:r>
      <w:r w:rsidR="00E36764" w:rsidRPr="00E36764">
        <w:rPr>
          <w:b/>
          <w:color w:val="000009"/>
          <w:spacing w:val="20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Ruby on Rails,</w:t>
      </w:r>
      <w:r w:rsidR="00E36764" w:rsidRPr="00E36764">
        <w:rPr>
          <w:color w:val="000009"/>
          <w:spacing w:val="12"/>
          <w:sz w:val="19"/>
          <w:szCs w:val="19"/>
        </w:rPr>
        <w:t xml:space="preserve"> </w:t>
      </w:r>
      <w:proofErr w:type="spellStart"/>
      <w:r w:rsidR="00E36764" w:rsidRPr="00E36764">
        <w:rPr>
          <w:color w:val="000009"/>
          <w:spacing w:val="12"/>
          <w:sz w:val="19"/>
          <w:szCs w:val="19"/>
        </w:rPr>
        <w:t>ReactJS</w:t>
      </w:r>
      <w:proofErr w:type="spellEnd"/>
      <w:r w:rsidR="00E36764" w:rsidRPr="00E36764">
        <w:rPr>
          <w:color w:val="000009"/>
          <w:spacing w:val="12"/>
          <w:sz w:val="19"/>
          <w:szCs w:val="19"/>
        </w:rPr>
        <w:t xml:space="preserve">, </w:t>
      </w:r>
      <w:proofErr w:type="spellStart"/>
      <w:r w:rsidR="00E36764" w:rsidRPr="00E36764">
        <w:rPr>
          <w:color w:val="000009"/>
          <w:spacing w:val="12"/>
          <w:sz w:val="19"/>
          <w:szCs w:val="19"/>
        </w:rPr>
        <w:t>Rspec</w:t>
      </w:r>
      <w:proofErr w:type="spellEnd"/>
      <w:r w:rsidR="00E36764" w:rsidRPr="00E36764">
        <w:rPr>
          <w:color w:val="000009"/>
          <w:spacing w:val="12"/>
          <w:sz w:val="19"/>
          <w:szCs w:val="19"/>
        </w:rPr>
        <w:t xml:space="preserve">, </w:t>
      </w:r>
      <w:proofErr w:type="spellStart"/>
      <w:r w:rsidR="00E36764" w:rsidRPr="00E36764">
        <w:rPr>
          <w:color w:val="000009"/>
          <w:spacing w:val="12"/>
          <w:sz w:val="19"/>
          <w:szCs w:val="19"/>
        </w:rPr>
        <w:t>BootStrap</w:t>
      </w:r>
      <w:proofErr w:type="spellEnd"/>
      <w:r w:rsidR="00E36764" w:rsidRPr="00E36764">
        <w:rPr>
          <w:color w:val="000009"/>
          <w:spacing w:val="12"/>
          <w:sz w:val="19"/>
          <w:szCs w:val="19"/>
        </w:rPr>
        <w:t xml:space="preserve">, </w:t>
      </w:r>
      <w:r w:rsidR="00E36764" w:rsidRPr="00E36764">
        <w:rPr>
          <w:color w:val="000009"/>
          <w:spacing w:val="3"/>
          <w:sz w:val="19"/>
          <w:szCs w:val="19"/>
        </w:rPr>
        <w:t>J</w:t>
      </w:r>
      <w:r w:rsidR="00E36764" w:rsidRPr="00E36764">
        <w:rPr>
          <w:color w:val="000009"/>
          <w:sz w:val="19"/>
          <w:szCs w:val="19"/>
        </w:rPr>
        <w:t>avaScript,</w:t>
      </w:r>
      <w:r w:rsidR="00E36764" w:rsidRPr="00E36764">
        <w:rPr>
          <w:color w:val="000009"/>
          <w:spacing w:val="12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H</w:t>
      </w:r>
      <w:r w:rsidR="00E36764" w:rsidRPr="00E36764">
        <w:rPr>
          <w:color w:val="000009"/>
          <w:spacing w:val="2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ML</w:t>
      </w:r>
      <w:r w:rsidR="00E36764" w:rsidRPr="00E36764">
        <w:rPr>
          <w:color w:val="000009"/>
          <w:spacing w:val="1"/>
          <w:sz w:val="19"/>
          <w:szCs w:val="19"/>
        </w:rPr>
        <w:t>, CSS/SA</w:t>
      </w:r>
      <w:r w:rsidR="00E36764" w:rsidRPr="00E36764">
        <w:rPr>
          <w:color w:val="000009"/>
          <w:sz w:val="19"/>
          <w:szCs w:val="19"/>
        </w:rPr>
        <w:t>SS</w:t>
      </w:r>
      <w:r w:rsidR="00E36764" w:rsidRPr="00E36764">
        <w:rPr>
          <w:color w:val="000009"/>
          <w:spacing w:val="12"/>
          <w:sz w:val="19"/>
          <w:szCs w:val="19"/>
        </w:rPr>
        <w:t xml:space="preserve">, Java, C, Ruby, Shell </w:t>
      </w:r>
      <w:proofErr w:type="gramStart"/>
      <w:r w:rsidR="00E36764" w:rsidRPr="00E36764">
        <w:rPr>
          <w:color w:val="000009"/>
          <w:spacing w:val="12"/>
          <w:sz w:val="19"/>
          <w:szCs w:val="19"/>
        </w:rPr>
        <w:t>Script(</w:t>
      </w:r>
      <w:proofErr w:type="spellStart"/>
      <w:proofErr w:type="gramEnd"/>
      <w:r w:rsidR="00E36764" w:rsidRPr="00E36764">
        <w:rPr>
          <w:color w:val="000009"/>
          <w:spacing w:val="12"/>
          <w:sz w:val="19"/>
          <w:szCs w:val="19"/>
        </w:rPr>
        <w:t>Powershell</w:t>
      </w:r>
      <w:proofErr w:type="spellEnd"/>
      <w:r w:rsidR="00E36764" w:rsidRPr="00E36764">
        <w:rPr>
          <w:color w:val="000009"/>
          <w:spacing w:val="12"/>
          <w:sz w:val="19"/>
          <w:szCs w:val="19"/>
        </w:rPr>
        <w:t xml:space="preserve">/Bash), </w:t>
      </w:r>
      <w:r w:rsidR="00E36764" w:rsidRPr="00E36764">
        <w:rPr>
          <w:color w:val="000009"/>
          <w:sz w:val="19"/>
          <w:szCs w:val="19"/>
        </w:rPr>
        <w:t>Assemb</w:t>
      </w:r>
      <w:r w:rsidR="00E36764" w:rsidRPr="00E36764">
        <w:rPr>
          <w:color w:val="000009"/>
          <w:spacing w:val="1"/>
          <w:sz w:val="19"/>
          <w:szCs w:val="19"/>
        </w:rPr>
        <w:t>l</w:t>
      </w:r>
      <w:r w:rsidR="00E36764" w:rsidRPr="00E36764">
        <w:rPr>
          <w:color w:val="000009"/>
          <w:sz w:val="19"/>
          <w:szCs w:val="19"/>
        </w:rPr>
        <w:t>y</w:t>
      </w:r>
      <w:r w:rsidR="00E36764" w:rsidRPr="00E36764">
        <w:rPr>
          <w:color w:val="000009"/>
          <w:spacing w:val="10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La</w:t>
      </w:r>
      <w:r w:rsidR="00E36764" w:rsidRPr="00E36764">
        <w:rPr>
          <w:color w:val="000009"/>
          <w:spacing w:val="2"/>
          <w:sz w:val="19"/>
          <w:szCs w:val="19"/>
        </w:rPr>
        <w:t>n</w:t>
      </w:r>
      <w:r w:rsidR="00E36764" w:rsidRPr="00E36764">
        <w:rPr>
          <w:color w:val="000009"/>
          <w:sz w:val="19"/>
          <w:szCs w:val="19"/>
        </w:rPr>
        <w:t xml:space="preserve">guage, </w:t>
      </w:r>
      <w:proofErr w:type="spellStart"/>
      <w:r w:rsidR="00E36764" w:rsidRPr="00E36764">
        <w:rPr>
          <w:color w:val="000009"/>
          <w:sz w:val="19"/>
          <w:szCs w:val="19"/>
        </w:rPr>
        <w:t>SQLite</w:t>
      </w:r>
      <w:proofErr w:type="spellEnd"/>
      <w:r w:rsidR="00E36764" w:rsidRPr="00E36764">
        <w:rPr>
          <w:color w:val="000009"/>
          <w:sz w:val="19"/>
          <w:szCs w:val="19"/>
        </w:rPr>
        <w:t>/</w:t>
      </w:r>
      <w:proofErr w:type="spellStart"/>
      <w:r w:rsidR="00E36764" w:rsidRPr="00E36764">
        <w:rPr>
          <w:color w:val="000009"/>
          <w:sz w:val="19"/>
          <w:szCs w:val="19"/>
        </w:rPr>
        <w:t>Pos</w:t>
      </w:r>
      <w:r w:rsidR="00E36764" w:rsidRPr="00E36764">
        <w:rPr>
          <w:color w:val="000009"/>
          <w:spacing w:val="1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g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eSQL</w:t>
      </w:r>
      <w:proofErr w:type="spellEnd"/>
      <w:r w:rsidR="00E36764" w:rsidRPr="00E36764">
        <w:rPr>
          <w:color w:val="000009"/>
          <w:sz w:val="19"/>
          <w:szCs w:val="19"/>
        </w:rPr>
        <w:t>, Socket</w:t>
      </w:r>
      <w:r w:rsidR="00E36764" w:rsidRPr="00E36764">
        <w:rPr>
          <w:color w:val="000009"/>
          <w:spacing w:val="1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P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og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amm</w:t>
      </w:r>
      <w:r w:rsidR="00E36764" w:rsidRPr="00E36764">
        <w:rPr>
          <w:color w:val="000009"/>
          <w:spacing w:val="1"/>
          <w:sz w:val="19"/>
          <w:szCs w:val="19"/>
        </w:rPr>
        <w:t>i</w:t>
      </w:r>
      <w:r w:rsidR="00E36764" w:rsidRPr="00E36764">
        <w:rPr>
          <w:color w:val="000009"/>
          <w:spacing w:val="2"/>
          <w:sz w:val="19"/>
          <w:szCs w:val="19"/>
        </w:rPr>
        <w:t>n</w:t>
      </w:r>
      <w:r w:rsidR="00E36764" w:rsidRPr="00E36764">
        <w:rPr>
          <w:color w:val="000009"/>
          <w:sz w:val="19"/>
          <w:szCs w:val="19"/>
        </w:rPr>
        <w:t xml:space="preserve">g, </w:t>
      </w:r>
      <w:proofErr w:type="spellStart"/>
      <w:r w:rsidR="00E36764" w:rsidRPr="00E36764">
        <w:rPr>
          <w:color w:val="000009"/>
          <w:sz w:val="19"/>
          <w:szCs w:val="19"/>
        </w:rPr>
        <w:t>G</w:t>
      </w:r>
      <w:r w:rsidR="00E36764" w:rsidRPr="00E36764">
        <w:rPr>
          <w:color w:val="000009"/>
          <w:spacing w:val="1"/>
          <w:sz w:val="19"/>
          <w:szCs w:val="19"/>
        </w:rPr>
        <w:t>it</w:t>
      </w:r>
      <w:proofErr w:type="spellEnd"/>
      <w:r w:rsidR="00E36764" w:rsidRPr="00E36764">
        <w:rPr>
          <w:color w:val="000009"/>
          <w:sz w:val="19"/>
          <w:szCs w:val="19"/>
        </w:rPr>
        <w:t xml:space="preserve">, </w:t>
      </w:r>
      <w:r w:rsidR="00E36764" w:rsidRPr="00E36764">
        <w:rPr>
          <w:color w:val="000009"/>
          <w:spacing w:val="1"/>
          <w:sz w:val="19"/>
          <w:szCs w:val="19"/>
        </w:rPr>
        <w:t>V</w:t>
      </w:r>
      <w:r w:rsidR="00E36764" w:rsidRPr="00E36764">
        <w:rPr>
          <w:color w:val="000009"/>
          <w:sz w:val="19"/>
          <w:szCs w:val="19"/>
        </w:rPr>
        <w:t>B</w:t>
      </w:r>
    </w:p>
    <w:p w:rsidR="00BB5167" w:rsidRPr="00E36764" w:rsidRDefault="00E36764">
      <w:pPr>
        <w:spacing w:before="2" w:line="240" w:lineRule="exact"/>
        <w:ind w:left="112" w:right="7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So</w:t>
      </w:r>
      <w:r w:rsidRPr="00E36764">
        <w:rPr>
          <w:b/>
          <w:color w:val="000009"/>
          <w:spacing w:val="3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>t</w:t>
      </w:r>
      <w:r w:rsidRPr="00E36764">
        <w:rPr>
          <w:b/>
          <w:color w:val="000009"/>
          <w:spacing w:val="2"/>
          <w:sz w:val="19"/>
          <w:szCs w:val="19"/>
        </w:rPr>
        <w:t>w</w:t>
      </w:r>
      <w:r w:rsidRPr="00E36764">
        <w:rPr>
          <w:b/>
          <w:color w:val="000009"/>
          <w:sz w:val="19"/>
          <w:szCs w:val="19"/>
        </w:rPr>
        <w:t>are:</w:t>
      </w:r>
      <w:r w:rsidRPr="00E36764">
        <w:rPr>
          <w:b/>
          <w:color w:val="000009"/>
          <w:spacing w:val="15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m,</w:t>
      </w:r>
      <w:r>
        <w:rPr>
          <w:color w:val="000009"/>
          <w:spacing w:val="17"/>
          <w:sz w:val="19"/>
          <w:szCs w:val="19"/>
        </w:rPr>
        <w:t xml:space="preserve"> </w:t>
      </w:r>
      <w:proofErr w:type="spellStart"/>
      <w:r>
        <w:rPr>
          <w:color w:val="000009"/>
          <w:spacing w:val="17"/>
          <w:sz w:val="19"/>
          <w:szCs w:val="19"/>
        </w:rPr>
        <w:t>ClearCase</w:t>
      </w:r>
      <w:proofErr w:type="spellEnd"/>
      <w:r>
        <w:rPr>
          <w:color w:val="000009"/>
          <w:spacing w:val="17"/>
          <w:sz w:val="19"/>
          <w:szCs w:val="19"/>
        </w:rPr>
        <w:t xml:space="preserve">, </w:t>
      </w:r>
      <w:proofErr w:type="spellStart"/>
      <w:r>
        <w:rPr>
          <w:color w:val="000009"/>
          <w:spacing w:val="17"/>
          <w:sz w:val="19"/>
          <w:szCs w:val="19"/>
        </w:rPr>
        <w:t>Atlassian</w:t>
      </w:r>
      <w:proofErr w:type="spellEnd"/>
      <w:r>
        <w:rPr>
          <w:color w:val="000009"/>
          <w:spacing w:val="17"/>
          <w:sz w:val="19"/>
          <w:szCs w:val="19"/>
        </w:rPr>
        <w:t xml:space="preserve"> JIRA</w:t>
      </w:r>
      <w:r w:rsidRPr="00E36764">
        <w:rPr>
          <w:color w:val="000009"/>
          <w:spacing w:val="17"/>
          <w:sz w:val="19"/>
          <w:szCs w:val="19"/>
        </w:rPr>
        <w:t xml:space="preserve"> and Confluence, </w:t>
      </w:r>
      <w:proofErr w:type="spellStart"/>
      <w:r w:rsidRPr="00E36764">
        <w:rPr>
          <w:color w:val="000009"/>
          <w:spacing w:val="17"/>
          <w:sz w:val="19"/>
          <w:szCs w:val="19"/>
        </w:rPr>
        <w:t>Salesforce</w:t>
      </w:r>
      <w:proofErr w:type="spellEnd"/>
      <w:r w:rsidRPr="00E36764">
        <w:rPr>
          <w:color w:val="000009"/>
          <w:spacing w:val="17"/>
          <w:sz w:val="19"/>
          <w:szCs w:val="19"/>
        </w:rPr>
        <w:t xml:space="preserve">, </w:t>
      </w:r>
      <w:r w:rsidRPr="00E36764">
        <w:rPr>
          <w:color w:val="000009"/>
          <w:sz w:val="19"/>
          <w:szCs w:val="19"/>
        </w:rPr>
        <w:t>CodeWa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2F2F2F"/>
          <w:sz w:val="19"/>
          <w:szCs w:val="19"/>
        </w:rPr>
        <w:t xml:space="preserve">, 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is</w:t>
      </w:r>
      <w:r w:rsidRPr="00E36764">
        <w:rPr>
          <w:color w:val="000009"/>
          <w:sz w:val="19"/>
          <w:szCs w:val="19"/>
        </w:rPr>
        <w:t>ual</w:t>
      </w:r>
      <w:r w:rsidRPr="00E36764">
        <w:rPr>
          <w:color w:val="000009"/>
          <w:spacing w:val="16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udio</w:t>
      </w:r>
      <w:r w:rsidRPr="00E36764">
        <w:rPr>
          <w:color w:val="2F2F2F"/>
          <w:sz w:val="19"/>
          <w:szCs w:val="19"/>
        </w:rPr>
        <w:t xml:space="preserve">, </w:t>
      </w:r>
      <w:proofErr w:type="spellStart"/>
      <w:r w:rsidRPr="00E36764">
        <w:rPr>
          <w:color w:val="000009"/>
          <w:sz w:val="19"/>
          <w:szCs w:val="19"/>
        </w:rPr>
        <w:t>Docker</w:t>
      </w:r>
      <w:proofErr w:type="spellEnd"/>
      <w:r w:rsidRPr="00E36764">
        <w:rPr>
          <w:color w:val="000009"/>
          <w:sz w:val="19"/>
          <w:szCs w:val="19"/>
        </w:rPr>
        <w:t xml:space="preserve">, </w:t>
      </w:r>
      <w:proofErr w:type="spellStart"/>
      <w:r w:rsidRPr="00E36764">
        <w:rPr>
          <w:color w:val="000009"/>
          <w:sz w:val="19"/>
          <w:szCs w:val="19"/>
        </w:rPr>
        <w:t>BeEF</w:t>
      </w:r>
      <w:proofErr w:type="spellEnd"/>
      <w:r w:rsidRPr="00E36764">
        <w:rPr>
          <w:color w:val="000009"/>
          <w:sz w:val="19"/>
          <w:szCs w:val="19"/>
        </w:rPr>
        <w:t xml:space="preserve">, </w:t>
      </w:r>
      <w:proofErr w:type="spellStart"/>
      <w:r w:rsidRPr="00E36764">
        <w:rPr>
          <w:color w:val="000009"/>
          <w:sz w:val="19"/>
          <w:szCs w:val="19"/>
        </w:rPr>
        <w:t>Metasploit</w:t>
      </w:r>
      <w:proofErr w:type="spellEnd"/>
      <w:r w:rsidRPr="00E36764">
        <w:rPr>
          <w:color w:val="000009"/>
          <w:sz w:val="19"/>
          <w:szCs w:val="19"/>
        </w:rPr>
        <w:t xml:space="preserve">, KACE, </w:t>
      </w:r>
      <w:proofErr w:type="spellStart"/>
      <w:r w:rsidRPr="00E36764">
        <w:rPr>
          <w:color w:val="000009"/>
          <w:sz w:val="19"/>
          <w:szCs w:val="19"/>
        </w:rPr>
        <w:t>Ma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Lab</w:t>
      </w:r>
      <w:proofErr w:type="spellEnd"/>
      <w:r w:rsidRPr="00E36764">
        <w:rPr>
          <w:color w:val="000009"/>
          <w:sz w:val="19"/>
          <w:szCs w:val="19"/>
        </w:rPr>
        <w:t>,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Au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oCAD,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pen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,</w:t>
      </w:r>
      <w:r w:rsidRPr="00E36764">
        <w:rPr>
          <w:color w:val="000009"/>
          <w:spacing w:val="15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Adobe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em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ere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Pro CS6, MS O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f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ce, MS 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ect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O</w:t>
      </w:r>
      <w:r w:rsidRPr="00E36764">
        <w:rPr>
          <w:b/>
          <w:color w:val="000009"/>
          <w:sz w:val="19"/>
          <w:szCs w:val="19"/>
        </w:rPr>
        <w:t>pera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ing Sys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e</w:t>
      </w:r>
      <w:r w:rsidRPr="00E36764">
        <w:rPr>
          <w:b/>
          <w:color w:val="000009"/>
          <w:spacing w:val="1"/>
          <w:sz w:val="19"/>
          <w:szCs w:val="19"/>
        </w:rPr>
        <w:t>ms</w:t>
      </w:r>
      <w:r w:rsidRPr="00E36764">
        <w:rPr>
          <w:b/>
          <w:color w:val="000009"/>
          <w:sz w:val="19"/>
          <w:szCs w:val="19"/>
        </w:rPr>
        <w:t xml:space="preserve">: 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nux </w:t>
      </w:r>
      <w:r w:rsidRPr="00E36764">
        <w:rPr>
          <w:color w:val="000009"/>
          <w:spacing w:val="1"/>
          <w:sz w:val="19"/>
          <w:szCs w:val="19"/>
        </w:rPr>
        <w:t>(</w:t>
      </w:r>
      <w:r w:rsidRPr="00E36764">
        <w:rPr>
          <w:color w:val="000009"/>
          <w:sz w:val="19"/>
          <w:szCs w:val="19"/>
        </w:rPr>
        <w:t>Fedo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/</w:t>
      </w:r>
      <w:proofErr w:type="spellStart"/>
      <w:r w:rsidRPr="00E36764">
        <w:rPr>
          <w:color w:val="000009"/>
          <w:sz w:val="19"/>
          <w:szCs w:val="19"/>
        </w:rPr>
        <w:t>Ubun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</w:t>
      </w:r>
      <w:proofErr w:type="spellEnd"/>
      <w:r w:rsidRPr="00E36764">
        <w:rPr>
          <w:color w:val="000009"/>
          <w:sz w:val="19"/>
          <w:szCs w:val="19"/>
        </w:rPr>
        <w:t>/Kali</w:t>
      </w:r>
      <w:r w:rsidRPr="00E36764">
        <w:rPr>
          <w:color w:val="000009"/>
          <w:spacing w:val="1"/>
          <w:sz w:val="19"/>
          <w:szCs w:val="19"/>
        </w:rPr>
        <w:t>)</w:t>
      </w:r>
      <w:r w:rsidRPr="00E36764">
        <w:rPr>
          <w:color w:val="000009"/>
          <w:sz w:val="19"/>
          <w:szCs w:val="19"/>
        </w:rPr>
        <w:t>, 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ndows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OS, Windows Server 2003/2008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Cer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</w:t>
      </w:r>
      <w:r w:rsidRPr="00E36764">
        <w:rPr>
          <w:b/>
          <w:color w:val="000009"/>
          <w:spacing w:val="1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 xml:space="preserve">icates: </w:t>
      </w:r>
      <w:r w:rsidRPr="00E36764">
        <w:rPr>
          <w:color w:val="000009"/>
          <w:sz w:val="19"/>
          <w:szCs w:val="19"/>
        </w:rPr>
        <w:t>Comp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on of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HT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/S</w:t>
      </w:r>
      <w:r w:rsidRPr="00E36764">
        <w:rPr>
          <w:color w:val="000009"/>
          <w:sz w:val="19"/>
          <w:szCs w:val="19"/>
        </w:rPr>
        <w:t>ASS, Ruby, Ruby on Rai</w:t>
      </w:r>
      <w:r w:rsidRPr="00E36764">
        <w:rPr>
          <w:color w:val="000009"/>
          <w:spacing w:val="1"/>
          <w:sz w:val="19"/>
          <w:szCs w:val="19"/>
        </w:rPr>
        <w:t>ls</w:t>
      </w:r>
      <w:r w:rsidRPr="00E36764">
        <w:rPr>
          <w:color w:val="000009"/>
          <w:sz w:val="19"/>
          <w:szCs w:val="19"/>
        </w:rPr>
        <w:t xml:space="preserve">, </w:t>
      </w:r>
      <w:r w:rsidRPr="00E36764">
        <w:rPr>
          <w:color w:val="000009"/>
          <w:spacing w:val="1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 xml:space="preserve">ava, </w:t>
      </w:r>
      <w:proofErr w:type="gramStart"/>
      <w:r w:rsidRPr="00E36764">
        <w:rPr>
          <w:color w:val="000009"/>
          <w:spacing w:val="3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avaScr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pt</w:t>
      </w:r>
      <w:proofErr w:type="gramEnd"/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cou</w:t>
      </w:r>
      <w:r w:rsidRPr="00E36764">
        <w:rPr>
          <w:color w:val="000009"/>
          <w:spacing w:val="1"/>
          <w:sz w:val="19"/>
          <w:szCs w:val="19"/>
        </w:rPr>
        <w:t>rs</w:t>
      </w:r>
      <w:r w:rsidRPr="00E36764">
        <w:rPr>
          <w:color w:val="000009"/>
          <w:sz w:val="19"/>
          <w:szCs w:val="19"/>
        </w:rPr>
        <w:t>es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 xml:space="preserve">on </w:t>
      </w:r>
      <w:proofErr w:type="spellStart"/>
      <w:r w:rsidRPr="00E36764">
        <w:rPr>
          <w:color w:val="000009"/>
          <w:sz w:val="19"/>
          <w:szCs w:val="19"/>
        </w:rPr>
        <w:t>CodeAcademy</w:t>
      </w:r>
      <w:proofErr w:type="spellEnd"/>
    </w:p>
    <w:p w:rsidR="00BB5167" w:rsidRPr="00E36764" w:rsidRDefault="00BB5167">
      <w:pPr>
        <w:spacing w:line="26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E</w:t>
      </w:r>
      <w:r w:rsidRPr="00E36764">
        <w:rPr>
          <w:b/>
          <w:color w:val="000009"/>
          <w:sz w:val="19"/>
          <w:szCs w:val="19"/>
        </w:rPr>
        <w:t>XP</w:t>
      </w:r>
      <w:r w:rsidRPr="00E36764">
        <w:rPr>
          <w:b/>
          <w:color w:val="000009"/>
          <w:spacing w:val="1"/>
          <w:sz w:val="19"/>
          <w:szCs w:val="19"/>
        </w:rPr>
        <w:t>ER</w:t>
      </w:r>
      <w:r w:rsidRPr="00E36764">
        <w:rPr>
          <w:b/>
          <w:color w:val="000009"/>
          <w:sz w:val="19"/>
          <w:szCs w:val="19"/>
        </w:rPr>
        <w:t>IEN</w:t>
      </w:r>
      <w:r w:rsidRPr="00E36764">
        <w:rPr>
          <w:b/>
          <w:color w:val="000009"/>
          <w:spacing w:val="1"/>
          <w:sz w:val="19"/>
          <w:szCs w:val="19"/>
        </w:rPr>
        <w:t>C</w:t>
      </w:r>
      <w:r w:rsidRPr="00E36764">
        <w:rPr>
          <w:b/>
          <w:color w:val="000009"/>
          <w:sz w:val="19"/>
          <w:szCs w:val="19"/>
        </w:rPr>
        <w:t>E</w:t>
      </w:r>
    </w:p>
    <w:p w:rsidR="00BB5167" w:rsidRPr="00E36764" w:rsidRDefault="001E7948" w:rsidP="00E36764">
      <w:pPr>
        <w:spacing w:before="22"/>
        <w:ind w:firstLine="112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2" o:spid="_x0000_s1028" alt="Group 8" style="position:absolute;left:0;text-align:left;margin-left:6.1pt;margin-top:1.2pt;width:513.65pt;height:0;z-index:251661312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Oi58aVrAgAAWQUAAA4AAAAAAAAAAAAAAAAALgIA&#10;AGRycy9lMm9Eb2MueG1sUEsBAi0AFAAGAAgAAAAhAHXONqXcAAAABwEAAA8AAAAAAAAAAAAAAAAA&#10;xQQAAGRycy9kb3ducmV2LnhtbFBLBQYAAAAABAAEAPMAAADOBQAAAAA=&#10;">
            <v:line id="Line 3" o:spid="_x0000_s1029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6AyMQAAADaAAAADwAAAGRycy9kb3ducmV2LnhtbESPQWvCQBSE7wX/w/KE3upGK6Wk2UgR&#10;BIVCrSnB4zP7zIZm38bsqvHfu4VCj8PMfMNki8G24kK9bxwrmE4SEMSV0w3XCr6L1dMrCB+QNbaO&#10;ScGNPCzy0UOGqXZX/qLLLtQiQtinqMCE0KVS+sqQRT9xHXH0jq63GKLsa6l7vEa4beUsSV6kxYbj&#10;gsGOloaqn93ZKtiuNuW8wKXcf1YHcyqf3ce52Cv1OB7e30AEGsJ/+K+91gpm8Hsl3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oDI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z w:val="19"/>
          <w:szCs w:val="19"/>
        </w:rPr>
        <w:t xml:space="preserve">Test Engineer                                                                                                </w:t>
      </w:r>
      <w:r w:rsidR="00E36764" w:rsidRPr="00E36764">
        <w:rPr>
          <w:b/>
          <w:color w:val="000009"/>
          <w:sz w:val="19"/>
          <w:szCs w:val="19"/>
        </w:rPr>
        <w:tab/>
        <w:t xml:space="preserve">    </w:t>
      </w:r>
      <w:r w:rsidR="00E36764" w:rsidRPr="00E36764">
        <w:rPr>
          <w:b/>
          <w:color w:val="000009"/>
          <w:sz w:val="19"/>
          <w:szCs w:val="19"/>
        </w:rPr>
        <w:tab/>
        <w:t xml:space="preserve">         </w:t>
      </w:r>
      <w:r w:rsidR="00E36764" w:rsidRPr="00E36764">
        <w:rPr>
          <w:b/>
          <w:color w:val="000009"/>
          <w:sz w:val="19"/>
          <w:szCs w:val="19"/>
        </w:rPr>
        <w:tab/>
      </w:r>
      <w:r w:rsidR="00E36764" w:rsidRPr="00E36764">
        <w:rPr>
          <w:b/>
          <w:color w:val="000009"/>
          <w:sz w:val="19"/>
          <w:szCs w:val="19"/>
        </w:rPr>
        <w:tab/>
        <w:t xml:space="preserve"> </w:t>
      </w:r>
      <w:r w:rsidR="00E36764" w:rsidRPr="00E36764">
        <w:rPr>
          <w:color w:val="000009"/>
          <w:sz w:val="19"/>
          <w:szCs w:val="19"/>
        </w:rPr>
        <w:t>August 2016 – Present</w:t>
      </w:r>
    </w:p>
    <w:p w:rsidR="00BB5167" w:rsidRPr="00E36764" w:rsidRDefault="00E36764">
      <w:pPr>
        <w:spacing w:before="22" w:line="240" w:lineRule="exact"/>
        <w:ind w:left="112"/>
        <w:rPr>
          <w:i/>
          <w:color w:val="000009"/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 xml:space="preserve">Zebra Technologies, </w:t>
      </w:r>
      <w:bookmarkStart w:id="0" w:name="__DdeLink__1766_326038787"/>
      <w:r w:rsidRPr="00E36764">
        <w:rPr>
          <w:i/>
          <w:color w:val="000009"/>
          <w:sz w:val="19"/>
          <w:szCs w:val="19"/>
        </w:rPr>
        <w:t>Holtsville</w:t>
      </w:r>
      <w:bookmarkEnd w:id="0"/>
      <w:r w:rsidRPr="00E36764">
        <w:rPr>
          <w:i/>
          <w:color w:val="000009"/>
          <w:sz w:val="19"/>
          <w:szCs w:val="19"/>
        </w:rPr>
        <w:t>, NY</w:t>
      </w:r>
    </w:p>
    <w:p w:rsidR="00BB5167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Prepare and execute Quality Assurance test plans, automation test scripts and schedules for new product </w:t>
      </w:r>
    </w:p>
    <w:p w:rsidR="00E36764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Ensure version control of all test objects, update QA test execution status as a part of routine test status updates</w:t>
      </w:r>
    </w:p>
    <w:p w:rsidR="00E36764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Research and document details of errors in report-process immediately upon discovering problems</w:t>
      </w:r>
    </w:p>
    <w:p w:rsidR="00BB5167" w:rsidRPr="00E36764" w:rsidRDefault="00BB5167" w:rsidP="00E36764">
      <w:pPr>
        <w:pStyle w:val="ListParagraph"/>
        <w:tabs>
          <w:tab w:val="left" w:pos="520"/>
        </w:tabs>
        <w:spacing w:before="12"/>
        <w:ind w:left="360"/>
        <w:rPr>
          <w:color w:val="000009"/>
          <w:sz w:val="19"/>
          <w:szCs w:val="19"/>
        </w:rPr>
      </w:pPr>
    </w:p>
    <w:p w:rsidR="00BB5167" w:rsidRPr="00E36764" w:rsidRDefault="00E36764">
      <w:pPr>
        <w:spacing w:before="22"/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 xml:space="preserve">Programmer Intern                                                                                                </w:t>
      </w:r>
      <w:r w:rsidRPr="00E36764">
        <w:rPr>
          <w:b/>
          <w:color w:val="000009"/>
          <w:sz w:val="19"/>
          <w:szCs w:val="19"/>
        </w:rPr>
        <w:tab/>
        <w:t xml:space="preserve">    </w:t>
      </w:r>
      <w:r w:rsidRPr="00E36764">
        <w:rPr>
          <w:b/>
          <w:color w:val="000009"/>
          <w:sz w:val="19"/>
          <w:szCs w:val="19"/>
        </w:rPr>
        <w:tab/>
      </w:r>
      <w:r w:rsidRPr="00E36764">
        <w:rPr>
          <w:b/>
          <w:color w:val="000009"/>
          <w:sz w:val="19"/>
          <w:szCs w:val="19"/>
        </w:rPr>
        <w:tab/>
        <w:t xml:space="preserve">           </w:t>
      </w:r>
      <w:r w:rsidRPr="00E36764">
        <w:rPr>
          <w:color w:val="000009"/>
          <w:sz w:val="19"/>
          <w:szCs w:val="19"/>
        </w:rPr>
        <w:t>January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2016 – May 2016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proofErr w:type="spellStart"/>
      <w:r w:rsidRPr="00E36764">
        <w:rPr>
          <w:i/>
          <w:color w:val="000009"/>
          <w:sz w:val="19"/>
          <w:szCs w:val="19"/>
        </w:rPr>
        <w:t>Kalki</w:t>
      </w:r>
      <w:proofErr w:type="spellEnd"/>
      <w:r w:rsidRPr="00E36764">
        <w:rPr>
          <w:i/>
          <w:color w:val="000009"/>
          <w:sz w:val="19"/>
          <w:szCs w:val="19"/>
        </w:rPr>
        <w:t xml:space="preserve"> Consulting LLC, New York City, NY</w:t>
      </w:r>
    </w:p>
    <w:p w:rsidR="00BB5167" w:rsidRPr="00E36764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6"/>
        <w:ind w:left="360" w:right="357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Developed </w:t>
      </w:r>
      <w:proofErr w:type="spellStart"/>
      <w:r w:rsidRPr="00E36764">
        <w:rPr>
          <w:color w:val="000009"/>
          <w:sz w:val="19"/>
          <w:szCs w:val="19"/>
        </w:rPr>
        <w:t>PowerShell</w:t>
      </w:r>
      <w:proofErr w:type="spellEnd"/>
      <w:r w:rsidRPr="00E36764">
        <w:rPr>
          <w:color w:val="000009"/>
          <w:sz w:val="19"/>
          <w:szCs w:val="19"/>
        </w:rPr>
        <w:t xml:space="preserve"> script with UI which can automatically install selected software remotely </w:t>
      </w:r>
    </w:p>
    <w:p w:rsidR="00BB5167" w:rsidRPr="00E36764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Developed </w:t>
      </w:r>
      <w:r w:rsidR="00032F18">
        <w:rPr>
          <w:color w:val="000009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uby script and Rail</w:t>
      </w:r>
      <w:r w:rsidR="00032F18">
        <w:rPr>
          <w:color w:val="000009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 xml:space="preserve"> </w:t>
      </w:r>
      <w:r w:rsidR="00032F18">
        <w:rPr>
          <w:color w:val="000009"/>
          <w:sz w:val="19"/>
          <w:szCs w:val="19"/>
        </w:rPr>
        <w:t xml:space="preserve">App with CRUD and API interface to automate </w:t>
      </w:r>
      <w:r w:rsidRPr="00E36764">
        <w:rPr>
          <w:color w:val="000009"/>
          <w:sz w:val="19"/>
          <w:szCs w:val="19"/>
        </w:rPr>
        <w:t xml:space="preserve">daily infrastructure inspection such as ping test and E-mail server inspection, then post report to an JIRA/Confluence page through </w:t>
      </w:r>
      <w:proofErr w:type="spellStart"/>
      <w:r w:rsidRPr="00E36764">
        <w:rPr>
          <w:color w:val="000009"/>
          <w:sz w:val="19"/>
          <w:szCs w:val="19"/>
        </w:rPr>
        <w:t>RESTful</w:t>
      </w:r>
      <w:proofErr w:type="spellEnd"/>
      <w:r w:rsidRPr="00E36764">
        <w:rPr>
          <w:color w:val="000009"/>
          <w:sz w:val="19"/>
          <w:szCs w:val="19"/>
        </w:rPr>
        <w:t xml:space="preserve"> API</w:t>
      </w:r>
    </w:p>
    <w:p w:rsidR="00BB5167" w:rsidRPr="00E36764" w:rsidRDefault="00E36764">
      <w:pPr>
        <w:pStyle w:val="ListParagraph"/>
        <w:numPr>
          <w:ilvl w:val="0"/>
          <w:numId w:val="1"/>
        </w:numPr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Developed </w:t>
      </w:r>
      <w:proofErr w:type="spellStart"/>
      <w:r w:rsidRPr="00E36764">
        <w:rPr>
          <w:color w:val="000009"/>
          <w:sz w:val="19"/>
          <w:szCs w:val="19"/>
        </w:rPr>
        <w:t>PowerShell</w:t>
      </w:r>
      <w:proofErr w:type="spellEnd"/>
      <w:r w:rsidRPr="00E36764">
        <w:rPr>
          <w:color w:val="000009"/>
          <w:sz w:val="19"/>
          <w:szCs w:val="19"/>
        </w:rPr>
        <w:t xml:space="preserve"> script to generate Active Directory and Exchange Server reports, which were utilized by IT department for Windows Server 2003 management</w:t>
      </w:r>
    </w:p>
    <w:p w:rsidR="00BB5167" w:rsidRPr="00E36764" w:rsidRDefault="00E36764">
      <w:pPr>
        <w:pStyle w:val="ListParagraph"/>
        <w:numPr>
          <w:ilvl w:val="0"/>
          <w:numId w:val="2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Designed a questionnaire website (</w:t>
      </w:r>
      <w:r w:rsidRPr="00E36764">
        <w:rPr>
          <w:rStyle w:val="InternetLink"/>
          <w:i/>
          <w:sz w:val="19"/>
          <w:szCs w:val="19"/>
          <w:u w:val="none" w:color="0000FF"/>
        </w:rPr>
        <w:t>https://info.kalkiconsulting.com/ratemyit</w:t>
      </w:r>
      <w:r w:rsidRPr="00E36764">
        <w:rPr>
          <w:color w:val="000009"/>
          <w:sz w:val="19"/>
          <w:szCs w:val="19"/>
        </w:rPr>
        <w:t xml:space="preserve">) which integrated with </w:t>
      </w:r>
      <w:proofErr w:type="spellStart"/>
      <w:r w:rsidRPr="00E36764">
        <w:rPr>
          <w:color w:val="000009"/>
          <w:sz w:val="19"/>
          <w:szCs w:val="19"/>
        </w:rPr>
        <w:t>Salesforce</w:t>
      </w:r>
      <w:proofErr w:type="spellEnd"/>
      <w:r w:rsidRPr="00E36764">
        <w:rPr>
          <w:color w:val="000009"/>
          <w:sz w:val="19"/>
          <w:szCs w:val="19"/>
        </w:rPr>
        <w:t xml:space="preserve"> API to generate leads in database and response by different E-mail template based on the user’s score </w:t>
      </w:r>
    </w:p>
    <w:p w:rsidR="00BB5167" w:rsidRPr="00E36764" w:rsidRDefault="00E36764">
      <w:pPr>
        <w:pStyle w:val="ListParagraph"/>
        <w:numPr>
          <w:ilvl w:val="0"/>
          <w:numId w:val="2"/>
        </w:numPr>
        <w:spacing w:before="16"/>
        <w:ind w:left="360" w:hanging="269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Customized an open source Rails phishing APP Phishing-Frenzy and deployed on AWS EC2 instance, which is utilized to test the security sensitivities of clients' employees. </w:t>
      </w:r>
      <w:r w:rsidRPr="00E36764">
        <w:rPr>
          <w:i/>
          <w:color w:val="000009"/>
          <w:sz w:val="19"/>
          <w:szCs w:val="19"/>
          <w:u w:color="0000FF"/>
        </w:rPr>
        <w:t>(</w:t>
      </w:r>
      <w:hyperlink r:id="rId7">
        <w:bookmarkStart w:id="1" w:name="__DdeLink__1796_1467285975"/>
        <w:r w:rsidRPr="00E36764">
          <w:rPr>
            <w:rStyle w:val="InternetLink"/>
            <w:i/>
            <w:sz w:val="19"/>
            <w:szCs w:val="19"/>
            <w:u w:val="none" w:color="0000FF"/>
          </w:rPr>
          <w:t>http://ec2-52-202-247-20.compute-1.amazonaws.com/admins/sign_in</w:t>
        </w:r>
      </w:hyperlink>
      <w:bookmarkEnd w:id="1"/>
      <w:r w:rsidRPr="00E36764">
        <w:rPr>
          <w:i/>
          <w:color w:val="000009"/>
          <w:sz w:val="19"/>
          <w:szCs w:val="19"/>
          <w:u w:color="0000FF"/>
        </w:rPr>
        <w:t>)</w:t>
      </w:r>
    </w:p>
    <w:p w:rsidR="00BB5167" w:rsidRPr="00E36764" w:rsidRDefault="00BB5167">
      <w:pPr>
        <w:ind w:left="112"/>
        <w:rPr>
          <w:b/>
          <w:color w:val="000009"/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Research Ass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 xml:space="preserve">stant                                                                                                   </w:t>
      </w:r>
      <w:r w:rsidRPr="00E36764">
        <w:rPr>
          <w:b/>
          <w:color w:val="000009"/>
          <w:sz w:val="19"/>
          <w:szCs w:val="19"/>
        </w:rPr>
        <w:tab/>
      </w:r>
      <w:r w:rsidRPr="00E36764">
        <w:rPr>
          <w:b/>
          <w:color w:val="000009"/>
          <w:sz w:val="19"/>
          <w:szCs w:val="19"/>
        </w:rPr>
        <w:tab/>
        <w:t xml:space="preserve">            </w:t>
      </w:r>
      <w:r w:rsidRPr="00E36764">
        <w:rPr>
          <w:color w:val="000009"/>
          <w:sz w:val="19"/>
          <w:szCs w:val="19"/>
        </w:rPr>
        <w:t>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 – December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  <w:u w:color="0000FF"/>
        </w:rPr>
        <w:t xml:space="preserve">New </w:t>
      </w:r>
      <w:r w:rsidRPr="00E36764">
        <w:rPr>
          <w:i/>
          <w:color w:val="000009"/>
          <w:spacing w:val="2"/>
          <w:sz w:val="19"/>
          <w:szCs w:val="19"/>
          <w:u w:color="0000FF"/>
        </w:rPr>
        <w:t>Y</w:t>
      </w:r>
      <w:r w:rsidRPr="00E36764">
        <w:rPr>
          <w:i/>
          <w:color w:val="000009"/>
          <w:sz w:val="19"/>
          <w:szCs w:val="19"/>
          <w:u w:color="0000FF"/>
        </w:rPr>
        <w:t>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r</w:t>
      </w:r>
      <w:r w:rsidRPr="00E36764">
        <w:rPr>
          <w:i/>
          <w:color w:val="000009"/>
          <w:sz w:val="19"/>
          <w:szCs w:val="19"/>
          <w:u w:color="0000FF"/>
        </w:rPr>
        <w:t>k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In</w:t>
      </w:r>
      <w:r w:rsidRPr="00E36764">
        <w:rPr>
          <w:i/>
          <w:color w:val="000009"/>
          <w:spacing w:val="1"/>
          <w:sz w:val="19"/>
          <w:szCs w:val="19"/>
          <w:u w:color="0000FF"/>
        </w:rPr>
        <w:t>s</w:t>
      </w:r>
      <w:r w:rsidRPr="00E36764">
        <w:rPr>
          <w:i/>
          <w:color w:val="000009"/>
          <w:sz w:val="19"/>
          <w:szCs w:val="19"/>
          <w:u w:color="0000FF"/>
        </w:rPr>
        <w:t>ti</w:t>
      </w:r>
      <w:r w:rsidRPr="00E36764">
        <w:rPr>
          <w:i/>
          <w:color w:val="000009"/>
          <w:spacing w:val="1"/>
          <w:sz w:val="19"/>
          <w:szCs w:val="19"/>
          <w:u w:color="0000FF"/>
        </w:rPr>
        <w:t>t</w:t>
      </w:r>
      <w:r w:rsidRPr="00E36764">
        <w:rPr>
          <w:i/>
          <w:color w:val="000009"/>
          <w:sz w:val="19"/>
          <w:szCs w:val="19"/>
          <w:u w:color="0000FF"/>
        </w:rPr>
        <w:t>ute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of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Techno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l</w:t>
      </w:r>
      <w:r w:rsidRPr="00E36764">
        <w:rPr>
          <w:i/>
          <w:color w:val="000009"/>
          <w:sz w:val="19"/>
          <w:szCs w:val="19"/>
          <w:u w:color="0000FF"/>
        </w:rPr>
        <w:t>ogy, 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l</w:t>
      </w:r>
      <w:r w:rsidRPr="00E36764">
        <w:rPr>
          <w:i/>
          <w:color w:val="000009"/>
          <w:sz w:val="19"/>
          <w:szCs w:val="19"/>
          <w:u w:color="0000FF"/>
        </w:rPr>
        <w:t>d We</w:t>
      </w:r>
      <w:r w:rsidRPr="00E36764">
        <w:rPr>
          <w:i/>
          <w:color w:val="000009"/>
          <w:spacing w:val="1"/>
          <w:sz w:val="19"/>
          <w:szCs w:val="19"/>
          <w:u w:color="0000FF"/>
        </w:rPr>
        <w:t>st</w:t>
      </w:r>
      <w:r w:rsidRPr="00E36764">
        <w:rPr>
          <w:i/>
          <w:color w:val="000009"/>
          <w:sz w:val="19"/>
          <w:szCs w:val="19"/>
          <w:u w:color="0000FF"/>
        </w:rPr>
        <w:t>bu</w:t>
      </w:r>
      <w:r w:rsidRPr="00E36764">
        <w:rPr>
          <w:i/>
          <w:color w:val="000009"/>
          <w:spacing w:val="1"/>
          <w:sz w:val="19"/>
          <w:szCs w:val="19"/>
          <w:u w:color="0000FF"/>
        </w:rPr>
        <w:t>r</w:t>
      </w:r>
      <w:r w:rsidRPr="00E36764">
        <w:rPr>
          <w:i/>
          <w:color w:val="000009"/>
          <w:sz w:val="19"/>
          <w:szCs w:val="19"/>
          <w:u w:color="0000FF"/>
        </w:rPr>
        <w:t>y, NY</w:t>
      </w:r>
    </w:p>
    <w:p w:rsidR="00BB5167" w:rsidRPr="00E36764" w:rsidRDefault="00E36764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360" w:right="357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oposed a concep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ual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proofErr w:type="spellStart"/>
      <w:r w:rsidRPr="00E36764">
        <w:rPr>
          <w:color w:val="000009"/>
          <w:sz w:val="19"/>
          <w:szCs w:val="19"/>
        </w:rPr>
        <w:t>homomo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ph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</w:t>
      </w:r>
      <w:proofErr w:type="spellEnd"/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 de</w:t>
      </w:r>
      <w:r w:rsidRPr="00E36764">
        <w:rPr>
          <w:color w:val="000009"/>
          <w:spacing w:val="1"/>
          <w:sz w:val="19"/>
          <w:szCs w:val="19"/>
        </w:rPr>
        <w:t>si</w:t>
      </w:r>
      <w:r w:rsidRPr="00E36764">
        <w:rPr>
          <w:color w:val="000009"/>
          <w:sz w:val="19"/>
          <w:szCs w:val="19"/>
        </w:rPr>
        <w:t xml:space="preserve">gn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emen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on 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oud ba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ed heal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h-ca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e </w:t>
      </w:r>
      <w:proofErr w:type="spellStart"/>
      <w:r w:rsidRPr="00E36764">
        <w:rPr>
          <w:color w:val="000009"/>
          <w:sz w:val="19"/>
          <w:szCs w:val="19"/>
        </w:rPr>
        <w:t>da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astore</w:t>
      </w:r>
      <w:proofErr w:type="spellEnd"/>
    </w:p>
    <w:p w:rsidR="00BB5167" w:rsidRPr="00E36764" w:rsidRDefault="00E36764">
      <w:pPr>
        <w:pStyle w:val="ListParagraph"/>
        <w:numPr>
          <w:ilvl w:val="0"/>
          <w:numId w:val="2"/>
        </w:numPr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Enab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ed di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ect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y 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 xml:space="preserve">oud </w:t>
      </w:r>
      <w:r w:rsidRPr="00E36764">
        <w:rPr>
          <w:color w:val="000009"/>
          <w:spacing w:val="1"/>
          <w:sz w:val="19"/>
          <w:szCs w:val="19"/>
        </w:rPr>
        <w:t>si</w:t>
      </w:r>
      <w:r w:rsidRPr="00E36764">
        <w:rPr>
          <w:color w:val="000009"/>
          <w:sz w:val="19"/>
          <w:szCs w:val="19"/>
        </w:rPr>
        <w:t>de ope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 on 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pa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ien</w:t>
      </w:r>
      <w:r w:rsidRPr="00E36764">
        <w:rPr>
          <w:color w:val="000009"/>
          <w:spacing w:val="1"/>
          <w:sz w:val="19"/>
          <w:szCs w:val="19"/>
        </w:rPr>
        <w:t>ts</w:t>
      </w:r>
      <w:r w:rsidRPr="00E36764">
        <w:rPr>
          <w:color w:val="000009"/>
          <w:sz w:val="19"/>
          <w:szCs w:val="19"/>
        </w:rPr>
        <w:t>' da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</w:t>
      </w:r>
      <w:r w:rsidRPr="00E36764">
        <w:rPr>
          <w:color w:val="000009"/>
          <w:spacing w:val="1"/>
          <w:sz w:val="19"/>
          <w:szCs w:val="19"/>
        </w:rPr>
        <w:t>it</w:t>
      </w:r>
      <w:r w:rsidRPr="00E36764">
        <w:rPr>
          <w:color w:val="000009"/>
          <w:sz w:val="19"/>
          <w:szCs w:val="19"/>
        </w:rPr>
        <w:t>hout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dec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on</w:t>
      </w:r>
    </w:p>
    <w:p w:rsidR="00BB5167" w:rsidRPr="00E36764" w:rsidRDefault="00E36764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Enhanced unde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and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of va</w:t>
      </w:r>
      <w:r w:rsidRPr="00E36764">
        <w:rPr>
          <w:color w:val="000009"/>
          <w:spacing w:val="1"/>
          <w:sz w:val="19"/>
          <w:szCs w:val="19"/>
        </w:rPr>
        <w:t>ri</w:t>
      </w:r>
      <w:r w:rsidRPr="00E36764">
        <w:rPr>
          <w:color w:val="000009"/>
          <w:sz w:val="19"/>
          <w:szCs w:val="19"/>
        </w:rPr>
        <w:t>ous 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ng 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y</w:t>
      </w:r>
      <w:r w:rsidRPr="00E36764">
        <w:rPr>
          <w:color w:val="000009"/>
          <w:spacing w:val="1"/>
          <w:sz w:val="19"/>
          <w:szCs w:val="19"/>
        </w:rPr>
        <w:t>st</w:t>
      </w:r>
      <w:r w:rsidRPr="00E36764">
        <w:rPr>
          <w:color w:val="000009"/>
          <w:sz w:val="19"/>
          <w:szCs w:val="19"/>
        </w:rPr>
        <w:t>ems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and concep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 in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ma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on 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ecu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y </w:t>
      </w:r>
      <w:r w:rsidRPr="00E36764">
        <w:rPr>
          <w:color w:val="000009"/>
          <w:spacing w:val="1"/>
          <w:sz w:val="19"/>
          <w:szCs w:val="19"/>
        </w:rPr>
        <w:t>fi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ld</w:t>
      </w:r>
    </w:p>
    <w:p w:rsidR="00BB5167" w:rsidRPr="00E36764" w:rsidRDefault="00BB5167">
      <w:pPr>
        <w:spacing w:before="16" w:line="240" w:lineRule="exact"/>
        <w:ind w:left="112"/>
        <w:rPr>
          <w:color w:val="000009"/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Ruby on Ra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 xml:space="preserve">ls </w:t>
      </w: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 xml:space="preserve">ect                                                                                                   </w:t>
      </w:r>
      <w:r w:rsidRPr="00E36764">
        <w:rPr>
          <w:b/>
          <w:color w:val="000009"/>
          <w:spacing w:val="42"/>
          <w:sz w:val="19"/>
          <w:szCs w:val="19"/>
        </w:rPr>
        <w:t xml:space="preserve">  </w:t>
      </w:r>
      <w:r w:rsidRPr="00E36764">
        <w:rPr>
          <w:b/>
          <w:color w:val="000009"/>
          <w:spacing w:val="42"/>
          <w:sz w:val="19"/>
          <w:szCs w:val="19"/>
        </w:rPr>
        <w:tab/>
      </w:r>
      <w:r w:rsidRPr="00E36764">
        <w:rPr>
          <w:b/>
          <w:color w:val="000009"/>
          <w:spacing w:val="42"/>
          <w:sz w:val="19"/>
          <w:szCs w:val="19"/>
        </w:rPr>
        <w:tab/>
        <w:t xml:space="preserve">   </w:t>
      </w:r>
      <w:r w:rsidRPr="00E36764">
        <w:rPr>
          <w:color w:val="000009"/>
          <w:sz w:val="19"/>
          <w:szCs w:val="19"/>
        </w:rPr>
        <w:t>May 2015 – 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ndependent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P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</w:t>
      </w:r>
      <w:r w:rsidRPr="00E36764">
        <w:rPr>
          <w:i/>
          <w:color w:val="000009"/>
          <w:spacing w:val="1"/>
          <w:sz w:val="19"/>
          <w:szCs w:val="19"/>
        </w:rPr>
        <w:t>j</w:t>
      </w:r>
      <w:r w:rsidRPr="00E36764">
        <w:rPr>
          <w:i/>
          <w:color w:val="000009"/>
          <w:sz w:val="19"/>
          <w:szCs w:val="19"/>
        </w:rPr>
        <w:t>ec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, avai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ab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 xml:space="preserve">at </w:t>
      </w:r>
      <w:hyperlink r:id="rId8"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h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tt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p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s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: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/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/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j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bana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l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y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ti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ca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l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.he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r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okuapp.com/</w:t>
        </w:r>
      </w:hyperlink>
    </w:p>
    <w:p w:rsidR="00BB5167" w:rsidRPr="00E36764" w:rsidRDefault="00E36764">
      <w:pPr>
        <w:pStyle w:val="ListParagraph"/>
        <w:numPr>
          <w:ilvl w:val="0"/>
          <w:numId w:val="3"/>
        </w:numPr>
        <w:tabs>
          <w:tab w:val="left" w:pos="520"/>
        </w:tabs>
        <w:spacing w:before="13"/>
        <w:ind w:left="360" w:right="296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ded var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y of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unct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ons</w:t>
      </w:r>
      <w:r w:rsidRPr="00E36764">
        <w:rPr>
          <w:color w:val="000009"/>
          <w:spacing w:val="1"/>
          <w:sz w:val="19"/>
          <w:szCs w:val="19"/>
        </w:rPr>
        <w:t xml:space="preserve"> i</w:t>
      </w:r>
      <w:r w:rsidRPr="00E36764">
        <w:rPr>
          <w:color w:val="000009"/>
          <w:sz w:val="19"/>
          <w:szCs w:val="19"/>
        </w:rPr>
        <w:t>nc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u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proofErr w:type="spellStart"/>
      <w:r w:rsidRPr="00E36764">
        <w:rPr>
          <w:color w:val="000009"/>
          <w:spacing w:val="1"/>
          <w:sz w:val="19"/>
          <w:szCs w:val="19"/>
        </w:rPr>
        <w:t>authentication</w:t>
      </w:r>
      <w:proofErr w:type="gramStart"/>
      <w:r w:rsidRPr="00E36764">
        <w:rPr>
          <w:color w:val="000009"/>
          <w:sz w:val="19"/>
          <w:szCs w:val="19"/>
        </w:rPr>
        <w:t>,ema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l</w:t>
      </w:r>
      <w:proofErr w:type="spellEnd"/>
      <w:proofErr w:type="gramEnd"/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not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f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ion, p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ctu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 and comment po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ng.</w:t>
      </w:r>
    </w:p>
    <w:p w:rsidR="00BB5167" w:rsidRPr="00E36764" w:rsidRDefault="00E36764">
      <w:pPr>
        <w:pStyle w:val="ListParagraph"/>
        <w:numPr>
          <w:ilvl w:val="0"/>
          <w:numId w:val="3"/>
        </w:numPr>
        <w:spacing w:before="14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U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zed Boot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ap, JavaScr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pt and seve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al </w:t>
      </w:r>
      <w:proofErr w:type="spellStart"/>
      <w:r w:rsidRPr="00E36764">
        <w:rPr>
          <w:color w:val="000009"/>
          <w:sz w:val="19"/>
          <w:szCs w:val="19"/>
        </w:rPr>
        <w:t>RubyGems</w:t>
      </w:r>
      <w:proofErr w:type="spellEnd"/>
      <w:r w:rsidRPr="00E36764">
        <w:rPr>
          <w:color w:val="000009"/>
          <w:spacing w:val="1"/>
          <w:sz w:val="19"/>
          <w:szCs w:val="19"/>
        </w:rPr>
        <w:t xml:space="preserve"> t</w:t>
      </w:r>
      <w:r w:rsidRPr="00E36764">
        <w:rPr>
          <w:color w:val="000009"/>
          <w:sz w:val="19"/>
          <w:szCs w:val="19"/>
        </w:rPr>
        <w:t>o opt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ze</w:t>
      </w:r>
      <w:r w:rsidRPr="00E36764">
        <w:rPr>
          <w:color w:val="000009"/>
          <w:spacing w:val="1"/>
          <w:sz w:val="19"/>
          <w:szCs w:val="19"/>
        </w:rPr>
        <w:t xml:space="preserve"> U</w:t>
      </w:r>
      <w:r w:rsidRPr="00E36764">
        <w:rPr>
          <w:color w:val="000009"/>
          <w:sz w:val="19"/>
          <w:szCs w:val="19"/>
        </w:rPr>
        <w:t>I</w:t>
      </w:r>
    </w:p>
    <w:p w:rsidR="00BB5167" w:rsidRPr="00E36764" w:rsidRDefault="00E36764">
      <w:pPr>
        <w:pStyle w:val="ListParagraph"/>
        <w:numPr>
          <w:ilvl w:val="0"/>
          <w:numId w:val="3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Imp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emen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a</w:t>
      </w:r>
      <w:r w:rsidRPr="00E36764">
        <w:rPr>
          <w:color w:val="000009"/>
          <w:spacing w:val="1"/>
          <w:sz w:val="19"/>
          <w:szCs w:val="19"/>
        </w:rPr>
        <w:t xml:space="preserve"> f</w:t>
      </w:r>
      <w:r w:rsidRPr="00E36764">
        <w:rPr>
          <w:color w:val="000009"/>
          <w:sz w:val="19"/>
          <w:szCs w:val="19"/>
        </w:rPr>
        <w:t>ull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set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 xml:space="preserve">of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ing sc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ip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 ensu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e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unct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ked as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des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gned</w:t>
      </w:r>
    </w:p>
    <w:p w:rsidR="00BB5167" w:rsidRPr="00E36764" w:rsidRDefault="00BB5167">
      <w:pPr>
        <w:spacing w:before="1" w:line="240" w:lineRule="exact"/>
        <w:ind w:left="360" w:hanging="270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Webs</w:t>
      </w:r>
      <w:r w:rsidRPr="00E36764">
        <w:rPr>
          <w:b/>
          <w:color w:val="000009"/>
          <w:spacing w:val="1"/>
          <w:sz w:val="19"/>
          <w:szCs w:val="19"/>
        </w:rPr>
        <w:t>it</w:t>
      </w:r>
      <w:r w:rsidRPr="00E36764">
        <w:rPr>
          <w:b/>
          <w:color w:val="000009"/>
          <w:sz w:val="19"/>
          <w:szCs w:val="19"/>
        </w:rPr>
        <w:t>e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Developer                                                                                                         </w:t>
      </w:r>
      <w:r w:rsidRPr="00E36764">
        <w:rPr>
          <w:b/>
          <w:color w:val="000009"/>
          <w:spacing w:val="16"/>
          <w:sz w:val="19"/>
          <w:szCs w:val="19"/>
        </w:rPr>
        <w:t xml:space="preserve">   </w:t>
      </w:r>
      <w:r w:rsidRPr="00E36764">
        <w:rPr>
          <w:b/>
          <w:color w:val="000009"/>
          <w:spacing w:val="16"/>
          <w:sz w:val="19"/>
          <w:szCs w:val="19"/>
        </w:rPr>
        <w:tab/>
      </w:r>
      <w:r w:rsidRPr="00E36764">
        <w:rPr>
          <w:b/>
          <w:color w:val="000009"/>
          <w:spacing w:val="16"/>
          <w:sz w:val="19"/>
          <w:szCs w:val="19"/>
        </w:rPr>
        <w:tab/>
        <w:t xml:space="preserve">    </w:t>
      </w:r>
      <w:r w:rsidRPr="00E36764">
        <w:rPr>
          <w:color w:val="000009"/>
          <w:sz w:val="19"/>
          <w:szCs w:val="19"/>
        </w:rPr>
        <w:t>May 2014 – 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2014</w:t>
      </w:r>
    </w:p>
    <w:p w:rsidR="00BB5167" w:rsidRPr="00E36764" w:rsidRDefault="00E36764">
      <w:pPr>
        <w:spacing w:before="1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JB Analyt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cal</w:t>
      </w:r>
      <w:r w:rsidRPr="00E36764">
        <w:rPr>
          <w:i/>
          <w:color w:val="000009"/>
          <w:spacing w:val="1"/>
          <w:sz w:val="19"/>
          <w:szCs w:val="19"/>
        </w:rPr>
        <w:t xml:space="preserve"> I</w:t>
      </w:r>
      <w:r w:rsidRPr="00E36764">
        <w:rPr>
          <w:i/>
          <w:color w:val="000009"/>
          <w:sz w:val="19"/>
          <w:szCs w:val="19"/>
        </w:rPr>
        <w:t>nc., Syo</w:t>
      </w:r>
      <w:r w:rsidRPr="00E36764">
        <w:rPr>
          <w:i/>
          <w:color w:val="000009"/>
          <w:spacing w:val="1"/>
          <w:sz w:val="19"/>
          <w:szCs w:val="19"/>
        </w:rPr>
        <w:t>ss</w:t>
      </w:r>
      <w:r w:rsidRPr="00E36764">
        <w:rPr>
          <w:i/>
          <w:color w:val="000009"/>
          <w:sz w:val="19"/>
          <w:szCs w:val="19"/>
        </w:rPr>
        <w:t>e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, NY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3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Pe</w:t>
      </w:r>
      <w:r w:rsidRPr="00E36764">
        <w:rPr>
          <w:color w:val="000009"/>
          <w:spacing w:val="1"/>
          <w:sz w:val="19"/>
          <w:szCs w:val="19"/>
        </w:rPr>
        <w:t>rf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med </w:t>
      </w:r>
      <w:r w:rsidRPr="00E36764">
        <w:rPr>
          <w:color w:val="000009"/>
          <w:spacing w:val="1"/>
          <w:sz w:val="19"/>
          <w:szCs w:val="19"/>
        </w:rPr>
        <w:t>X</w:t>
      </w:r>
      <w:r w:rsidRPr="00E36764">
        <w:rPr>
          <w:color w:val="000009"/>
          <w:sz w:val="19"/>
          <w:szCs w:val="19"/>
        </w:rPr>
        <w:t>H</w:t>
      </w:r>
      <w:r w:rsidRPr="00E36764">
        <w:rPr>
          <w:color w:val="000009"/>
          <w:spacing w:val="2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L and CSS cod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ng, prepa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ed and up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oaded mu</w:t>
      </w:r>
      <w:r w:rsidRPr="00E36764">
        <w:rPr>
          <w:color w:val="000009"/>
          <w:spacing w:val="1"/>
          <w:sz w:val="19"/>
          <w:szCs w:val="19"/>
        </w:rPr>
        <w:t>lti</w:t>
      </w:r>
      <w:r w:rsidRPr="00E36764">
        <w:rPr>
          <w:color w:val="000009"/>
          <w:sz w:val="19"/>
          <w:szCs w:val="19"/>
        </w:rPr>
        <w:t>med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a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es onto web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anaged and ma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ned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webs</w:t>
      </w:r>
      <w:r w:rsidRPr="00E36764">
        <w:rPr>
          <w:color w:val="000009"/>
          <w:spacing w:val="1"/>
          <w:sz w:val="19"/>
          <w:szCs w:val="19"/>
        </w:rPr>
        <w:t>it</w:t>
      </w:r>
      <w:r w:rsidRPr="00E36764">
        <w:rPr>
          <w:color w:val="000009"/>
          <w:sz w:val="19"/>
          <w:szCs w:val="19"/>
        </w:rPr>
        <w:t xml:space="preserve">e,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ng checking,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and updat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ng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nfo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ma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on 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egu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rl</w:t>
      </w:r>
      <w:r w:rsidRPr="00E36764">
        <w:rPr>
          <w:color w:val="000009"/>
          <w:sz w:val="19"/>
          <w:szCs w:val="19"/>
        </w:rPr>
        <w:t>y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Wo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ked co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laborat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ve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y 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th o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 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de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on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ine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cu</w:t>
      </w:r>
      <w:r w:rsidRPr="00E36764">
        <w:rPr>
          <w:color w:val="000009"/>
          <w:spacing w:val="1"/>
          <w:sz w:val="19"/>
          <w:szCs w:val="19"/>
        </w:rPr>
        <w:t>st</w:t>
      </w:r>
      <w:r w:rsidRPr="00E36764">
        <w:rPr>
          <w:color w:val="000009"/>
          <w:sz w:val="19"/>
          <w:szCs w:val="19"/>
        </w:rPr>
        <w:t>omer</w:t>
      </w:r>
      <w:r w:rsidRPr="00E36764">
        <w:rPr>
          <w:color w:val="000009"/>
          <w:spacing w:val="1"/>
          <w:sz w:val="19"/>
          <w:szCs w:val="19"/>
        </w:rPr>
        <w:t xml:space="preserve"> s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ce and techn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cal</w:t>
      </w:r>
      <w:r w:rsidRPr="00E36764">
        <w:rPr>
          <w:color w:val="000009"/>
          <w:spacing w:val="1"/>
          <w:sz w:val="19"/>
          <w:szCs w:val="19"/>
        </w:rPr>
        <w:t xml:space="preserve"> s</w:t>
      </w:r>
      <w:r w:rsidRPr="00E36764">
        <w:rPr>
          <w:color w:val="000009"/>
          <w:sz w:val="19"/>
          <w:szCs w:val="19"/>
        </w:rPr>
        <w:t>upport</w:t>
      </w:r>
    </w:p>
    <w:p w:rsidR="00BB5167" w:rsidRPr="00E36764" w:rsidRDefault="00BB5167">
      <w:pPr>
        <w:spacing w:before="16" w:line="240" w:lineRule="exact"/>
        <w:rPr>
          <w:sz w:val="19"/>
          <w:szCs w:val="19"/>
        </w:rPr>
      </w:pPr>
    </w:p>
    <w:p w:rsidR="00E36764" w:rsidRPr="00E36764" w:rsidRDefault="00E36764">
      <w:pPr>
        <w:ind w:left="112"/>
        <w:rPr>
          <w:color w:val="000009"/>
          <w:sz w:val="19"/>
          <w:szCs w:val="19"/>
        </w:rPr>
      </w:pP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rogra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m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ng Des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gn Pro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>ec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 xml:space="preserve">, </w:t>
      </w: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>ect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Leader                                                                </w:t>
      </w:r>
      <w:r w:rsidRPr="00E36764">
        <w:rPr>
          <w:b/>
          <w:color w:val="000009"/>
          <w:spacing w:val="41"/>
          <w:sz w:val="19"/>
          <w:szCs w:val="19"/>
        </w:rPr>
        <w:t xml:space="preserve">  </w:t>
      </w:r>
      <w:r w:rsidRPr="00E36764">
        <w:rPr>
          <w:b/>
          <w:color w:val="000009"/>
          <w:spacing w:val="41"/>
          <w:sz w:val="19"/>
          <w:szCs w:val="19"/>
        </w:rPr>
        <w:tab/>
        <w:t xml:space="preserve">              </w:t>
      </w:r>
      <w:r w:rsidRPr="00E36764">
        <w:rPr>
          <w:color w:val="000009"/>
          <w:spacing w:val="3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anua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y 2009 – 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 xml:space="preserve">ay 2009 </w:t>
      </w: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Compu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P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ogramm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ng De</w:t>
      </w:r>
      <w:r w:rsidRPr="00E36764">
        <w:rPr>
          <w:i/>
          <w:color w:val="000009"/>
          <w:spacing w:val="1"/>
          <w:sz w:val="19"/>
          <w:szCs w:val="19"/>
        </w:rPr>
        <w:t>si</w:t>
      </w:r>
      <w:r w:rsidRPr="00E36764">
        <w:rPr>
          <w:i/>
          <w:color w:val="000009"/>
          <w:sz w:val="19"/>
          <w:szCs w:val="19"/>
        </w:rPr>
        <w:t>gn Cou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se, Univer</w:t>
      </w:r>
      <w:r w:rsidRPr="00E36764">
        <w:rPr>
          <w:i/>
          <w:color w:val="000009"/>
          <w:spacing w:val="1"/>
          <w:sz w:val="19"/>
          <w:szCs w:val="19"/>
        </w:rPr>
        <w:t>s</w:t>
      </w:r>
      <w:r w:rsidRPr="00E36764">
        <w:rPr>
          <w:i/>
          <w:color w:val="000009"/>
          <w:sz w:val="19"/>
          <w:szCs w:val="19"/>
        </w:rPr>
        <w:t>i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y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of To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onto</w:t>
      </w:r>
    </w:p>
    <w:p w:rsidR="00BB5167" w:rsidRPr="00E36764" w:rsidRDefault="00E36764">
      <w:pPr>
        <w:pStyle w:val="ListParagraph"/>
        <w:numPr>
          <w:ilvl w:val="0"/>
          <w:numId w:val="5"/>
        </w:numPr>
        <w:spacing w:before="13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Rebui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 xml:space="preserve">t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game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proofErr w:type="spellStart"/>
      <w:r w:rsidRPr="00E36764">
        <w:rPr>
          <w:color w:val="000009"/>
          <w:sz w:val="19"/>
          <w:szCs w:val="19"/>
        </w:rPr>
        <w:t>AddEm</w:t>
      </w:r>
      <w:r w:rsidRPr="00E36764">
        <w:rPr>
          <w:color w:val="000009"/>
          <w:spacing w:val="1"/>
          <w:sz w:val="19"/>
          <w:szCs w:val="19"/>
        </w:rPr>
        <w:t>U</w:t>
      </w:r>
      <w:r w:rsidRPr="00E36764">
        <w:rPr>
          <w:color w:val="000009"/>
          <w:sz w:val="19"/>
          <w:szCs w:val="19"/>
        </w:rPr>
        <w:t>p</w:t>
      </w:r>
      <w:proofErr w:type="spellEnd"/>
      <w:r w:rsidRPr="00E36764">
        <w:rPr>
          <w:color w:val="000009"/>
          <w:sz w:val="19"/>
          <w:szCs w:val="19"/>
        </w:rPr>
        <w:t xml:space="preserve"> under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 env</w:t>
      </w:r>
      <w:r w:rsidRPr="00E36764">
        <w:rPr>
          <w:color w:val="000009"/>
          <w:spacing w:val="1"/>
          <w:sz w:val="19"/>
          <w:szCs w:val="19"/>
        </w:rPr>
        <w:t>ir</w:t>
      </w:r>
      <w:r w:rsidRPr="00E36764">
        <w:rPr>
          <w:color w:val="000009"/>
          <w:sz w:val="19"/>
          <w:szCs w:val="19"/>
        </w:rPr>
        <w:t>onment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th an add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onal ar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fi</w:t>
      </w:r>
      <w:r w:rsidRPr="00E36764">
        <w:rPr>
          <w:color w:val="000009"/>
          <w:sz w:val="19"/>
          <w:szCs w:val="19"/>
        </w:rPr>
        <w:t>c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al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inte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gence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game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ay mode</w:t>
      </w:r>
    </w:p>
    <w:p w:rsidR="001E7948" w:rsidRDefault="00E36764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color w:val="000009"/>
          <w:sz w:val="19"/>
          <w:szCs w:val="19"/>
        </w:rPr>
      </w:pPr>
      <w:r w:rsidRPr="003256A6">
        <w:rPr>
          <w:color w:val="000009"/>
          <w:sz w:val="19"/>
          <w:szCs w:val="19"/>
        </w:rPr>
        <w:t>Demons</w:t>
      </w:r>
      <w:r w:rsidRPr="003256A6">
        <w:rPr>
          <w:color w:val="000009"/>
          <w:spacing w:val="1"/>
          <w:sz w:val="19"/>
          <w:szCs w:val="19"/>
        </w:rPr>
        <w:t>tr</w:t>
      </w:r>
      <w:r w:rsidRPr="003256A6">
        <w:rPr>
          <w:color w:val="000009"/>
          <w:sz w:val="19"/>
          <w:szCs w:val="19"/>
        </w:rPr>
        <w:t>ated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pacing w:val="1"/>
          <w:sz w:val="19"/>
          <w:szCs w:val="19"/>
        </w:rPr>
        <w:t>l</w:t>
      </w:r>
      <w:r w:rsidRPr="003256A6">
        <w:rPr>
          <w:color w:val="000009"/>
          <w:sz w:val="19"/>
          <w:szCs w:val="19"/>
        </w:rPr>
        <w:t>eade</w:t>
      </w:r>
      <w:r w:rsidRPr="003256A6">
        <w:rPr>
          <w:color w:val="000009"/>
          <w:spacing w:val="1"/>
          <w:sz w:val="19"/>
          <w:szCs w:val="19"/>
        </w:rPr>
        <w:t>r</w:t>
      </w:r>
      <w:r w:rsidRPr="003256A6">
        <w:rPr>
          <w:color w:val="000009"/>
          <w:sz w:val="19"/>
          <w:szCs w:val="19"/>
        </w:rPr>
        <w:t>sh</w:t>
      </w:r>
      <w:r w:rsidRPr="003256A6">
        <w:rPr>
          <w:color w:val="000009"/>
          <w:spacing w:val="1"/>
          <w:sz w:val="19"/>
          <w:szCs w:val="19"/>
        </w:rPr>
        <w:t>i</w:t>
      </w:r>
      <w:r w:rsidRPr="003256A6">
        <w:rPr>
          <w:color w:val="000009"/>
          <w:sz w:val="19"/>
          <w:szCs w:val="19"/>
        </w:rPr>
        <w:t>p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z w:val="19"/>
          <w:szCs w:val="19"/>
        </w:rPr>
        <w:t>sk</w:t>
      </w:r>
      <w:r w:rsidRPr="003256A6">
        <w:rPr>
          <w:color w:val="000009"/>
          <w:spacing w:val="1"/>
          <w:sz w:val="19"/>
          <w:szCs w:val="19"/>
        </w:rPr>
        <w:t>ill</w:t>
      </w:r>
      <w:r w:rsidRPr="003256A6">
        <w:rPr>
          <w:color w:val="000009"/>
          <w:sz w:val="19"/>
          <w:szCs w:val="19"/>
        </w:rPr>
        <w:t>s</w:t>
      </w:r>
      <w:r w:rsidRPr="003256A6">
        <w:rPr>
          <w:color w:val="000009"/>
          <w:spacing w:val="25"/>
          <w:sz w:val="19"/>
          <w:szCs w:val="19"/>
        </w:rPr>
        <w:t xml:space="preserve"> </w:t>
      </w:r>
      <w:r w:rsidRPr="003256A6">
        <w:rPr>
          <w:color w:val="000009"/>
          <w:sz w:val="19"/>
          <w:szCs w:val="19"/>
        </w:rPr>
        <w:t>in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he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des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gn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eam,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ass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gned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nd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v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dual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tasks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22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eam</w:t>
      </w:r>
      <w:r w:rsidR="00FF4C5E">
        <w:rPr>
          <w:color w:val="000009"/>
          <w:spacing w:val="23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m</w:t>
      </w:r>
      <w:r w:rsidR="00FF4C5E">
        <w:rPr>
          <w:color w:val="000009"/>
          <w:spacing w:val="3"/>
          <w:sz w:val="19"/>
          <w:szCs w:val="19"/>
        </w:rPr>
        <w:t>e</w:t>
      </w:r>
      <w:r w:rsidR="00FF4C5E">
        <w:rPr>
          <w:color w:val="000009"/>
          <w:sz w:val="19"/>
          <w:szCs w:val="19"/>
        </w:rPr>
        <w:t>mbe</w:t>
      </w:r>
      <w:r w:rsidR="00FF4C5E">
        <w:rPr>
          <w:color w:val="000009"/>
          <w:spacing w:val="1"/>
          <w:sz w:val="19"/>
          <w:szCs w:val="19"/>
        </w:rPr>
        <w:t>r</w:t>
      </w:r>
      <w:r w:rsidR="00FF4C5E">
        <w:rPr>
          <w:color w:val="000009"/>
          <w:sz w:val="19"/>
          <w:szCs w:val="19"/>
        </w:rPr>
        <w:t>s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e</w:t>
      </w:r>
      <w:r w:rsidR="00FF4C5E">
        <w:rPr>
          <w:color w:val="000009"/>
          <w:spacing w:val="1"/>
          <w:sz w:val="19"/>
          <w:szCs w:val="19"/>
        </w:rPr>
        <w:t>f</w:t>
      </w:r>
      <w:r w:rsidR="00FF4C5E">
        <w:rPr>
          <w:color w:val="000009"/>
          <w:sz w:val="19"/>
          <w:szCs w:val="19"/>
        </w:rPr>
        <w:t>f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cien</w:t>
      </w:r>
      <w:r w:rsidR="00FF4C5E">
        <w:rPr>
          <w:color w:val="000009"/>
          <w:spacing w:val="1"/>
          <w:sz w:val="19"/>
          <w:szCs w:val="19"/>
        </w:rPr>
        <w:t>tl</w:t>
      </w:r>
      <w:r w:rsidR="00FF4C5E">
        <w:rPr>
          <w:color w:val="000009"/>
          <w:sz w:val="19"/>
          <w:szCs w:val="19"/>
        </w:rPr>
        <w:t>y manage</w:t>
      </w:r>
      <w:r w:rsidR="00FF4C5E">
        <w:rPr>
          <w:color w:val="000009"/>
          <w:spacing w:val="1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p</w:t>
      </w:r>
      <w:r w:rsidR="00FF4C5E">
        <w:rPr>
          <w:color w:val="000009"/>
          <w:spacing w:val="1"/>
          <w:sz w:val="19"/>
          <w:szCs w:val="19"/>
        </w:rPr>
        <w:t>r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1"/>
          <w:sz w:val="19"/>
          <w:szCs w:val="19"/>
        </w:rPr>
        <w:t>j</w:t>
      </w:r>
      <w:r w:rsidR="00FF4C5E">
        <w:rPr>
          <w:color w:val="000009"/>
          <w:sz w:val="19"/>
          <w:szCs w:val="19"/>
        </w:rPr>
        <w:t>ect</w:t>
      </w:r>
      <w:bookmarkStart w:id="2" w:name="_GoBack"/>
      <w:bookmarkEnd w:id="2"/>
    </w:p>
    <w:p w:rsidR="00BB5167" w:rsidRPr="00E36764" w:rsidRDefault="00FF4C5E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sz w:val="19"/>
          <w:szCs w:val="19"/>
        </w:rPr>
      </w:pPr>
      <w:r w:rsidRPr="00FF4C5E">
        <w:rPr>
          <w:color w:val="000009"/>
          <w:spacing w:val="19"/>
          <w:sz w:val="19"/>
          <w:szCs w:val="19"/>
        </w:rPr>
        <w:t>U</w:t>
      </w:r>
      <w:r>
        <w:rPr>
          <w:color w:val="000009"/>
          <w:spacing w:val="1"/>
          <w:sz w:val="19"/>
          <w:szCs w:val="19"/>
        </w:rPr>
        <w:t>tiliz</w:t>
      </w:r>
      <w:r>
        <w:rPr>
          <w:color w:val="000009"/>
          <w:sz w:val="19"/>
          <w:szCs w:val="19"/>
        </w:rPr>
        <w:t>e</w:t>
      </w:r>
      <w:r w:rsidRPr="00FF4C5E">
        <w:rPr>
          <w:color w:val="000009"/>
          <w:spacing w:val="1"/>
          <w:sz w:val="19"/>
          <w:szCs w:val="19"/>
        </w:rPr>
        <w:t>d</w:t>
      </w:r>
      <w:r>
        <w:rPr>
          <w:color w:val="000009"/>
          <w:spacing w:val="19"/>
          <w:sz w:val="19"/>
          <w:szCs w:val="19"/>
        </w:rPr>
        <w:t xml:space="preserve"> </w:t>
      </w:r>
      <w:r w:rsidRPr="00FF4C5E">
        <w:rPr>
          <w:color w:val="000009"/>
          <w:spacing w:val="17"/>
          <w:sz w:val="19"/>
          <w:szCs w:val="19"/>
        </w:rPr>
        <w:t>p</w:t>
      </w:r>
      <w:r>
        <w:rPr>
          <w:color w:val="000009"/>
          <w:sz w:val="19"/>
          <w:szCs w:val="19"/>
        </w:rPr>
        <w:t>o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</w:t>
      </w:r>
      <w:r>
        <w:rPr>
          <w:color w:val="000009"/>
          <w:spacing w:val="1"/>
          <w:sz w:val="19"/>
          <w:szCs w:val="19"/>
        </w:rPr>
        <w:t>t</w:t>
      </w:r>
      <w:r>
        <w:rPr>
          <w:color w:val="000009"/>
          <w:sz w:val="19"/>
          <w:szCs w:val="19"/>
        </w:rPr>
        <w:t>e</w:t>
      </w:r>
      <w:r>
        <w:rPr>
          <w:color w:val="000009"/>
          <w:spacing w:val="1"/>
          <w:sz w:val="19"/>
          <w:szCs w:val="19"/>
        </w:rPr>
        <w:t>r</w:t>
      </w:r>
      <w:r w:rsidRPr="00FF4C5E">
        <w:rPr>
          <w:color w:val="000009"/>
          <w:spacing w:val="19"/>
          <w:sz w:val="19"/>
          <w:szCs w:val="19"/>
        </w:rPr>
        <w:t>,</w:t>
      </w:r>
      <w:r>
        <w:rPr>
          <w:color w:val="000009"/>
          <w:spacing w:val="17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a</w:t>
      </w:r>
      <w:r>
        <w:rPr>
          <w:color w:val="000009"/>
          <w:spacing w:val="1"/>
          <w:sz w:val="19"/>
          <w:szCs w:val="19"/>
        </w:rPr>
        <w:t>r</w:t>
      </w:r>
      <w:r w:rsidRPr="00FF4C5E">
        <w:rPr>
          <w:color w:val="000009"/>
          <w:spacing w:val="17"/>
          <w:sz w:val="19"/>
          <w:szCs w:val="19"/>
        </w:rPr>
        <w:t>r</w:t>
      </w:r>
      <w:r>
        <w:rPr>
          <w:color w:val="000009"/>
          <w:sz w:val="19"/>
          <w:szCs w:val="19"/>
        </w:rPr>
        <w:t>a</w:t>
      </w:r>
      <w:r w:rsidRPr="00FF4C5E">
        <w:rPr>
          <w:color w:val="000009"/>
          <w:spacing w:val="1"/>
          <w:sz w:val="19"/>
          <w:szCs w:val="19"/>
        </w:rPr>
        <w:t>y,</w:t>
      </w:r>
      <w:r>
        <w:rPr>
          <w:color w:val="000009"/>
          <w:spacing w:val="19"/>
          <w:sz w:val="19"/>
          <w:szCs w:val="19"/>
        </w:rPr>
        <w:t xml:space="preserve"> </w:t>
      </w:r>
      <w:r w:rsidRPr="00FF4C5E">
        <w:rPr>
          <w:color w:val="000009"/>
          <w:spacing w:val="17"/>
          <w:sz w:val="19"/>
          <w:szCs w:val="19"/>
        </w:rPr>
        <w:t>a</w:t>
      </w:r>
      <w:r>
        <w:rPr>
          <w:color w:val="000009"/>
          <w:sz w:val="19"/>
          <w:szCs w:val="19"/>
        </w:rPr>
        <w:t>n</w:t>
      </w:r>
      <w:r w:rsidRPr="00FF4C5E">
        <w:rPr>
          <w:color w:val="000009"/>
          <w:spacing w:val="1"/>
          <w:sz w:val="19"/>
          <w:szCs w:val="19"/>
        </w:rPr>
        <w:t>d</w:t>
      </w:r>
      <w:r>
        <w:rPr>
          <w:color w:val="000009"/>
          <w:spacing w:val="17"/>
          <w:sz w:val="19"/>
          <w:szCs w:val="19"/>
        </w:rPr>
        <w:t xml:space="preserve"> </w:t>
      </w:r>
      <w:r w:rsidRPr="00FF4C5E">
        <w:rPr>
          <w:color w:val="000009"/>
          <w:spacing w:val="18"/>
          <w:sz w:val="19"/>
          <w:szCs w:val="19"/>
        </w:rPr>
        <w:t>f</w:t>
      </w:r>
      <w:r>
        <w:rPr>
          <w:color w:val="000009"/>
          <w:spacing w:val="1"/>
          <w:sz w:val="19"/>
          <w:szCs w:val="19"/>
        </w:rPr>
        <w:t>il</w:t>
      </w:r>
      <w:r w:rsidRPr="00FF4C5E">
        <w:rPr>
          <w:color w:val="000009"/>
          <w:spacing w:val="17"/>
          <w:sz w:val="19"/>
          <w:szCs w:val="19"/>
        </w:rPr>
        <w:t xml:space="preserve">e </w:t>
      </w:r>
      <w:r>
        <w:rPr>
          <w:color w:val="000009"/>
          <w:sz w:val="19"/>
          <w:szCs w:val="19"/>
        </w:rPr>
        <w:t>I</w:t>
      </w:r>
      <w:r>
        <w:rPr>
          <w:color w:val="000009"/>
          <w:spacing w:val="1"/>
          <w:sz w:val="19"/>
          <w:szCs w:val="19"/>
        </w:rPr>
        <w:t>/O</w:t>
      </w:r>
      <w:r>
        <w:rPr>
          <w:color w:val="000009"/>
          <w:spacing w:val="18"/>
          <w:sz w:val="19"/>
          <w:szCs w:val="19"/>
        </w:rPr>
        <w:t xml:space="preserve"> 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</w:t>
      </w:r>
      <w:r w:rsidRPr="00FF4C5E">
        <w:rPr>
          <w:color w:val="000009"/>
          <w:spacing w:val="19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c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d</w:t>
      </w:r>
      <w:r>
        <w:rPr>
          <w:color w:val="000009"/>
          <w:spacing w:val="1"/>
          <w:sz w:val="19"/>
          <w:szCs w:val="19"/>
        </w:rPr>
        <w:t>in</w:t>
      </w:r>
      <w:r>
        <w:rPr>
          <w:color w:val="000009"/>
          <w:sz w:val="19"/>
          <w:szCs w:val="19"/>
        </w:rPr>
        <w:t>g.</w:t>
      </w:r>
      <w:r>
        <w:rPr>
          <w:color w:val="000009"/>
          <w:spacing w:val="19"/>
          <w:sz w:val="19"/>
          <w:szCs w:val="19"/>
        </w:rPr>
        <w:t xml:space="preserve"> P</w:t>
      </w:r>
      <w:r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ov</w:t>
      </w:r>
      <w:r>
        <w:rPr>
          <w:color w:val="000009"/>
          <w:spacing w:val="1"/>
          <w:sz w:val="19"/>
          <w:szCs w:val="19"/>
        </w:rPr>
        <w:t>ide</w:t>
      </w:r>
      <w:r>
        <w:rPr>
          <w:color w:val="000009"/>
          <w:sz w:val="19"/>
          <w:szCs w:val="19"/>
        </w:rPr>
        <w:t>d</w:t>
      </w:r>
      <w:r>
        <w:rPr>
          <w:color w:val="000009"/>
          <w:spacing w:val="19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fu</w:t>
      </w:r>
      <w:r w:rsidRPr="00FF4C5E">
        <w:rPr>
          <w:color w:val="000009"/>
          <w:spacing w:val="1"/>
          <w:sz w:val="19"/>
          <w:szCs w:val="19"/>
        </w:rPr>
        <w:t>nct</w:t>
      </w:r>
      <w:r w:rsidRPr="00FF4C5E">
        <w:rPr>
          <w:color w:val="000009"/>
          <w:spacing w:val="15"/>
          <w:sz w:val="19"/>
          <w:szCs w:val="19"/>
        </w:rPr>
        <w:t>i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na</w:t>
      </w:r>
      <w:r w:rsidRPr="00FF4C5E">
        <w:rPr>
          <w:color w:val="000009"/>
          <w:spacing w:val="1"/>
          <w:sz w:val="19"/>
          <w:szCs w:val="19"/>
        </w:rPr>
        <w:t>lity</w:t>
      </w:r>
      <w:r>
        <w:rPr>
          <w:color w:val="000009"/>
          <w:spacing w:val="15"/>
          <w:sz w:val="19"/>
          <w:szCs w:val="19"/>
        </w:rPr>
        <w:t xml:space="preserve"> </w:t>
      </w:r>
      <w:r>
        <w:rPr>
          <w:color w:val="000009"/>
          <w:spacing w:val="1"/>
          <w:sz w:val="19"/>
          <w:szCs w:val="19"/>
        </w:rPr>
        <w:t>i</w:t>
      </w:r>
      <w:r w:rsidRPr="00FF4C5E">
        <w:rPr>
          <w:color w:val="000009"/>
          <w:spacing w:val="17"/>
          <w:sz w:val="19"/>
          <w:szCs w:val="19"/>
        </w:rPr>
        <w:t>n</w:t>
      </w:r>
      <w:r>
        <w:rPr>
          <w:color w:val="000009"/>
          <w:sz w:val="19"/>
          <w:szCs w:val="19"/>
        </w:rPr>
        <w:t>c</w:t>
      </w:r>
      <w:r>
        <w:rPr>
          <w:color w:val="000009"/>
          <w:spacing w:val="1"/>
          <w:sz w:val="19"/>
          <w:szCs w:val="19"/>
        </w:rPr>
        <w:t>l</w:t>
      </w:r>
      <w:r>
        <w:rPr>
          <w:color w:val="000009"/>
          <w:sz w:val="19"/>
          <w:szCs w:val="19"/>
        </w:rPr>
        <w:t>ud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 w:rsidRPr="00FF4C5E"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l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ad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>
        <w:rPr>
          <w:color w:val="000009"/>
          <w:spacing w:val="1"/>
          <w:sz w:val="19"/>
          <w:szCs w:val="19"/>
        </w:rPr>
        <w:t>/</w:t>
      </w:r>
      <w:r w:rsidRPr="00FF4C5E">
        <w:rPr>
          <w:color w:val="000009"/>
          <w:spacing w:val="17"/>
          <w:sz w:val="19"/>
          <w:szCs w:val="19"/>
        </w:rPr>
        <w:t>c</w:t>
      </w:r>
      <w:r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ea</w:t>
      </w:r>
      <w:r>
        <w:rPr>
          <w:color w:val="000009"/>
          <w:spacing w:val="1"/>
          <w:sz w:val="19"/>
          <w:szCs w:val="19"/>
        </w:rPr>
        <w:t>t</w:t>
      </w:r>
      <w:r w:rsidRPr="00FF4C5E">
        <w:rPr>
          <w:color w:val="000009"/>
          <w:spacing w:val="20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>
        <w:rPr>
          <w:color w:val="000009"/>
          <w:spacing w:val="17"/>
          <w:sz w:val="19"/>
          <w:szCs w:val="19"/>
        </w:rPr>
        <w:t xml:space="preserve"> </w:t>
      </w:r>
      <w:r w:rsidRPr="00FF4C5E">
        <w:rPr>
          <w:color w:val="000009"/>
          <w:spacing w:val="1"/>
          <w:sz w:val="19"/>
          <w:szCs w:val="19"/>
        </w:rPr>
        <w:t>g</w:t>
      </w:r>
      <w:r>
        <w:rPr>
          <w:color w:val="000009"/>
          <w:sz w:val="19"/>
          <w:szCs w:val="19"/>
        </w:rPr>
        <w:t>ame</w:t>
      </w:r>
      <w:r w:rsidRPr="00FF4C5E"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boa</w:t>
      </w:r>
      <w:r>
        <w:rPr>
          <w:color w:val="000009"/>
          <w:spacing w:val="1"/>
          <w:sz w:val="19"/>
          <w:szCs w:val="19"/>
        </w:rPr>
        <w:t>rd</w:t>
      </w:r>
      <w:r>
        <w:rPr>
          <w:color w:val="000009"/>
          <w:sz w:val="19"/>
          <w:szCs w:val="19"/>
        </w:rPr>
        <w:t xml:space="preserve">, </w:t>
      </w:r>
      <w:r>
        <w:rPr>
          <w:color w:val="000009"/>
          <w:spacing w:val="1"/>
          <w:sz w:val="19"/>
          <w:szCs w:val="19"/>
        </w:rPr>
        <w:t>s</w:t>
      </w:r>
      <w:r>
        <w:rPr>
          <w:color w:val="000009"/>
          <w:sz w:val="19"/>
          <w:szCs w:val="19"/>
        </w:rPr>
        <w:t>co</w:t>
      </w:r>
      <w:r w:rsidRPr="00FF4C5E"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e</w:t>
      </w:r>
      <w:r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count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ng, human a</w:t>
      </w:r>
      <w:r w:rsidRPr="00FF4C5E">
        <w:rPr>
          <w:color w:val="000009"/>
          <w:spacing w:val="1"/>
          <w:sz w:val="19"/>
          <w:szCs w:val="19"/>
        </w:rPr>
        <w:t>n</w:t>
      </w:r>
      <w:r>
        <w:rPr>
          <w:color w:val="000009"/>
          <w:sz w:val="19"/>
          <w:szCs w:val="19"/>
        </w:rPr>
        <w:t xml:space="preserve">d </w:t>
      </w:r>
      <w:r w:rsidRPr="00FF4C5E">
        <w:rPr>
          <w:color w:val="000009"/>
          <w:spacing w:val="1"/>
          <w:sz w:val="19"/>
          <w:szCs w:val="19"/>
        </w:rPr>
        <w:t>c</w:t>
      </w:r>
      <w:r>
        <w:rPr>
          <w:color w:val="000009"/>
          <w:sz w:val="19"/>
          <w:szCs w:val="19"/>
        </w:rPr>
        <w:t>o</w:t>
      </w:r>
      <w:r w:rsidRPr="00FF4C5E">
        <w:rPr>
          <w:color w:val="000009"/>
          <w:spacing w:val="1"/>
          <w:sz w:val="19"/>
          <w:szCs w:val="19"/>
        </w:rPr>
        <w:t>m</w:t>
      </w:r>
      <w:r>
        <w:rPr>
          <w:color w:val="000009"/>
          <w:sz w:val="19"/>
          <w:szCs w:val="19"/>
        </w:rPr>
        <w:t>pu</w:t>
      </w:r>
      <w:r>
        <w:rPr>
          <w:color w:val="000009"/>
          <w:spacing w:val="1"/>
          <w:sz w:val="19"/>
          <w:szCs w:val="19"/>
        </w:rPr>
        <w:t>t</w:t>
      </w:r>
      <w:r>
        <w:rPr>
          <w:color w:val="000009"/>
          <w:sz w:val="19"/>
          <w:szCs w:val="19"/>
        </w:rPr>
        <w:t>er</w:t>
      </w:r>
      <w:r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p</w:t>
      </w:r>
      <w:r>
        <w:rPr>
          <w:color w:val="000009"/>
          <w:spacing w:val="1"/>
          <w:sz w:val="19"/>
          <w:szCs w:val="19"/>
        </w:rPr>
        <w:t>l</w:t>
      </w:r>
      <w:r>
        <w:rPr>
          <w:color w:val="000009"/>
          <w:sz w:val="19"/>
          <w:szCs w:val="19"/>
        </w:rPr>
        <w:t>ay</w:t>
      </w:r>
      <w:r w:rsidR="00E36764" w:rsidRPr="00E36764">
        <w:rPr>
          <w:color w:val="000009"/>
          <w:sz w:val="19"/>
          <w:szCs w:val="19"/>
        </w:rPr>
        <w:t>abi</w:t>
      </w:r>
      <w:r w:rsidR="00E36764" w:rsidRPr="00E36764">
        <w:rPr>
          <w:color w:val="000009"/>
          <w:spacing w:val="1"/>
          <w:sz w:val="19"/>
          <w:szCs w:val="19"/>
        </w:rPr>
        <w:t>l</w:t>
      </w:r>
      <w:r w:rsidR="00E36764" w:rsidRPr="00E36764">
        <w:rPr>
          <w:color w:val="000009"/>
          <w:sz w:val="19"/>
          <w:szCs w:val="19"/>
        </w:rPr>
        <w:t>i</w:t>
      </w:r>
      <w:r w:rsidR="00E36764" w:rsidRPr="00E36764">
        <w:rPr>
          <w:color w:val="000009"/>
          <w:spacing w:val="1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y</w:t>
      </w:r>
    </w:p>
    <w:sectPr w:rsidR="00BB5167" w:rsidRPr="00E36764" w:rsidSect="00BB5167">
      <w:pgSz w:w="11920" w:h="16838"/>
      <w:pgMar w:top="200" w:right="740" w:bottom="280" w:left="7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 Norm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3F8"/>
    <w:multiLevelType w:val="multilevel"/>
    <w:tmpl w:val="A87ACE1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1">
    <w:nsid w:val="29FF52E5"/>
    <w:multiLevelType w:val="multilevel"/>
    <w:tmpl w:val="7E0CF102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2">
    <w:nsid w:val="4D550D4D"/>
    <w:multiLevelType w:val="multilevel"/>
    <w:tmpl w:val="FDFAFF2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3">
    <w:nsid w:val="53B4625D"/>
    <w:multiLevelType w:val="multilevel"/>
    <w:tmpl w:val="AAEC9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1B573A5"/>
    <w:multiLevelType w:val="multilevel"/>
    <w:tmpl w:val="ACD26E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995171F"/>
    <w:multiLevelType w:val="multilevel"/>
    <w:tmpl w:val="49BE6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>
    <w:useFELayout/>
  </w:compat>
  <w:rsids>
    <w:rsidRoot w:val="00BB5167"/>
    <w:rsid w:val="00032F18"/>
    <w:rsid w:val="001E7948"/>
    <w:rsid w:val="003256A6"/>
    <w:rsid w:val="004725C1"/>
    <w:rsid w:val="00691A7D"/>
    <w:rsid w:val="00A34586"/>
    <w:rsid w:val="00BB5167"/>
    <w:rsid w:val="00E36764"/>
    <w:rsid w:val="00FF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8C0169"/>
    <w:rPr>
      <w:color w:val="0000FF" w:themeColor="hyperlink"/>
      <w:u w:val="single"/>
    </w:rPr>
  </w:style>
  <w:style w:type="character" w:customStyle="1" w:styleId="VisitedInternetLink">
    <w:name w:val="Visited Internet Link"/>
    <w:rsid w:val="00BB5167"/>
    <w:rPr>
      <w:color w:val="800000"/>
      <w:u w:val="single"/>
    </w:rPr>
  </w:style>
  <w:style w:type="character" w:customStyle="1" w:styleId="apple-converted-space">
    <w:name w:val="apple-converted-space"/>
    <w:basedOn w:val="DefaultParagraphFont"/>
    <w:qFormat/>
    <w:rsid w:val="00557CD1"/>
  </w:style>
  <w:style w:type="character" w:customStyle="1" w:styleId="allowtextselection">
    <w:name w:val="allowtextselection"/>
    <w:basedOn w:val="DefaultParagraphFont"/>
    <w:qFormat/>
    <w:rsid w:val="00557CD1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A517AB"/>
    <w:rPr>
      <w:color w:val="00000A"/>
    </w:rPr>
  </w:style>
  <w:style w:type="character" w:customStyle="1" w:styleId="ListLabel1">
    <w:name w:val="ListLabel 1"/>
    <w:qFormat/>
    <w:rsid w:val="00BB5167"/>
    <w:rPr>
      <w:rFonts w:eastAsia="Times New Roman" w:cs="Times New Roman"/>
      <w:color w:val="000009"/>
      <w:w w:val="131"/>
      <w:sz w:val="22"/>
    </w:rPr>
  </w:style>
  <w:style w:type="character" w:customStyle="1" w:styleId="ListLabel2">
    <w:name w:val="ListLabel 2"/>
    <w:qFormat/>
    <w:rsid w:val="00BB5167"/>
    <w:rPr>
      <w:rFonts w:cs="Courier New"/>
    </w:rPr>
  </w:style>
  <w:style w:type="character" w:customStyle="1" w:styleId="ListLabel3">
    <w:name w:val="ListLabel 3"/>
    <w:qFormat/>
    <w:rsid w:val="00BB5167"/>
    <w:rPr>
      <w:rFonts w:cs="Courier New"/>
    </w:rPr>
  </w:style>
  <w:style w:type="character" w:customStyle="1" w:styleId="ListLabel4">
    <w:name w:val="ListLabel 4"/>
    <w:qFormat/>
    <w:rsid w:val="00BB5167"/>
    <w:rPr>
      <w:rFonts w:cs="Courier New"/>
    </w:rPr>
  </w:style>
  <w:style w:type="character" w:customStyle="1" w:styleId="ListLabel5">
    <w:name w:val="ListLabel 5"/>
    <w:qFormat/>
    <w:rsid w:val="00BB5167"/>
    <w:rPr>
      <w:rFonts w:cs="Courier New"/>
    </w:rPr>
  </w:style>
  <w:style w:type="character" w:customStyle="1" w:styleId="ListLabel6">
    <w:name w:val="ListLabel 6"/>
    <w:qFormat/>
    <w:rsid w:val="00BB5167"/>
    <w:rPr>
      <w:rFonts w:cs="Courier New"/>
    </w:rPr>
  </w:style>
  <w:style w:type="character" w:customStyle="1" w:styleId="ListLabel7">
    <w:name w:val="ListLabel 7"/>
    <w:qFormat/>
    <w:rsid w:val="00BB5167"/>
    <w:rPr>
      <w:rFonts w:cs="Courier New"/>
    </w:rPr>
  </w:style>
  <w:style w:type="character" w:customStyle="1" w:styleId="ListLabel8">
    <w:name w:val="ListLabel 8"/>
    <w:qFormat/>
    <w:rsid w:val="00BB5167"/>
    <w:rPr>
      <w:rFonts w:cs="Courier New"/>
    </w:rPr>
  </w:style>
  <w:style w:type="character" w:customStyle="1" w:styleId="ListLabel9">
    <w:name w:val="ListLabel 9"/>
    <w:qFormat/>
    <w:rsid w:val="00BB5167"/>
    <w:rPr>
      <w:rFonts w:cs="Courier New"/>
    </w:rPr>
  </w:style>
  <w:style w:type="character" w:customStyle="1" w:styleId="ListLabel10">
    <w:name w:val="ListLabel 10"/>
    <w:qFormat/>
    <w:rsid w:val="00BB5167"/>
    <w:rPr>
      <w:rFonts w:cs="Courier New"/>
    </w:rPr>
  </w:style>
  <w:style w:type="character" w:customStyle="1" w:styleId="ListLabel11">
    <w:name w:val="ListLabel 11"/>
    <w:qFormat/>
    <w:rsid w:val="00BB5167"/>
    <w:rPr>
      <w:rFonts w:cs="Courier New"/>
    </w:rPr>
  </w:style>
  <w:style w:type="character" w:customStyle="1" w:styleId="ListLabel12">
    <w:name w:val="ListLabel 12"/>
    <w:qFormat/>
    <w:rsid w:val="00BB5167"/>
    <w:rPr>
      <w:rFonts w:cs="Courier New"/>
    </w:rPr>
  </w:style>
  <w:style w:type="character" w:customStyle="1" w:styleId="ListLabel13">
    <w:name w:val="ListLabel 13"/>
    <w:qFormat/>
    <w:rsid w:val="00BB5167"/>
    <w:rPr>
      <w:rFonts w:cs="Courier New"/>
    </w:rPr>
  </w:style>
  <w:style w:type="character" w:customStyle="1" w:styleId="ListLabel14">
    <w:name w:val="ListLabel 14"/>
    <w:qFormat/>
    <w:rsid w:val="00BB5167"/>
    <w:rPr>
      <w:rFonts w:cs="Courier New"/>
    </w:rPr>
  </w:style>
  <w:style w:type="character" w:customStyle="1" w:styleId="ListLabel15">
    <w:name w:val="ListLabel 15"/>
    <w:qFormat/>
    <w:rsid w:val="00BB5167"/>
    <w:rPr>
      <w:rFonts w:cs="Courier New"/>
    </w:rPr>
  </w:style>
  <w:style w:type="character" w:customStyle="1" w:styleId="ListLabel16">
    <w:name w:val="ListLabel 16"/>
    <w:qFormat/>
    <w:rsid w:val="00BB5167"/>
    <w:rPr>
      <w:rFonts w:cs="Courier New"/>
    </w:rPr>
  </w:style>
  <w:style w:type="character" w:customStyle="1" w:styleId="ListLabel17">
    <w:name w:val="ListLabel 17"/>
    <w:qFormat/>
    <w:rsid w:val="00BB5167"/>
    <w:rPr>
      <w:rFonts w:cs="Courier New"/>
    </w:rPr>
  </w:style>
  <w:style w:type="character" w:customStyle="1" w:styleId="ListLabel18">
    <w:name w:val="ListLabel 18"/>
    <w:qFormat/>
    <w:rsid w:val="00BB5167"/>
    <w:rPr>
      <w:rFonts w:cs="Courier New"/>
    </w:rPr>
  </w:style>
  <w:style w:type="character" w:customStyle="1" w:styleId="ListLabel19">
    <w:name w:val="ListLabel 19"/>
    <w:qFormat/>
    <w:rsid w:val="00BB5167"/>
    <w:rPr>
      <w:rFonts w:cs="Courier New"/>
    </w:rPr>
  </w:style>
  <w:style w:type="character" w:customStyle="1" w:styleId="ListLabel20">
    <w:name w:val="ListLabel 20"/>
    <w:qFormat/>
    <w:rsid w:val="00BB5167"/>
    <w:rPr>
      <w:rFonts w:ascii="Times New Roman" w:hAnsi="Times New Roman" w:cs="Symbol"/>
    </w:rPr>
  </w:style>
  <w:style w:type="character" w:customStyle="1" w:styleId="ListLabel21">
    <w:name w:val="ListLabel 21"/>
    <w:qFormat/>
    <w:rsid w:val="00BB5167"/>
    <w:rPr>
      <w:rFonts w:cs="Courier New"/>
    </w:rPr>
  </w:style>
  <w:style w:type="character" w:customStyle="1" w:styleId="ListLabel22">
    <w:name w:val="ListLabel 22"/>
    <w:qFormat/>
    <w:rsid w:val="00BB5167"/>
    <w:rPr>
      <w:rFonts w:cs="Wingdings"/>
    </w:rPr>
  </w:style>
  <w:style w:type="character" w:customStyle="1" w:styleId="ListLabel23">
    <w:name w:val="ListLabel 23"/>
    <w:qFormat/>
    <w:rsid w:val="00BB5167"/>
    <w:rPr>
      <w:rFonts w:cs="Symbol"/>
    </w:rPr>
  </w:style>
  <w:style w:type="character" w:customStyle="1" w:styleId="ListLabel24">
    <w:name w:val="ListLabel 24"/>
    <w:qFormat/>
    <w:rsid w:val="00BB5167"/>
    <w:rPr>
      <w:rFonts w:cs="Courier New"/>
    </w:rPr>
  </w:style>
  <w:style w:type="character" w:customStyle="1" w:styleId="ListLabel25">
    <w:name w:val="ListLabel 25"/>
    <w:qFormat/>
    <w:rsid w:val="00BB5167"/>
    <w:rPr>
      <w:rFonts w:cs="Wingdings"/>
    </w:rPr>
  </w:style>
  <w:style w:type="character" w:customStyle="1" w:styleId="ListLabel26">
    <w:name w:val="ListLabel 26"/>
    <w:qFormat/>
    <w:rsid w:val="00BB5167"/>
    <w:rPr>
      <w:rFonts w:cs="Symbol"/>
    </w:rPr>
  </w:style>
  <w:style w:type="character" w:customStyle="1" w:styleId="ListLabel27">
    <w:name w:val="ListLabel 27"/>
    <w:qFormat/>
    <w:rsid w:val="00BB5167"/>
    <w:rPr>
      <w:rFonts w:cs="Courier New"/>
    </w:rPr>
  </w:style>
  <w:style w:type="character" w:customStyle="1" w:styleId="ListLabel28">
    <w:name w:val="ListLabel 28"/>
    <w:qFormat/>
    <w:rsid w:val="00BB5167"/>
    <w:rPr>
      <w:rFonts w:cs="Wingdings"/>
    </w:rPr>
  </w:style>
  <w:style w:type="character" w:customStyle="1" w:styleId="ListLabel29">
    <w:name w:val="ListLabel 29"/>
    <w:qFormat/>
    <w:rsid w:val="00BB5167"/>
    <w:rPr>
      <w:rFonts w:ascii="Times New Roman" w:hAnsi="Times New Roman" w:cs="Symbol"/>
    </w:rPr>
  </w:style>
  <w:style w:type="character" w:customStyle="1" w:styleId="ListLabel30">
    <w:name w:val="ListLabel 30"/>
    <w:qFormat/>
    <w:rsid w:val="00BB5167"/>
    <w:rPr>
      <w:rFonts w:cs="Courier New"/>
    </w:rPr>
  </w:style>
  <w:style w:type="character" w:customStyle="1" w:styleId="ListLabel31">
    <w:name w:val="ListLabel 31"/>
    <w:qFormat/>
    <w:rsid w:val="00BB5167"/>
    <w:rPr>
      <w:rFonts w:cs="Wingdings"/>
    </w:rPr>
  </w:style>
  <w:style w:type="character" w:customStyle="1" w:styleId="ListLabel32">
    <w:name w:val="ListLabel 32"/>
    <w:qFormat/>
    <w:rsid w:val="00BB5167"/>
    <w:rPr>
      <w:rFonts w:cs="Symbol"/>
    </w:rPr>
  </w:style>
  <w:style w:type="character" w:customStyle="1" w:styleId="ListLabel33">
    <w:name w:val="ListLabel 33"/>
    <w:qFormat/>
    <w:rsid w:val="00BB5167"/>
    <w:rPr>
      <w:rFonts w:cs="Courier New"/>
    </w:rPr>
  </w:style>
  <w:style w:type="character" w:customStyle="1" w:styleId="ListLabel34">
    <w:name w:val="ListLabel 34"/>
    <w:qFormat/>
    <w:rsid w:val="00BB5167"/>
    <w:rPr>
      <w:rFonts w:cs="Wingdings"/>
    </w:rPr>
  </w:style>
  <w:style w:type="character" w:customStyle="1" w:styleId="ListLabel35">
    <w:name w:val="ListLabel 35"/>
    <w:qFormat/>
    <w:rsid w:val="00BB5167"/>
    <w:rPr>
      <w:rFonts w:cs="Symbol"/>
    </w:rPr>
  </w:style>
  <w:style w:type="character" w:customStyle="1" w:styleId="ListLabel36">
    <w:name w:val="ListLabel 36"/>
    <w:qFormat/>
    <w:rsid w:val="00BB5167"/>
    <w:rPr>
      <w:rFonts w:cs="Courier New"/>
    </w:rPr>
  </w:style>
  <w:style w:type="character" w:customStyle="1" w:styleId="ListLabel37">
    <w:name w:val="ListLabel 37"/>
    <w:qFormat/>
    <w:rsid w:val="00BB5167"/>
    <w:rPr>
      <w:rFonts w:cs="Wingdings"/>
    </w:rPr>
  </w:style>
  <w:style w:type="character" w:customStyle="1" w:styleId="ListLabel38">
    <w:name w:val="ListLabel 38"/>
    <w:qFormat/>
    <w:rsid w:val="00BB5167"/>
    <w:rPr>
      <w:rFonts w:ascii="Times New Roman" w:hAnsi="Times New Roman" w:cs="Symbol"/>
      <w:sz w:val="22"/>
    </w:rPr>
  </w:style>
  <w:style w:type="character" w:customStyle="1" w:styleId="ListLabel39">
    <w:name w:val="ListLabel 39"/>
    <w:qFormat/>
    <w:rsid w:val="00BB5167"/>
    <w:rPr>
      <w:rFonts w:cs="Courier New"/>
    </w:rPr>
  </w:style>
  <w:style w:type="character" w:customStyle="1" w:styleId="ListLabel40">
    <w:name w:val="ListLabel 40"/>
    <w:qFormat/>
    <w:rsid w:val="00BB5167"/>
    <w:rPr>
      <w:rFonts w:cs="Wingdings"/>
    </w:rPr>
  </w:style>
  <w:style w:type="character" w:customStyle="1" w:styleId="ListLabel41">
    <w:name w:val="ListLabel 41"/>
    <w:qFormat/>
    <w:rsid w:val="00BB5167"/>
    <w:rPr>
      <w:rFonts w:cs="Symbol"/>
    </w:rPr>
  </w:style>
  <w:style w:type="character" w:customStyle="1" w:styleId="ListLabel42">
    <w:name w:val="ListLabel 42"/>
    <w:qFormat/>
    <w:rsid w:val="00BB5167"/>
    <w:rPr>
      <w:rFonts w:cs="Courier New"/>
    </w:rPr>
  </w:style>
  <w:style w:type="character" w:customStyle="1" w:styleId="ListLabel43">
    <w:name w:val="ListLabel 43"/>
    <w:qFormat/>
    <w:rsid w:val="00BB5167"/>
    <w:rPr>
      <w:rFonts w:cs="Wingdings"/>
    </w:rPr>
  </w:style>
  <w:style w:type="character" w:customStyle="1" w:styleId="ListLabel44">
    <w:name w:val="ListLabel 44"/>
    <w:qFormat/>
    <w:rsid w:val="00BB5167"/>
    <w:rPr>
      <w:rFonts w:cs="Symbol"/>
    </w:rPr>
  </w:style>
  <w:style w:type="character" w:customStyle="1" w:styleId="ListLabel45">
    <w:name w:val="ListLabel 45"/>
    <w:qFormat/>
    <w:rsid w:val="00BB5167"/>
    <w:rPr>
      <w:rFonts w:cs="Courier New"/>
    </w:rPr>
  </w:style>
  <w:style w:type="character" w:customStyle="1" w:styleId="ListLabel46">
    <w:name w:val="ListLabel 46"/>
    <w:qFormat/>
    <w:rsid w:val="00BB5167"/>
    <w:rPr>
      <w:rFonts w:cs="Wingdings"/>
    </w:rPr>
  </w:style>
  <w:style w:type="character" w:customStyle="1" w:styleId="ListLabel47">
    <w:name w:val="ListLabel 47"/>
    <w:qFormat/>
    <w:rsid w:val="00BB5167"/>
    <w:rPr>
      <w:rFonts w:cs="Symbol"/>
      <w:sz w:val="22"/>
    </w:rPr>
  </w:style>
  <w:style w:type="character" w:customStyle="1" w:styleId="ListLabel48">
    <w:name w:val="ListLabel 48"/>
    <w:qFormat/>
    <w:rsid w:val="00BB5167"/>
    <w:rPr>
      <w:rFonts w:cs="Courier New"/>
    </w:rPr>
  </w:style>
  <w:style w:type="character" w:customStyle="1" w:styleId="ListLabel49">
    <w:name w:val="ListLabel 49"/>
    <w:qFormat/>
    <w:rsid w:val="00BB5167"/>
    <w:rPr>
      <w:rFonts w:cs="Wingdings"/>
    </w:rPr>
  </w:style>
  <w:style w:type="character" w:customStyle="1" w:styleId="ListLabel50">
    <w:name w:val="ListLabel 50"/>
    <w:qFormat/>
    <w:rsid w:val="00BB5167"/>
    <w:rPr>
      <w:rFonts w:cs="Symbol"/>
    </w:rPr>
  </w:style>
  <w:style w:type="character" w:customStyle="1" w:styleId="ListLabel51">
    <w:name w:val="ListLabel 51"/>
    <w:qFormat/>
    <w:rsid w:val="00BB5167"/>
    <w:rPr>
      <w:rFonts w:cs="Courier New"/>
    </w:rPr>
  </w:style>
  <w:style w:type="character" w:customStyle="1" w:styleId="ListLabel52">
    <w:name w:val="ListLabel 52"/>
    <w:qFormat/>
    <w:rsid w:val="00BB5167"/>
    <w:rPr>
      <w:rFonts w:cs="Wingdings"/>
    </w:rPr>
  </w:style>
  <w:style w:type="character" w:customStyle="1" w:styleId="ListLabel53">
    <w:name w:val="ListLabel 53"/>
    <w:qFormat/>
    <w:rsid w:val="00BB5167"/>
    <w:rPr>
      <w:rFonts w:cs="Symbol"/>
    </w:rPr>
  </w:style>
  <w:style w:type="character" w:customStyle="1" w:styleId="ListLabel54">
    <w:name w:val="ListLabel 54"/>
    <w:qFormat/>
    <w:rsid w:val="00BB5167"/>
    <w:rPr>
      <w:rFonts w:cs="Courier New"/>
    </w:rPr>
  </w:style>
  <w:style w:type="character" w:customStyle="1" w:styleId="ListLabel55">
    <w:name w:val="ListLabel 55"/>
    <w:qFormat/>
    <w:rsid w:val="00BB5167"/>
    <w:rPr>
      <w:rFonts w:cs="Wingdings"/>
    </w:rPr>
  </w:style>
  <w:style w:type="character" w:customStyle="1" w:styleId="ListLabel56">
    <w:name w:val="ListLabel 56"/>
    <w:qFormat/>
    <w:rsid w:val="00BB5167"/>
    <w:rPr>
      <w:rFonts w:ascii="Times New Roman" w:hAnsi="Times New Roman" w:cs="Symbol"/>
      <w:sz w:val="22"/>
    </w:rPr>
  </w:style>
  <w:style w:type="character" w:customStyle="1" w:styleId="ListLabel57">
    <w:name w:val="ListLabel 57"/>
    <w:qFormat/>
    <w:rsid w:val="00BB5167"/>
    <w:rPr>
      <w:rFonts w:cs="Courier New"/>
    </w:rPr>
  </w:style>
  <w:style w:type="character" w:customStyle="1" w:styleId="ListLabel58">
    <w:name w:val="ListLabel 58"/>
    <w:qFormat/>
    <w:rsid w:val="00BB5167"/>
    <w:rPr>
      <w:rFonts w:cs="Wingdings"/>
    </w:rPr>
  </w:style>
  <w:style w:type="character" w:customStyle="1" w:styleId="ListLabel59">
    <w:name w:val="ListLabel 59"/>
    <w:qFormat/>
    <w:rsid w:val="00BB5167"/>
    <w:rPr>
      <w:rFonts w:cs="Symbol"/>
    </w:rPr>
  </w:style>
  <w:style w:type="character" w:customStyle="1" w:styleId="ListLabel60">
    <w:name w:val="ListLabel 60"/>
    <w:qFormat/>
    <w:rsid w:val="00BB5167"/>
    <w:rPr>
      <w:rFonts w:cs="Courier New"/>
    </w:rPr>
  </w:style>
  <w:style w:type="character" w:customStyle="1" w:styleId="ListLabel61">
    <w:name w:val="ListLabel 61"/>
    <w:qFormat/>
    <w:rsid w:val="00BB5167"/>
    <w:rPr>
      <w:rFonts w:cs="Wingdings"/>
    </w:rPr>
  </w:style>
  <w:style w:type="character" w:customStyle="1" w:styleId="ListLabel62">
    <w:name w:val="ListLabel 62"/>
    <w:qFormat/>
    <w:rsid w:val="00BB5167"/>
    <w:rPr>
      <w:rFonts w:cs="Symbol"/>
    </w:rPr>
  </w:style>
  <w:style w:type="character" w:customStyle="1" w:styleId="ListLabel63">
    <w:name w:val="ListLabel 63"/>
    <w:qFormat/>
    <w:rsid w:val="00BB5167"/>
    <w:rPr>
      <w:rFonts w:cs="Courier New"/>
    </w:rPr>
  </w:style>
  <w:style w:type="character" w:customStyle="1" w:styleId="ListLabel64">
    <w:name w:val="ListLabel 64"/>
    <w:qFormat/>
    <w:rsid w:val="00BB5167"/>
    <w:rPr>
      <w:rFonts w:cs="Wingdings"/>
    </w:rPr>
  </w:style>
  <w:style w:type="character" w:customStyle="1" w:styleId="ListLabel65">
    <w:name w:val="ListLabel 65"/>
    <w:qFormat/>
    <w:rsid w:val="00BB5167"/>
    <w:rPr>
      <w:rFonts w:ascii="Times New Roman" w:hAnsi="Times New Roman" w:cs="Symbol"/>
    </w:rPr>
  </w:style>
  <w:style w:type="character" w:customStyle="1" w:styleId="ListLabel66">
    <w:name w:val="ListLabel 66"/>
    <w:qFormat/>
    <w:rsid w:val="00BB5167"/>
    <w:rPr>
      <w:rFonts w:cs="Courier New"/>
    </w:rPr>
  </w:style>
  <w:style w:type="character" w:customStyle="1" w:styleId="ListLabel67">
    <w:name w:val="ListLabel 67"/>
    <w:qFormat/>
    <w:rsid w:val="00BB5167"/>
    <w:rPr>
      <w:rFonts w:cs="Wingdings"/>
    </w:rPr>
  </w:style>
  <w:style w:type="character" w:customStyle="1" w:styleId="ListLabel68">
    <w:name w:val="ListLabel 68"/>
    <w:qFormat/>
    <w:rsid w:val="00BB5167"/>
    <w:rPr>
      <w:rFonts w:cs="Symbol"/>
    </w:rPr>
  </w:style>
  <w:style w:type="character" w:customStyle="1" w:styleId="ListLabel69">
    <w:name w:val="ListLabel 69"/>
    <w:qFormat/>
    <w:rsid w:val="00BB5167"/>
    <w:rPr>
      <w:rFonts w:cs="Courier New"/>
    </w:rPr>
  </w:style>
  <w:style w:type="character" w:customStyle="1" w:styleId="ListLabel70">
    <w:name w:val="ListLabel 70"/>
    <w:qFormat/>
    <w:rsid w:val="00BB5167"/>
    <w:rPr>
      <w:rFonts w:cs="Wingdings"/>
    </w:rPr>
  </w:style>
  <w:style w:type="character" w:customStyle="1" w:styleId="ListLabel71">
    <w:name w:val="ListLabel 71"/>
    <w:qFormat/>
    <w:rsid w:val="00BB5167"/>
    <w:rPr>
      <w:rFonts w:cs="Symbol"/>
    </w:rPr>
  </w:style>
  <w:style w:type="character" w:customStyle="1" w:styleId="ListLabel72">
    <w:name w:val="ListLabel 72"/>
    <w:qFormat/>
    <w:rsid w:val="00BB5167"/>
    <w:rPr>
      <w:rFonts w:cs="Courier New"/>
    </w:rPr>
  </w:style>
  <w:style w:type="character" w:customStyle="1" w:styleId="ListLabel73">
    <w:name w:val="ListLabel 73"/>
    <w:qFormat/>
    <w:rsid w:val="00BB5167"/>
    <w:rPr>
      <w:rFonts w:cs="Wingdings"/>
    </w:rPr>
  </w:style>
  <w:style w:type="character" w:customStyle="1" w:styleId="ListLabel74">
    <w:name w:val="ListLabel 74"/>
    <w:qFormat/>
    <w:rsid w:val="00BB5167"/>
    <w:rPr>
      <w:rFonts w:ascii="Times New Roman" w:hAnsi="Times New Roman" w:cs="Symbol"/>
    </w:rPr>
  </w:style>
  <w:style w:type="character" w:customStyle="1" w:styleId="ListLabel75">
    <w:name w:val="ListLabel 75"/>
    <w:qFormat/>
    <w:rsid w:val="00BB5167"/>
    <w:rPr>
      <w:rFonts w:cs="Courier New"/>
    </w:rPr>
  </w:style>
  <w:style w:type="character" w:customStyle="1" w:styleId="ListLabel76">
    <w:name w:val="ListLabel 76"/>
    <w:qFormat/>
    <w:rsid w:val="00BB5167"/>
    <w:rPr>
      <w:rFonts w:cs="Wingdings"/>
    </w:rPr>
  </w:style>
  <w:style w:type="character" w:customStyle="1" w:styleId="ListLabel77">
    <w:name w:val="ListLabel 77"/>
    <w:qFormat/>
    <w:rsid w:val="00BB5167"/>
    <w:rPr>
      <w:rFonts w:cs="Symbol"/>
    </w:rPr>
  </w:style>
  <w:style w:type="character" w:customStyle="1" w:styleId="ListLabel78">
    <w:name w:val="ListLabel 78"/>
    <w:qFormat/>
    <w:rsid w:val="00BB5167"/>
    <w:rPr>
      <w:rFonts w:cs="Courier New"/>
    </w:rPr>
  </w:style>
  <w:style w:type="character" w:customStyle="1" w:styleId="ListLabel79">
    <w:name w:val="ListLabel 79"/>
    <w:qFormat/>
    <w:rsid w:val="00BB5167"/>
    <w:rPr>
      <w:rFonts w:cs="Wingdings"/>
    </w:rPr>
  </w:style>
  <w:style w:type="character" w:customStyle="1" w:styleId="ListLabel80">
    <w:name w:val="ListLabel 80"/>
    <w:qFormat/>
    <w:rsid w:val="00BB5167"/>
    <w:rPr>
      <w:rFonts w:cs="Symbol"/>
    </w:rPr>
  </w:style>
  <w:style w:type="character" w:customStyle="1" w:styleId="ListLabel81">
    <w:name w:val="ListLabel 81"/>
    <w:qFormat/>
    <w:rsid w:val="00BB5167"/>
    <w:rPr>
      <w:rFonts w:cs="Courier New"/>
    </w:rPr>
  </w:style>
  <w:style w:type="character" w:customStyle="1" w:styleId="ListLabel82">
    <w:name w:val="ListLabel 82"/>
    <w:qFormat/>
    <w:rsid w:val="00BB5167"/>
    <w:rPr>
      <w:rFonts w:cs="Wingdings"/>
    </w:rPr>
  </w:style>
  <w:style w:type="character" w:customStyle="1" w:styleId="ListLabel83">
    <w:name w:val="ListLabel 83"/>
    <w:qFormat/>
    <w:rsid w:val="00BB5167"/>
    <w:rPr>
      <w:rFonts w:ascii="Times New Roman" w:hAnsi="Times New Roman" w:cs="Symbol"/>
      <w:sz w:val="22"/>
    </w:rPr>
  </w:style>
  <w:style w:type="character" w:customStyle="1" w:styleId="ListLabel84">
    <w:name w:val="ListLabel 84"/>
    <w:qFormat/>
    <w:rsid w:val="00BB5167"/>
    <w:rPr>
      <w:rFonts w:cs="Courier New"/>
    </w:rPr>
  </w:style>
  <w:style w:type="character" w:customStyle="1" w:styleId="ListLabel85">
    <w:name w:val="ListLabel 85"/>
    <w:qFormat/>
    <w:rsid w:val="00BB5167"/>
    <w:rPr>
      <w:rFonts w:cs="Wingdings"/>
    </w:rPr>
  </w:style>
  <w:style w:type="character" w:customStyle="1" w:styleId="ListLabel86">
    <w:name w:val="ListLabel 86"/>
    <w:qFormat/>
    <w:rsid w:val="00BB5167"/>
    <w:rPr>
      <w:rFonts w:cs="Symbol"/>
    </w:rPr>
  </w:style>
  <w:style w:type="character" w:customStyle="1" w:styleId="ListLabel87">
    <w:name w:val="ListLabel 87"/>
    <w:qFormat/>
    <w:rsid w:val="00BB5167"/>
    <w:rPr>
      <w:rFonts w:cs="Courier New"/>
    </w:rPr>
  </w:style>
  <w:style w:type="character" w:customStyle="1" w:styleId="ListLabel88">
    <w:name w:val="ListLabel 88"/>
    <w:qFormat/>
    <w:rsid w:val="00BB5167"/>
    <w:rPr>
      <w:rFonts w:cs="Wingdings"/>
    </w:rPr>
  </w:style>
  <w:style w:type="character" w:customStyle="1" w:styleId="ListLabel89">
    <w:name w:val="ListLabel 89"/>
    <w:qFormat/>
    <w:rsid w:val="00BB5167"/>
    <w:rPr>
      <w:rFonts w:cs="Symbol"/>
    </w:rPr>
  </w:style>
  <w:style w:type="character" w:customStyle="1" w:styleId="ListLabel90">
    <w:name w:val="ListLabel 90"/>
    <w:qFormat/>
    <w:rsid w:val="00BB5167"/>
    <w:rPr>
      <w:rFonts w:cs="Courier New"/>
    </w:rPr>
  </w:style>
  <w:style w:type="character" w:customStyle="1" w:styleId="ListLabel91">
    <w:name w:val="ListLabel 91"/>
    <w:qFormat/>
    <w:rsid w:val="00BB5167"/>
    <w:rPr>
      <w:rFonts w:cs="Wingdings"/>
    </w:rPr>
  </w:style>
  <w:style w:type="character" w:customStyle="1" w:styleId="ListLabel92">
    <w:name w:val="ListLabel 92"/>
    <w:qFormat/>
    <w:rsid w:val="00BB5167"/>
    <w:rPr>
      <w:rFonts w:cs="Symbol"/>
      <w:sz w:val="22"/>
    </w:rPr>
  </w:style>
  <w:style w:type="character" w:customStyle="1" w:styleId="ListLabel93">
    <w:name w:val="ListLabel 93"/>
    <w:qFormat/>
    <w:rsid w:val="00BB5167"/>
    <w:rPr>
      <w:rFonts w:cs="Courier New"/>
    </w:rPr>
  </w:style>
  <w:style w:type="character" w:customStyle="1" w:styleId="ListLabel94">
    <w:name w:val="ListLabel 94"/>
    <w:qFormat/>
    <w:rsid w:val="00BB5167"/>
    <w:rPr>
      <w:rFonts w:cs="Wingdings"/>
    </w:rPr>
  </w:style>
  <w:style w:type="character" w:customStyle="1" w:styleId="ListLabel95">
    <w:name w:val="ListLabel 95"/>
    <w:qFormat/>
    <w:rsid w:val="00BB5167"/>
    <w:rPr>
      <w:rFonts w:cs="Symbol"/>
    </w:rPr>
  </w:style>
  <w:style w:type="character" w:customStyle="1" w:styleId="ListLabel96">
    <w:name w:val="ListLabel 96"/>
    <w:qFormat/>
    <w:rsid w:val="00BB5167"/>
    <w:rPr>
      <w:rFonts w:cs="Courier New"/>
    </w:rPr>
  </w:style>
  <w:style w:type="character" w:customStyle="1" w:styleId="ListLabel97">
    <w:name w:val="ListLabel 97"/>
    <w:qFormat/>
    <w:rsid w:val="00BB5167"/>
    <w:rPr>
      <w:rFonts w:cs="Wingdings"/>
    </w:rPr>
  </w:style>
  <w:style w:type="character" w:customStyle="1" w:styleId="ListLabel98">
    <w:name w:val="ListLabel 98"/>
    <w:qFormat/>
    <w:rsid w:val="00BB5167"/>
    <w:rPr>
      <w:rFonts w:cs="Symbol"/>
    </w:rPr>
  </w:style>
  <w:style w:type="character" w:customStyle="1" w:styleId="ListLabel99">
    <w:name w:val="ListLabel 99"/>
    <w:qFormat/>
    <w:rsid w:val="00BB5167"/>
    <w:rPr>
      <w:rFonts w:cs="Courier New"/>
    </w:rPr>
  </w:style>
  <w:style w:type="character" w:customStyle="1" w:styleId="ListLabel100">
    <w:name w:val="ListLabel 100"/>
    <w:qFormat/>
    <w:rsid w:val="00BB5167"/>
    <w:rPr>
      <w:rFonts w:cs="Wingdings"/>
    </w:rPr>
  </w:style>
  <w:style w:type="character" w:customStyle="1" w:styleId="ListLabel101">
    <w:name w:val="ListLabel 101"/>
    <w:qFormat/>
    <w:rsid w:val="00BB5167"/>
    <w:rPr>
      <w:rFonts w:cs="Symbol"/>
      <w:sz w:val="22"/>
    </w:rPr>
  </w:style>
  <w:style w:type="character" w:customStyle="1" w:styleId="ListLabel102">
    <w:name w:val="ListLabel 102"/>
    <w:qFormat/>
    <w:rsid w:val="00BB5167"/>
    <w:rPr>
      <w:rFonts w:cs="Courier New"/>
    </w:rPr>
  </w:style>
  <w:style w:type="character" w:customStyle="1" w:styleId="ListLabel103">
    <w:name w:val="ListLabel 103"/>
    <w:qFormat/>
    <w:rsid w:val="00BB5167"/>
    <w:rPr>
      <w:rFonts w:cs="Wingdings"/>
    </w:rPr>
  </w:style>
  <w:style w:type="character" w:customStyle="1" w:styleId="ListLabel104">
    <w:name w:val="ListLabel 104"/>
    <w:qFormat/>
    <w:rsid w:val="00BB5167"/>
    <w:rPr>
      <w:rFonts w:cs="Symbol"/>
    </w:rPr>
  </w:style>
  <w:style w:type="character" w:customStyle="1" w:styleId="ListLabel105">
    <w:name w:val="ListLabel 105"/>
    <w:qFormat/>
    <w:rsid w:val="00BB5167"/>
    <w:rPr>
      <w:rFonts w:cs="Courier New"/>
    </w:rPr>
  </w:style>
  <w:style w:type="character" w:customStyle="1" w:styleId="ListLabel106">
    <w:name w:val="ListLabel 106"/>
    <w:qFormat/>
    <w:rsid w:val="00BB5167"/>
    <w:rPr>
      <w:rFonts w:cs="Wingdings"/>
    </w:rPr>
  </w:style>
  <w:style w:type="character" w:customStyle="1" w:styleId="ListLabel107">
    <w:name w:val="ListLabel 107"/>
    <w:qFormat/>
    <w:rsid w:val="00BB5167"/>
    <w:rPr>
      <w:rFonts w:cs="Symbol"/>
    </w:rPr>
  </w:style>
  <w:style w:type="character" w:customStyle="1" w:styleId="ListLabel108">
    <w:name w:val="ListLabel 108"/>
    <w:qFormat/>
    <w:rsid w:val="00BB5167"/>
    <w:rPr>
      <w:rFonts w:cs="Courier New"/>
    </w:rPr>
  </w:style>
  <w:style w:type="character" w:customStyle="1" w:styleId="ListLabel109">
    <w:name w:val="ListLabel 109"/>
    <w:qFormat/>
    <w:rsid w:val="00BB5167"/>
    <w:rPr>
      <w:rFonts w:cs="Wingdings"/>
    </w:rPr>
  </w:style>
  <w:style w:type="character" w:customStyle="1" w:styleId="ListLabel110">
    <w:name w:val="ListLabel 110"/>
    <w:qFormat/>
    <w:rsid w:val="00BB5167"/>
    <w:rPr>
      <w:rFonts w:ascii="Times New Roman" w:hAnsi="Times New Roman" w:cs="Symbol"/>
    </w:rPr>
  </w:style>
  <w:style w:type="character" w:customStyle="1" w:styleId="ListLabel111">
    <w:name w:val="ListLabel 111"/>
    <w:qFormat/>
    <w:rsid w:val="00BB5167"/>
    <w:rPr>
      <w:rFonts w:cs="Courier New"/>
    </w:rPr>
  </w:style>
  <w:style w:type="character" w:customStyle="1" w:styleId="ListLabel112">
    <w:name w:val="ListLabel 112"/>
    <w:qFormat/>
    <w:rsid w:val="00BB5167"/>
    <w:rPr>
      <w:rFonts w:cs="Wingdings"/>
    </w:rPr>
  </w:style>
  <w:style w:type="character" w:customStyle="1" w:styleId="ListLabel113">
    <w:name w:val="ListLabel 113"/>
    <w:qFormat/>
    <w:rsid w:val="00BB5167"/>
    <w:rPr>
      <w:rFonts w:cs="Symbol"/>
    </w:rPr>
  </w:style>
  <w:style w:type="character" w:customStyle="1" w:styleId="ListLabel114">
    <w:name w:val="ListLabel 114"/>
    <w:qFormat/>
    <w:rsid w:val="00BB5167"/>
    <w:rPr>
      <w:rFonts w:cs="Courier New"/>
    </w:rPr>
  </w:style>
  <w:style w:type="character" w:customStyle="1" w:styleId="ListLabel115">
    <w:name w:val="ListLabel 115"/>
    <w:qFormat/>
    <w:rsid w:val="00BB5167"/>
    <w:rPr>
      <w:rFonts w:cs="Wingdings"/>
    </w:rPr>
  </w:style>
  <w:style w:type="character" w:customStyle="1" w:styleId="ListLabel116">
    <w:name w:val="ListLabel 116"/>
    <w:qFormat/>
    <w:rsid w:val="00BB5167"/>
    <w:rPr>
      <w:rFonts w:cs="Symbol"/>
    </w:rPr>
  </w:style>
  <w:style w:type="character" w:customStyle="1" w:styleId="ListLabel117">
    <w:name w:val="ListLabel 117"/>
    <w:qFormat/>
    <w:rsid w:val="00BB5167"/>
    <w:rPr>
      <w:rFonts w:cs="Courier New"/>
    </w:rPr>
  </w:style>
  <w:style w:type="character" w:customStyle="1" w:styleId="ListLabel118">
    <w:name w:val="ListLabel 118"/>
    <w:qFormat/>
    <w:rsid w:val="00BB5167"/>
    <w:rPr>
      <w:rFonts w:cs="Wingdings"/>
    </w:rPr>
  </w:style>
  <w:style w:type="character" w:customStyle="1" w:styleId="ListLabel119">
    <w:name w:val="ListLabel 119"/>
    <w:qFormat/>
    <w:rsid w:val="00BB5167"/>
    <w:rPr>
      <w:rFonts w:ascii="Times New Roman" w:hAnsi="Times New Roman" w:cs="Symbol"/>
    </w:rPr>
  </w:style>
  <w:style w:type="character" w:customStyle="1" w:styleId="ListLabel120">
    <w:name w:val="ListLabel 120"/>
    <w:qFormat/>
    <w:rsid w:val="00BB5167"/>
    <w:rPr>
      <w:rFonts w:cs="Courier New"/>
    </w:rPr>
  </w:style>
  <w:style w:type="character" w:customStyle="1" w:styleId="ListLabel121">
    <w:name w:val="ListLabel 121"/>
    <w:qFormat/>
    <w:rsid w:val="00BB5167"/>
    <w:rPr>
      <w:rFonts w:cs="Wingdings"/>
    </w:rPr>
  </w:style>
  <w:style w:type="character" w:customStyle="1" w:styleId="ListLabel122">
    <w:name w:val="ListLabel 122"/>
    <w:qFormat/>
    <w:rsid w:val="00BB5167"/>
    <w:rPr>
      <w:rFonts w:cs="Symbol"/>
    </w:rPr>
  </w:style>
  <w:style w:type="character" w:customStyle="1" w:styleId="ListLabel123">
    <w:name w:val="ListLabel 123"/>
    <w:qFormat/>
    <w:rsid w:val="00BB5167"/>
    <w:rPr>
      <w:rFonts w:cs="Courier New"/>
    </w:rPr>
  </w:style>
  <w:style w:type="character" w:customStyle="1" w:styleId="ListLabel124">
    <w:name w:val="ListLabel 124"/>
    <w:qFormat/>
    <w:rsid w:val="00BB5167"/>
    <w:rPr>
      <w:rFonts w:cs="Wingdings"/>
    </w:rPr>
  </w:style>
  <w:style w:type="character" w:customStyle="1" w:styleId="ListLabel125">
    <w:name w:val="ListLabel 125"/>
    <w:qFormat/>
    <w:rsid w:val="00BB5167"/>
    <w:rPr>
      <w:rFonts w:cs="Symbol"/>
    </w:rPr>
  </w:style>
  <w:style w:type="character" w:customStyle="1" w:styleId="ListLabel126">
    <w:name w:val="ListLabel 126"/>
    <w:qFormat/>
    <w:rsid w:val="00BB5167"/>
    <w:rPr>
      <w:rFonts w:cs="Courier New"/>
    </w:rPr>
  </w:style>
  <w:style w:type="character" w:customStyle="1" w:styleId="ListLabel127">
    <w:name w:val="ListLabel 127"/>
    <w:qFormat/>
    <w:rsid w:val="00BB5167"/>
    <w:rPr>
      <w:rFonts w:cs="Wingdings"/>
    </w:rPr>
  </w:style>
  <w:style w:type="character" w:customStyle="1" w:styleId="ListLabel128">
    <w:name w:val="ListLabel 128"/>
    <w:qFormat/>
    <w:rsid w:val="00BB5167"/>
    <w:rPr>
      <w:rFonts w:ascii="Times New Roman" w:hAnsi="Times New Roman" w:cs="Symbol"/>
      <w:sz w:val="22"/>
    </w:rPr>
  </w:style>
  <w:style w:type="character" w:customStyle="1" w:styleId="ListLabel129">
    <w:name w:val="ListLabel 129"/>
    <w:qFormat/>
    <w:rsid w:val="00BB5167"/>
    <w:rPr>
      <w:rFonts w:cs="Courier New"/>
    </w:rPr>
  </w:style>
  <w:style w:type="character" w:customStyle="1" w:styleId="ListLabel130">
    <w:name w:val="ListLabel 130"/>
    <w:qFormat/>
    <w:rsid w:val="00BB5167"/>
    <w:rPr>
      <w:rFonts w:cs="Wingdings"/>
    </w:rPr>
  </w:style>
  <w:style w:type="character" w:customStyle="1" w:styleId="ListLabel131">
    <w:name w:val="ListLabel 131"/>
    <w:qFormat/>
    <w:rsid w:val="00BB5167"/>
    <w:rPr>
      <w:rFonts w:cs="Symbol"/>
    </w:rPr>
  </w:style>
  <w:style w:type="character" w:customStyle="1" w:styleId="ListLabel132">
    <w:name w:val="ListLabel 132"/>
    <w:qFormat/>
    <w:rsid w:val="00BB5167"/>
    <w:rPr>
      <w:rFonts w:cs="Courier New"/>
    </w:rPr>
  </w:style>
  <w:style w:type="character" w:customStyle="1" w:styleId="ListLabel133">
    <w:name w:val="ListLabel 133"/>
    <w:qFormat/>
    <w:rsid w:val="00BB5167"/>
    <w:rPr>
      <w:rFonts w:cs="Wingdings"/>
    </w:rPr>
  </w:style>
  <w:style w:type="character" w:customStyle="1" w:styleId="ListLabel134">
    <w:name w:val="ListLabel 134"/>
    <w:qFormat/>
    <w:rsid w:val="00BB5167"/>
    <w:rPr>
      <w:rFonts w:cs="Symbol"/>
    </w:rPr>
  </w:style>
  <w:style w:type="character" w:customStyle="1" w:styleId="ListLabel135">
    <w:name w:val="ListLabel 135"/>
    <w:qFormat/>
    <w:rsid w:val="00BB5167"/>
    <w:rPr>
      <w:rFonts w:cs="Courier New"/>
    </w:rPr>
  </w:style>
  <w:style w:type="character" w:customStyle="1" w:styleId="ListLabel136">
    <w:name w:val="ListLabel 136"/>
    <w:qFormat/>
    <w:rsid w:val="00BB5167"/>
    <w:rPr>
      <w:rFonts w:cs="Wingdings"/>
    </w:rPr>
  </w:style>
  <w:style w:type="character" w:customStyle="1" w:styleId="ListLabel137">
    <w:name w:val="ListLabel 137"/>
    <w:qFormat/>
    <w:rsid w:val="00BB5167"/>
    <w:rPr>
      <w:rFonts w:cs="Symbol"/>
      <w:sz w:val="22"/>
    </w:rPr>
  </w:style>
  <w:style w:type="character" w:customStyle="1" w:styleId="ListLabel138">
    <w:name w:val="ListLabel 138"/>
    <w:qFormat/>
    <w:rsid w:val="00BB5167"/>
    <w:rPr>
      <w:rFonts w:cs="Courier New"/>
    </w:rPr>
  </w:style>
  <w:style w:type="character" w:customStyle="1" w:styleId="ListLabel139">
    <w:name w:val="ListLabel 139"/>
    <w:qFormat/>
    <w:rsid w:val="00BB5167"/>
    <w:rPr>
      <w:rFonts w:cs="Wingdings"/>
    </w:rPr>
  </w:style>
  <w:style w:type="character" w:customStyle="1" w:styleId="ListLabel140">
    <w:name w:val="ListLabel 140"/>
    <w:qFormat/>
    <w:rsid w:val="00BB5167"/>
    <w:rPr>
      <w:rFonts w:cs="Symbol"/>
    </w:rPr>
  </w:style>
  <w:style w:type="character" w:customStyle="1" w:styleId="ListLabel141">
    <w:name w:val="ListLabel 141"/>
    <w:qFormat/>
    <w:rsid w:val="00BB5167"/>
    <w:rPr>
      <w:rFonts w:cs="Courier New"/>
    </w:rPr>
  </w:style>
  <w:style w:type="character" w:customStyle="1" w:styleId="ListLabel142">
    <w:name w:val="ListLabel 142"/>
    <w:qFormat/>
    <w:rsid w:val="00BB5167"/>
    <w:rPr>
      <w:rFonts w:cs="Wingdings"/>
    </w:rPr>
  </w:style>
  <w:style w:type="character" w:customStyle="1" w:styleId="ListLabel143">
    <w:name w:val="ListLabel 143"/>
    <w:qFormat/>
    <w:rsid w:val="00BB5167"/>
    <w:rPr>
      <w:rFonts w:cs="Symbol"/>
    </w:rPr>
  </w:style>
  <w:style w:type="character" w:customStyle="1" w:styleId="ListLabel144">
    <w:name w:val="ListLabel 144"/>
    <w:qFormat/>
    <w:rsid w:val="00BB5167"/>
    <w:rPr>
      <w:rFonts w:cs="Courier New"/>
    </w:rPr>
  </w:style>
  <w:style w:type="character" w:customStyle="1" w:styleId="ListLabel145">
    <w:name w:val="ListLabel 145"/>
    <w:qFormat/>
    <w:rsid w:val="00BB5167"/>
    <w:rPr>
      <w:rFonts w:cs="Wingdings"/>
    </w:rPr>
  </w:style>
  <w:style w:type="character" w:customStyle="1" w:styleId="ListLabel146">
    <w:name w:val="ListLabel 146"/>
    <w:qFormat/>
    <w:rsid w:val="00BB5167"/>
    <w:rPr>
      <w:rFonts w:cs="Symbol"/>
      <w:sz w:val="22"/>
    </w:rPr>
  </w:style>
  <w:style w:type="character" w:customStyle="1" w:styleId="ListLabel147">
    <w:name w:val="ListLabel 147"/>
    <w:qFormat/>
    <w:rsid w:val="00BB5167"/>
    <w:rPr>
      <w:rFonts w:cs="Courier New"/>
    </w:rPr>
  </w:style>
  <w:style w:type="character" w:customStyle="1" w:styleId="ListLabel148">
    <w:name w:val="ListLabel 148"/>
    <w:qFormat/>
    <w:rsid w:val="00BB5167"/>
    <w:rPr>
      <w:rFonts w:cs="Wingdings"/>
    </w:rPr>
  </w:style>
  <w:style w:type="character" w:customStyle="1" w:styleId="ListLabel149">
    <w:name w:val="ListLabel 149"/>
    <w:qFormat/>
    <w:rsid w:val="00BB5167"/>
    <w:rPr>
      <w:rFonts w:cs="Symbol"/>
    </w:rPr>
  </w:style>
  <w:style w:type="character" w:customStyle="1" w:styleId="ListLabel150">
    <w:name w:val="ListLabel 150"/>
    <w:qFormat/>
    <w:rsid w:val="00BB5167"/>
    <w:rPr>
      <w:rFonts w:cs="Courier New"/>
    </w:rPr>
  </w:style>
  <w:style w:type="character" w:customStyle="1" w:styleId="ListLabel151">
    <w:name w:val="ListLabel 151"/>
    <w:qFormat/>
    <w:rsid w:val="00BB5167"/>
    <w:rPr>
      <w:rFonts w:cs="Wingdings"/>
    </w:rPr>
  </w:style>
  <w:style w:type="character" w:customStyle="1" w:styleId="ListLabel152">
    <w:name w:val="ListLabel 152"/>
    <w:qFormat/>
    <w:rsid w:val="00BB5167"/>
    <w:rPr>
      <w:rFonts w:cs="Symbol"/>
    </w:rPr>
  </w:style>
  <w:style w:type="character" w:customStyle="1" w:styleId="ListLabel153">
    <w:name w:val="ListLabel 153"/>
    <w:qFormat/>
    <w:rsid w:val="00BB5167"/>
    <w:rPr>
      <w:rFonts w:cs="Courier New"/>
    </w:rPr>
  </w:style>
  <w:style w:type="character" w:customStyle="1" w:styleId="ListLabel154">
    <w:name w:val="ListLabel 154"/>
    <w:qFormat/>
    <w:rsid w:val="00BB5167"/>
    <w:rPr>
      <w:rFonts w:cs="Wingdings"/>
    </w:rPr>
  </w:style>
  <w:style w:type="character" w:customStyle="1" w:styleId="ListLabel155">
    <w:name w:val="ListLabel 155"/>
    <w:qFormat/>
    <w:rsid w:val="00BB5167"/>
    <w:rPr>
      <w:rFonts w:ascii="Times New Roman" w:hAnsi="Times New Roman" w:cs="Symbol"/>
    </w:rPr>
  </w:style>
  <w:style w:type="character" w:customStyle="1" w:styleId="ListLabel156">
    <w:name w:val="ListLabel 156"/>
    <w:qFormat/>
    <w:rsid w:val="00BB5167"/>
    <w:rPr>
      <w:rFonts w:cs="Courier New"/>
    </w:rPr>
  </w:style>
  <w:style w:type="character" w:customStyle="1" w:styleId="ListLabel157">
    <w:name w:val="ListLabel 157"/>
    <w:qFormat/>
    <w:rsid w:val="00BB5167"/>
    <w:rPr>
      <w:rFonts w:cs="Wingdings"/>
    </w:rPr>
  </w:style>
  <w:style w:type="character" w:customStyle="1" w:styleId="ListLabel158">
    <w:name w:val="ListLabel 158"/>
    <w:qFormat/>
    <w:rsid w:val="00BB5167"/>
    <w:rPr>
      <w:rFonts w:cs="Symbol"/>
    </w:rPr>
  </w:style>
  <w:style w:type="character" w:customStyle="1" w:styleId="ListLabel159">
    <w:name w:val="ListLabel 159"/>
    <w:qFormat/>
    <w:rsid w:val="00BB5167"/>
    <w:rPr>
      <w:rFonts w:cs="Courier New"/>
    </w:rPr>
  </w:style>
  <w:style w:type="character" w:customStyle="1" w:styleId="ListLabel160">
    <w:name w:val="ListLabel 160"/>
    <w:qFormat/>
    <w:rsid w:val="00BB5167"/>
    <w:rPr>
      <w:rFonts w:cs="Wingdings"/>
    </w:rPr>
  </w:style>
  <w:style w:type="character" w:customStyle="1" w:styleId="ListLabel161">
    <w:name w:val="ListLabel 161"/>
    <w:qFormat/>
    <w:rsid w:val="00BB5167"/>
    <w:rPr>
      <w:rFonts w:cs="Symbol"/>
    </w:rPr>
  </w:style>
  <w:style w:type="character" w:customStyle="1" w:styleId="ListLabel162">
    <w:name w:val="ListLabel 162"/>
    <w:qFormat/>
    <w:rsid w:val="00BB5167"/>
    <w:rPr>
      <w:rFonts w:cs="Courier New"/>
    </w:rPr>
  </w:style>
  <w:style w:type="character" w:customStyle="1" w:styleId="ListLabel163">
    <w:name w:val="ListLabel 163"/>
    <w:qFormat/>
    <w:rsid w:val="00BB5167"/>
    <w:rPr>
      <w:rFonts w:cs="Wingdings"/>
    </w:rPr>
  </w:style>
  <w:style w:type="character" w:customStyle="1" w:styleId="ListLabel164">
    <w:name w:val="ListLabel 164"/>
    <w:qFormat/>
    <w:rsid w:val="00BB5167"/>
    <w:rPr>
      <w:rFonts w:ascii="Times New Roman" w:hAnsi="Times New Roman" w:cs="Symbol"/>
    </w:rPr>
  </w:style>
  <w:style w:type="character" w:customStyle="1" w:styleId="ListLabel165">
    <w:name w:val="ListLabel 165"/>
    <w:qFormat/>
    <w:rsid w:val="00BB5167"/>
    <w:rPr>
      <w:rFonts w:cs="Courier New"/>
    </w:rPr>
  </w:style>
  <w:style w:type="character" w:customStyle="1" w:styleId="ListLabel166">
    <w:name w:val="ListLabel 166"/>
    <w:qFormat/>
    <w:rsid w:val="00BB5167"/>
    <w:rPr>
      <w:rFonts w:cs="Wingdings"/>
    </w:rPr>
  </w:style>
  <w:style w:type="character" w:customStyle="1" w:styleId="ListLabel167">
    <w:name w:val="ListLabel 167"/>
    <w:qFormat/>
    <w:rsid w:val="00BB5167"/>
    <w:rPr>
      <w:rFonts w:cs="Symbol"/>
    </w:rPr>
  </w:style>
  <w:style w:type="character" w:customStyle="1" w:styleId="ListLabel168">
    <w:name w:val="ListLabel 168"/>
    <w:qFormat/>
    <w:rsid w:val="00BB5167"/>
    <w:rPr>
      <w:rFonts w:cs="Courier New"/>
    </w:rPr>
  </w:style>
  <w:style w:type="character" w:customStyle="1" w:styleId="ListLabel169">
    <w:name w:val="ListLabel 169"/>
    <w:qFormat/>
    <w:rsid w:val="00BB5167"/>
    <w:rPr>
      <w:rFonts w:cs="Wingdings"/>
    </w:rPr>
  </w:style>
  <w:style w:type="character" w:customStyle="1" w:styleId="ListLabel170">
    <w:name w:val="ListLabel 170"/>
    <w:qFormat/>
    <w:rsid w:val="00BB5167"/>
    <w:rPr>
      <w:rFonts w:cs="Symbol"/>
    </w:rPr>
  </w:style>
  <w:style w:type="character" w:customStyle="1" w:styleId="ListLabel171">
    <w:name w:val="ListLabel 171"/>
    <w:qFormat/>
    <w:rsid w:val="00BB5167"/>
    <w:rPr>
      <w:rFonts w:cs="Courier New"/>
    </w:rPr>
  </w:style>
  <w:style w:type="character" w:customStyle="1" w:styleId="ListLabel172">
    <w:name w:val="ListLabel 172"/>
    <w:qFormat/>
    <w:rsid w:val="00BB5167"/>
    <w:rPr>
      <w:rFonts w:cs="Wingdings"/>
    </w:rPr>
  </w:style>
  <w:style w:type="character" w:customStyle="1" w:styleId="ListLabel173">
    <w:name w:val="ListLabel 173"/>
    <w:qFormat/>
    <w:rsid w:val="00BB5167"/>
    <w:rPr>
      <w:rFonts w:ascii="Times New Roman" w:hAnsi="Times New Roman" w:cs="Symbol"/>
      <w:sz w:val="22"/>
    </w:rPr>
  </w:style>
  <w:style w:type="character" w:customStyle="1" w:styleId="ListLabel174">
    <w:name w:val="ListLabel 174"/>
    <w:qFormat/>
    <w:rsid w:val="00BB5167"/>
    <w:rPr>
      <w:rFonts w:cs="Courier New"/>
    </w:rPr>
  </w:style>
  <w:style w:type="character" w:customStyle="1" w:styleId="ListLabel175">
    <w:name w:val="ListLabel 175"/>
    <w:qFormat/>
    <w:rsid w:val="00BB5167"/>
    <w:rPr>
      <w:rFonts w:cs="Wingdings"/>
    </w:rPr>
  </w:style>
  <w:style w:type="character" w:customStyle="1" w:styleId="ListLabel176">
    <w:name w:val="ListLabel 176"/>
    <w:qFormat/>
    <w:rsid w:val="00BB5167"/>
    <w:rPr>
      <w:rFonts w:cs="Symbol"/>
    </w:rPr>
  </w:style>
  <w:style w:type="character" w:customStyle="1" w:styleId="ListLabel177">
    <w:name w:val="ListLabel 177"/>
    <w:qFormat/>
    <w:rsid w:val="00BB5167"/>
    <w:rPr>
      <w:rFonts w:cs="Courier New"/>
    </w:rPr>
  </w:style>
  <w:style w:type="character" w:customStyle="1" w:styleId="ListLabel178">
    <w:name w:val="ListLabel 178"/>
    <w:qFormat/>
    <w:rsid w:val="00BB5167"/>
    <w:rPr>
      <w:rFonts w:cs="Wingdings"/>
    </w:rPr>
  </w:style>
  <w:style w:type="character" w:customStyle="1" w:styleId="ListLabel179">
    <w:name w:val="ListLabel 179"/>
    <w:qFormat/>
    <w:rsid w:val="00BB5167"/>
    <w:rPr>
      <w:rFonts w:cs="Symbol"/>
    </w:rPr>
  </w:style>
  <w:style w:type="character" w:customStyle="1" w:styleId="ListLabel180">
    <w:name w:val="ListLabel 180"/>
    <w:qFormat/>
    <w:rsid w:val="00BB5167"/>
    <w:rPr>
      <w:rFonts w:cs="Courier New"/>
    </w:rPr>
  </w:style>
  <w:style w:type="character" w:customStyle="1" w:styleId="ListLabel181">
    <w:name w:val="ListLabel 181"/>
    <w:qFormat/>
    <w:rsid w:val="00BB5167"/>
    <w:rPr>
      <w:rFonts w:cs="Wingdings"/>
    </w:rPr>
  </w:style>
  <w:style w:type="character" w:customStyle="1" w:styleId="ListLabel182">
    <w:name w:val="ListLabel 182"/>
    <w:qFormat/>
    <w:rsid w:val="00BB5167"/>
    <w:rPr>
      <w:rFonts w:cs="Symbol"/>
      <w:sz w:val="22"/>
    </w:rPr>
  </w:style>
  <w:style w:type="character" w:customStyle="1" w:styleId="ListLabel183">
    <w:name w:val="ListLabel 183"/>
    <w:qFormat/>
    <w:rsid w:val="00BB5167"/>
    <w:rPr>
      <w:rFonts w:cs="Courier New"/>
    </w:rPr>
  </w:style>
  <w:style w:type="character" w:customStyle="1" w:styleId="ListLabel184">
    <w:name w:val="ListLabel 184"/>
    <w:qFormat/>
    <w:rsid w:val="00BB5167"/>
    <w:rPr>
      <w:rFonts w:cs="Wingdings"/>
    </w:rPr>
  </w:style>
  <w:style w:type="character" w:customStyle="1" w:styleId="ListLabel185">
    <w:name w:val="ListLabel 185"/>
    <w:qFormat/>
    <w:rsid w:val="00BB5167"/>
    <w:rPr>
      <w:rFonts w:cs="Symbol"/>
    </w:rPr>
  </w:style>
  <w:style w:type="character" w:customStyle="1" w:styleId="ListLabel186">
    <w:name w:val="ListLabel 186"/>
    <w:qFormat/>
    <w:rsid w:val="00BB5167"/>
    <w:rPr>
      <w:rFonts w:cs="Courier New"/>
    </w:rPr>
  </w:style>
  <w:style w:type="character" w:customStyle="1" w:styleId="ListLabel187">
    <w:name w:val="ListLabel 187"/>
    <w:qFormat/>
    <w:rsid w:val="00BB5167"/>
    <w:rPr>
      <w:rFonts w:cs="Wingdings"/>
    </w:rPr>
  </w:style>
  <w:style w:type="character" w:customStyle="1" w:styleId="ListLabel188">
    <w:name w:val="ListLabel 188"/>
    <w:qFormat/>
    <w:rsid w:val="00BB5167"/>
    <w:rPr>
      <w:rFonts w:cs="Symbol"/>
    </w:rPr>
  </w:style>
  <w:style w:type="character" w:customStyle="1" w:styleId="ListLabel189">
    <w:name w:val="ListLabel 189"/>
    <w:qFormat/>
    <w:rsid w:val="00BB5167"/>
    <w:rPr>
      <w:rFonts w:cs="Courier New"/>
    </w:rPr>
  </w:style>
  <w:style w:type="character" w:customStyle="1" w:styleId="ListLabel190">
    <w:name w:val="ListLabel 190"/>
    <w:qFormat/>
    <w:rsid w:val="00BB5167"/>
    <w:rPr>
      <w:rFonts w:cs="Wingdings"/>
    </w:rPr>
  </w:style>
  <w:style w:type="character" w:customStyle="1" w:styleId="ListLabel191">
    <w:name w:val="ListLabel 191"/>
    <w:qFormat/>
    <w:rsid w:val="00BB5167"/>
    <w:rPr>
      <w:rFonts w:cs="Symbol"/>
      <w:sz w:val="22"/>
    </w:rPr>
  </w:style>
  <w:style w:type="character" w:customStyle="1" w:styleId="ListLabel192">
    <w:name w:val="ListLabel 192"/>
    <w:qFormat/>
    <w:rsid w:val="00BB5167"/>
    <w:rPr>
      <w:rFonts w:cs="Courier New"/>
    </w:rPr>
  </w:style>
  <w:style w:type="character" w:customStyle="1" w:styleId="ListLabel193">
    <w:name w:val="ListLabel 193"/>
    <w:qFormat/>
    <w:rsid w:val="00BB5167"/>
    <w:rPr>
      <w:rFonts w:cs="Wingdings"/>
    </w:rPr>
  </w:style>
  <w:style w:type="character" w:customStyle="1" w:styleId="ListLabel194">
    <w:name w:val="ListLabel 194"/>
    <w:qFormat/>
    <w:rsid w:val="00BB5167"/>
    <w:rPr>
      <w:rFonts w:cs="Symbol"/>
    </w:rPr>
  </w:style>
  <w:style w:type="character" w:customStyle="1" w:styleId="ListLabel195">
    <w:name w:val="ListLabel 195"/>
    <w:qFormat/>
    <w:rsid w:val="00BB5167"/>
    <w:rPr>
      <w:rFonts w:cs="Courier New"/>
    </w:rPr>
  </w:style>
  <w:style w:type="character" w:customStyle="1" w:styleId="ListLabel196">
    <w:name w:val="ListLabel 196"/>
    <w:qFormat/>
    <w:rsid w:val="00BB5167"/>
    <w:rPr>
      <w:rFonts w:cs="Wingdings"/>
    </w:rPr>
  </w:style>
  <w:style w:type="character" w:customStyle="1" w:styleId="ListLabel197">
    <w:name w:val="ListLabel 197"/>
    <w:qFormat/>
    <w:rsid w:val="00BB5167"/>
    <w:rPr>
      <w:rFonts w:cs="Symbol"/>
    </w:rPr>
  </w:style>
  <w:style w:type="character" w:customStyle="1" w:styleId="ListLabel198">
    <w:name w:val="ListLabel 198"/>
    <w:qFormat/>
    <w:rsid w:val="00BB5167"/>
    <w:rPr>
      <w:rFonts w:cs="Courier New"/>
    </w:rPr>
  </w:style>
  <w:style w:type="character" w:customStyle="1" w:styleId="ListLabel199">
    <w:name w:val="ListLabel 199"/>
    <w:qFormat/>
    <w:rsid w:val="00BB5167"/>
    <w:rPr>
      <w:rFonts w:cs="Wingdings"/>
    </w:rPr>
  </w:style>
  <w:style w:type="character" w:customStyle="1" w:styleId="ListLabel200">
    <w:name w:val="ListLabel 200"/>
    <w:qFormat/>
    <w:rsid w:val="00BB5167"/>
    <w:rPr>
      <w:rFonts w:ascii="Times New Roman" w:hAnsi="Times New Roman" w:cs="Symbol"/>
    </w:rPr>
  </w:style>
  <w:style w:type="character" w:customStyle="1" w:styleId="ListLabel201">
    <w:name w:val="ListLabel 201"/>
    <w:qFormat/>
    <w:rsid w:val="00BB5167"/>
    <w:rPr>
      <w:rFonts w:cs="Courier New"/>
    </w:rPr>
  </w:style>
  <w:style w:type="character" w:customStyle="1" w:styleId="ListLabel202">
    <w:name w:val="ListLabel 202"/>
    <w:qFormat/>
    <w:rsid w:val="00BB5167"/>
    <w:rPr>
      <w:rFonts w:cs="Wingdings"/>
    </w:rPr>
  </w:style>
  <w:style w:type="character" w:customStyle="1" w:styleId="ListLabel203">
    <w:name w:val="ListLabel 203"/>
    <w:qFormat/>
    <w:rsid w:val="00BB5167"/>
    <w:rPr>
      <w:rFonts w:cs="Symbol"/>
    </w:rPr>
  </w:style>
  <w:style w:type="character" w:customStyle="1" w:styleId="ListLabel204">
    <w:name w:val="ListLabel 204"/>
    <w:qFormat/>
    <w:rsid w:val="00BB5167"/>
    <w:rPr>
      <w:rFonts w:cs="Courier New"/>
    </w:rPr>
  </w:style>
  <w:style w:type="character" w:customStyle="1" w:styleId="ListLabel205">
    <w:name w:val="ListLabel 205"/>
    <w:qFormat/>
    <w:rsid w:val="00BB5167"/>
    <w:rPr>
      <w:rFonts w:cs="Wingdings"/>
    </w:rPr>
  </w:style>
  <w:style w:type="character" w:customStyle="1" w:styleId="ListLabel206">
    <w:name w:val="ListLabel 206"/>
    <w:qFormat/>
    <w:rsid w:val="00BB5167"/>
    <w:rPr>
      <w:rFonts w:cs="Symbol"/>
    </w:rPr>
  </w:style>
  <w:style w:type="character" w:customStyle="1" w:styleId="ListLabel207">
    <w:name w:val="ListLabel 207"/>
    <w:qFormat/>
    <w:rsid w:val="00BB5167"/>
    <w:rPr>
      <w:rFonts w:cs="Courier New"/>
    </w:rPr>
  </w:style>
  <w:style w:type="character" w:customStyle="1" w:styleId="ListLabel208">
    <w:name w:val="ListLabel 208"/>
    <w:qFormat/>
    <w:rsid w:val="00BB5167"/>
    <w:rPr>
      <w:rFonts w:cs="Wingdings"/>
    </w:rPr>
  </w:style>
  <w:style w:type="character" w:customStyle="1" w:styleId="ListLabel209">
    <w:name w:val="ListLabel 209"/>
    <w:qFormat/>
    <w:rsid w:val="00BB5167"/>
    <w:rPr>
      <w:rFonts w:ascii="Times New Roman" w:hAnsi="Times New Roman" w:cs="Symbol"/>
    </w:rPr>
  </w:style>
  <w:style w:type="character" w:customStyle="1" w:styleId="ListLabel210">
    <w:name w:val="ListLabel 210"/>
    <w:qFormat/>
    <w:rsid w:val="00BB5167"/>
    <w:rPr>
      <w:rFonts w:cs="Courier New"/>
    </w:rPr>
  </w:style>
  <w:style w:type="character" w:customStyle="1" w:styleId="ListLabel211">
    <w:name w:val="ListLabel 211"/>
    <w:qFormat/>
    <w:rsid w:val="00BB5167"/>
    <w:rPr>
      <w:rFonts w:cs="Wingdings"/>
    </w:rPr>
  </w:style>
  <w:style w:type="character" w:customStyle="1" w:styleId="ListLabel212">
    <w:name w:val="ListLabel 212"/>
    <w:qFormat/>
    <w:rsid w:val="00BB5167"/>
    <w:rPr>
      <w:rFonts w:cs="Symbol"/>
    </w:rPr>
  </w:style>
  <w:style w:type="character" w:customStyle="1" w:styleId="ListLabel213">
    <w:name w:val="ListLabel 213"/>
    <w:qFormat/>
    <w:rsid w:val="00BB5167"/>
    <w:rPr>
      <w:rFonts w:cs="Courier New"/>
    </w:rPr>
  </w:style>
  <w:style w:type="character" w:customStyle="1" w:styleId="ListLabel214">
    <w:name w:val="ListLabel 214"/>
    <w:qFormat/>
    <w:rsid w:val="00BB5167"/>
    <w:rPr>
      <w:rFonts w:cs="Wingdings"/>
    </w:rPr>
  </w:style>
  <w:style w:type="character" w:customStyle="1" w:styleId="ListLabel215">
    <w:name w:val="ListLabel 215"/>
    <w:qFormat/>
    <w:rsid w:val="00BB5167"/>
    <w:rPr>
      <w:rFonts w:cs="Symbol"/>
    </w:rPr>
  </w:style>
  <w:style w:type="character" w:customStyle="1" w:styleId="ListLabel216">
    <w:name w:val="ListLabel 216"/>
    <w:qFormat/>
    <w:rsid w:val="00BB5167"/>
    <w:rPr>
      <w:rFonts w:cs="Courier New"/>
    </w:rPr>
  </w:style>
  <w:style w:type="character" w:customStyle="1" w:styleId="ListLabel217">
    <w:name w:val="ListLabel 217"/>
    <w:qFormat/>
    <w:rsid w:val="00BB5167"/>
    <w:rPr>
      <w:rFonts w:cs="Wingdings"/>
    </w:rPr>
  </w:style>
  <w:style w:type="character" w:customStyle="1" w:styleId="ListLabel218">
    <w:name w:val="ListLabel 218"/>
    <w:qFormat/>
    <w:rsid w:val="00BB5167"/>
    <w:rPr>
      <w:rFonts w:ascii="Times New Roman" w:hAnsi="Times New Roman" w:cs="Symbol"/>
      <w:sz w:val="22"/>
    </w:rPr>
  </w:style>
  <w:style w:type="character" w:customStyle="1" w:styleId="ListLabel219">
    <w:name w:val="ListLabel 219"/>
    <w:qFormat/>
    <w:rsid w:val="00BB5167"/>
    <w:rPr>
      <w:rFonts w:cs="Courier New"/>
    </w:rPr>
  </w:style>
  <w:style w:type="character" w:customStyle="1" w:styleId="ListLabel220">
    <w:name w:val="ListLabel 220"/>
    <w:qFormat/>
    <w:rsid w:val="00BB5167"/>
    <w:rPr>
      <w:rFonts w:cs="Wingdings"/>
    </w:rPr>
  </w:style>
  <w:style w:type="character" w:customStyle="1" w:styleId="ListLabel221">
    <w:name w:val="ListLabel 221"/>
    <w:qFormat/>
    <w:rsid w:val="00BB5167"/>
    <w:rPr>
      <w:rFonts w:cs="Symbol"/>
    </w:rPr>
  </w:style>
  <w:style w:type="character" w:customStyle="1" w:styleId="ListLabel222">
    <w:name w:val="ListLabel 222"/>
    <w:qFormat/>
    <w:rsid w:val="00BB5167"/>
    <w:rPr>
      <w:rFonts w:cs="Courier New"/>
    </w:rPr>
  </w:style>
  <w:style w:type="character" w:customStyle="1" w:styleId="ListLabel223">
    <w:name w:val="ListLabel 223"/>
    <w:qFormat/>
    <w:rsid w:val="00BB5167"/>
    <w:rPr>
      <w:rFonts w:cs="Wingdings"/>
    </w:rPr>
  </w:style>
  <w:style w:type="character" w:customStyle="1" w:styleId="ListLabel224">
    <w:name w:val="ListLabel 224"/>
    <w:qFormat/>
    <w:rsid w:val="00BB5167"/>
    <w:rPr>
      <w:rFonts w:cs="Symbol"/>
    </w:rPr>
  </w:style>
  <w:style w:type="character" w:customStyle="1" w:styleId="ListLabel225">
    <w:name w:val="ListLabel 225"/>
    <w:qFormat/>
    <w:rsid w:val="00BB5167"/>
    <w:rPr>
      <w:rFonts w:cs="Courier New"/>
    </w:rPr>
  </w:style>
  <w:style w:type="character" w:customStyle="1" w:styleId="ListLabel226">
    <w:name w:val="ListLabel 226"/>
    <w:qFormat/>
    <w:rsid w:val="00BB5167"/>
    <w:rPr>
      <w:rFonts w:cs="Wingdings"/>
    </w:rPr>
  </w:style>
  <w:style w:type="character" w:customStyle="1" w:styleId="ListLabel227">
    <w:name w:val="ListLabel 227"/>
    <w:qFormat/>
    <w:rsid w:val="00BB5167"/>
    <w:rPr>
      <w:rFonts w:cs="Symbol"/>
      <w:sz w:val="22"/>
    </w:rPr>
  </w:style>
  <w:style w:type="character" w:customStyle="1" w:styleId="ListLabel228">
    <w:name w:val="ListLabel 228"/>
    <w:qFormat/>
    <w:rsid w:val="00BB5167"/>
    <w:rPr>
      <w:rFonts w:cs="Courier New"/>
    </w:rPr>
  </w:style>
  <w:style w:type="character" w:customStyle="1" w:styleId="ListLabel229">
    <w:name w:val="ListLabel 229"/>
    <w:qFormat/>
    <w:rsid w:val="00BB5167"/>
    <w:rPr>
      <w:rFonts w:cs="Wingdings"/>
    </w:rPr>
  </w:style>
  <w:style w:type="character" w:customStyle="1" w:styleId="ListLabel230">
    <w:name w:val="ListLabel 230"/>
    <w:qFormat/>
    <w:rsid w:val="00BB5167"/>
    <w:rPr>
      <w:rFonts w:cs="Symbol"/>
    </w:rPr>
  </w:style>
  <w:style w:type="character" w:customStyle="1" w:styleId="ListLabel231">
    <w:name w:val="ListLabel 231"/>
    <w:qFormat/>
    <w:rsid w:val="00BB5167"/>
    <w:rPr>
      <w:rFonts w:cs="Courier New"/>
    </w:rPr>
  </w:style>
  <w:style w:type="character" w:customStyle="1" w:styleId="ListLabel232">
    <w:name w:val="ListLabel 232"/>
    <w:qFormat/>
    <w:rsid w:val="00BB5167"/>
    <w:rPr>
      <w:rFonts w:cs="Wingdings"/>
    </w:rPr>
  </w:style>
  <w:style w:type="character" w:customStyle="1" w:styleId="ListLabel233">
    <w:name w:val="ListLabel 233"/>
    <w:qFormat/>
    <w:rsid w:val="00BB5167"/>
    <w:rPr>
      <w:rFonts w:cs="Symbol"/>
    </w:rPr>
  </w:style>
  <w:style w:type="character" w:customStyle="1" w:styleId="ListLabel234">
    <w:name w:val="ListLabel 234"/>
    <w:qFormat/>
    <w:rsid w:val="00BB5167"/>
    <w:rPr>
      <w:rFonts w:cs="Courier New"/>
    </w:rPr>
  </w:style>
  <w:style w:type="character" w:customStyle="1" w:styleId="ListLabel235">
    <w:name w:val="ListLabel 235"/>
    <w:qFormat/>
    <w:rsid w:val="00BB5167"/>
    <w:rPr>
      <w:rFonts w:cs="Wingdings"/>
    </w:rPr>
  </w:style>
  <w:style w:type="character" w:customStyle="1" w:styleId="ListLabel236">
    <w:name w:val="ListLabel 236"/>
    <w:qFormat/>
    <w:rsid w:val="00BB5167"/>
    <w:rPr>
      <w:rFonts w:cs="Symbol"/>
      <w:sz w:val="22"/>
    </w:rPr>
  </w:style>
  <w:style w:type="character" w:customStyle="1" w:styleId="ListLabel237">
    <w:name w:val="ListLabel 237"/>
    <w:qFormat/>
    <w:rsid w:val="00BB5167"/>
    <w:rPr>
      <w:rFonts w:cs="Courier New"/>
    </w:rPr>
  </w:style>
  <w:style w:type="character" w:customStyle="1" w:styleId="ListLabel238">
    <w:name w:val="ListLabel 238"/>
    <w:qFormat/>
    <w:rsid w:val="00BB5167"/>
    <w:rPr>
      <w:rFonts w:cs="Wingdings"/>
    </w:rPr>
  </w:style>
  <w:style w:type="character" w:customStyle="1" w:styleId="ListLabel239">
    <w:name w:val="ListLabel 239"/>
    <w:qFormat/>
    <w:rsid w:val="00BB5167"/>
    <w:rPr>
      <w:rFonts w:cs="Symbol"/>
    </w:rPr>
  </w:style>
  <w:style w:type="character" w:customStyle="1" w:styleId="ListLabel240">
    <w:name w:val="ListLabel 240"/>
    <w:qFormat/>
    <w:rsid w:val="00BB5167"/>
    <w:rPr>
      <w:rFonts w:cs="Courier New"/>
    </w:rPr>
  </w:style>
  <w:style w:type="character" w:customStyle="1" w:styleId="ListLabel241">
    <w:name w:val="ListLabel 241"/>
    <w:qFormat/>
    <w:rsid w:val="00BB5167"/>
    <w:rPr>
      <w:rFonts w:cs="Wingdings"/>
    </w:rPr>
  </w:style>
  <w:style w:type="character" w:customStyle="1" w:styleId="ListLabel242">
    <w:name w:val="ListLabel 242"/>
    <w:qFormat/>
    <w:rsid w:val="00BB5167"/>
    <w:rPr>
      <w:rFonts w:cs="Symbol"/>
    </w:rPr>
  </w:style>
  <w:style w:type="character" w:customStyle="1" w:styleId="ListLabel243">
    <w:name w:val="ListLabel 243"/>
    <w:qFormat/>
    <w:rsid w:val="00BB5167"/>
    <w:rPr>
      <w:rFonts w:cs="Courier New"/>
    </w:rPr>
  </w:style>
  <w:style w:type="character" w:customStyle="1" w:styleId="ListLabel244">
    <w:name w:val="ListLabel 244"/>
    <w:qFormat/>
    <w:rsid w:val="00BB5167"/>
    <w:rPr>
      <w:rFonts w:cs="Wingdings"/>
    </w:rPr>
  </w:style>
  <w:style w:type="character" w:customStyle="1" w:styleId="ListLabel245">
    <w:name w:val="ListLabel 245"/>
    <w:qFormat/>
    <w:rsid w:val="00BB5167"/>
    <w:rPr>
      <w:rFonts w:ascii="Times New Roman" w:hAnsi="Times New Roman" w:cs="Symbol"/>
    </w:rPr>
  </w:style>
  <w:style w:type="character" w:customStyle="1" w:styleId="ListLabel246">
    <w:name w:val="ListLabel 246"/>
    <w:qFormat/>
    <w:rsid w:val="00BB5167"/>
    <w:rPr>
      <w:rFonts w:cs="Courier New"/>
    </w:rPr>
  </w:style>
  <w:style w:type="character" w:customStyle="1" w:styleId="ListLabel247">
    <w:name w:val="ListLabel 247"/>
    <w:qFormat/>
    <w:rsid w:val="00BB5167"/>
    <w:rPr>
      <w:rFonts w:cs="Wingdings"/>
    </w:rPr>
  </w:style>
  <w:style w:type="character" w:customStyle="1" w:styleId="ListLabel248">
    <w:name w:val="ListLabel 248"/>
    <w:qFormat/>
    <w:rsid w:val="00BB5167"/>
    <w:rPr>
      <w:rFonts w:cs="Symbol"/>
    </w:rPr>
  </w:style>
  <w:style w:type="character" w:customStyle="1" w:styleId="ListLabel249">
    <w:name w:val="ListLabel 249"/>
    <w:qFormat/>
    <w:rsid w:val="00BB5167"/>
    <w:rPr>
      <w:rFonts w:cs="Courier New"/>
    </w:rPr>
  </w:style>
  <w:style w:type="character" w:customStyle="1" w:styleId="ListLabel250">
    <w:name w:val="ListLabel 250"/>
    <w:qFormat/>
    <w:rsid w:val="00BB5167"/>
    <w:rPr>
      <w:rFonts w:cs="Wingdings"/>
    </w:rPr>
  </w:style>
  <w:style w:type="character" w:customStyle="1" w:styleId="ListLabel251">
    <w:name w:val="ListLabel 251"/>
    <w:qFormat/>
    <w:rsid w:val="00BB5167"/>
    <w:rPr>
      <w:rFonts w:cs="Symbol"/>
    </w:rPr>
  </w:style>
  <w:style w:type="character" w:customStyle="1" w:styleId="ListLabel252">
    <w:name w:val="ListLabel 252"/>
    <w:qFormat/>
    <w:rsid w:val="00BB5167"/>
    <w:rPr>
      <w:rFonts w:cs="Courier New"/>
    </w:rPr>
  </w:style>
  <w:style w:type="character" w:customStyle="1" w:styleId="ListLabel253">
    <w:name w:val="ListLabel 253"/>
    <w:qFormat/>
    <w:rsid w:val="00BB5167"/>
    <w:rPr>
      <w:rFonts w:cs="Wingdings"/>
    </w:rPr>
  </w:style>
  <w:style w:type="character" w:customStyle="1" w:styleId="ListLabel254">
    <w:name w:val="ListLabel 254"/>
    <w:qFormat/>
    <w:rsid w:val="00BB5167"/>
    <w:rPr>
      <w:rFonts w:ascii="Times New Roman" w:hAnsi="Times New Roman" w:cs="Symbol"/>
    </w:rPr>
  </w:style>
  <w:style w:type="character" w:customStyle="1" w:styleId="ListLabel255">
    <w:name w:val="ListLabel 255"/>
    <w:qFormat/>
    <w:rsid w:val="00BB5167"/>
    <w:rPr>
      <w:rFonts w:cs="Courier New"/>
    </w:rPr>
  </w:style>
  <w:style w:type="character" w:customStyle="1" w:styleId="ListLabel256">
    <w:name w:val="ListLabel 256"/>
    <w:qFormat/>
    <w:rsid w:val="00BB5167"/>
    <w:rPr>
      <w:rFonts w:cs="Wingdings"/>
    </w:rPr>
  </w:style>
  <w:style w:type="character" w:customStyle="1" w:styleId="ListLabel257">
    <w:name w:val="ListLabel 257"/>
    <w:qFormat/>
    <w:rsid w:val="00BB5167"/>
    <w:rPr>
      <w:rFonts w:cs="Symbol"/>
    </w:rPr>
  </w:style>
  <w:style w:type="character" w:customStyle="1" w:styleId="ListLabel258">
    <w:name w:val="ListLabel 258"/>
    <w:qFormat/>
    <w:rsid w:val="00BB5167"/>
    <w:rPr>
      <w:rFonts w:cs="Courier New"/>
    </w:rPr>
  </w:style>
  <w:style w:type="character" w:customStyle="1" w:styleId="ListLabel259">
    <w:name w:val="ListLabel 259"/>
    <w:qFormat/>
    <w:rsid w:val="00BB5167"/>
    <w:rPr>
      <w:rFonts w:cs="Wingdings"/>
    </w:rPr>
  </w:style>
  <w:style w:type="character" w:customStyle="1" w:styleId="ListLabel260">
    <w:name w:val="ListLabel 260"/>
    <w:qFormat/>
    <w:rsid w:val="00BB5167"/>
    <w:rPr>
      <w:rFonts w:cs="Symbol"/>
    </w:rPr>
  </w:style>
  <w:style w:type="character" w:customStyle="1" w:styleId="ListLabel261">
    <w:name w:val="ListLabel 261"/>
    <w:qFormat/>
    <w:rsid w:val="00BB5167"/>
    <w:rPr>
      <w:rFonts w:cs="Courier New"/>
    </w:rPr>
  </w:style>
  <w:style w:type="character" w:customStyle="1" w:styleId="ListLabel262">
    <w:name w:val="ListLabel 262"/>
    <w:qFormat/>
    <w:rsid w:val="00BB5167"/>
    <w:rPr>
      <w:rFonts w:cs="Wingdings"/>
    </w:rPr>
  </w:style>
  <w:style w:type="character" w:customStyle="1" w:styleId="ListLabel263">
    <w:name w:val="ListLabel 263"/>
    <w:qFormat/>
    <w:rsid w:val="00BB5167"/>
    <w:rPr>
      <w:rFonts w:ascii="Times New Roman" w:hAnsi="Times New Roman" w:cs="Symbol"/>
      <w:sz w:val="22"/>
    </w:rPr>
  </w:style>
  <w:style w:type="character" w:customStyle="1" w:styleId="ListLabel264">
    <w:name w:val="ListLabel 264"/>
    <w:qFormat/>
    <w:rsid w:val="00BB5167"/>
    <w:rPr>
      <w:rFonts w:cs="Courier New"/>
    </w:rPr>
  </w:style>
  <w:style w:type="character" w:customStyle="1" w:styleId="ListLabel265">
    <w:name w:val="ListLabel 265"/>
    <w:qFormat/>
    <w:rsid w:val="00BB5167"/>
    <w:rPr>
      <w:rFonts w:cs="Wingdings"/>
    </w:rPr>
  </w:style>
  <w:style w:type="character" w:customStyle="1" w:styleId="ListLabel266">
    <w:name w:val="ListLabel 266"/>
    <w:qFormat/>
    <w:rsid w:val="00BB5167"/>
    <w:rPr>
      <w:rFonts w:cs="Symbol"/>
    </w:rPr>
  </w:style>
  <w:style w:type="character" w:customStyle="1" w:styleId="ListLabel267">
    <w:name w:val="ListLabel 267"/>
    <w:qFormat/>
    <w:rsid w:val="00BB5167"/>
    <w:rPr>
      <w:rFonts w:cs="Courier New"/>
    </w:rPr>
  </w:style>
  <w:style w:type="character" w:customStyle="1" w:styleId="ListLabel268">
    <w:name w:val="ListLabel 268"/>
    <w:qFormat/>
    <w:rsid w:val="00BB5167"/>
    <w:rPr>
      <w:rFonts w:cs="Wingdings"/>
    </w:rPr>
  </w:style>
  <w:style w:type="character" w:customStyle="1" w:styleId="ListLabel269">
    <w:name w:val="ListLabel 269"/>
    <w:qFormat/>
    <w:rsid w:val="00BB5167"/>
    <w:rPr>
      <w:rFonts w:cs="Symbol"/>
    </w:rPr>
  </w:style>
  <w:style w:type="character" w:customStyle="1" w:styleId="ListLabel270">
    <w:name w:val="ListLabel 270"/>
    <w:qFormat/>
    <w:rsid w:val="00BB5167"/>
    <w:rPr>
      <w:rFonts w:cs="Courier New"/>
    </w:rPr>
  </w:style>
  <w:style w:type="character" w:customStyle="1" w:styleId="ListLabel271">
    <w:name w:val="ListLabel 271"/>
    <w:qFormat/>
    <w:rsid w:val="00BB5167"/>
    <w:rPr>
      <w:rFonts w:cs="Wingdings"/>
    </w:rPr>
  </w:style>
  <w:style w:type="character" w:customStyle="1" w:styleId="ListLabel272">
    <w:name w:val="ListLabel 272"/>
    <w:qFormat/>
    <w:rsid w:val="00BB5167"/>
    <w:rPr>
      <w:rFonts w:cs="Symbol"/>
      <w:sz w:val="22"/>
    </w:rPr>
  </w:style>
  <w:style w:type="character" w:customStyle="1" w:styleId="ListLabel273">
    <w:name w:val="ListLabel 273"/>
    <w:qFormat/>
    <w:rsid w:val="00BB5167"/>
    <w:rPr>
      <w:rFonts w:cs="Courier New"/>
    </w:rPr>
  </w:style>
  <w:style w:type="character" w:customStyle="1" w:styleId="ListLabel274">
    <w:name w:val="ListLabel 274"/>
    <w:qFormat/>
    <w:rsid w:val="00BB5167"/>
    <w:rPr>
      <w:rFonts w:cs="Wingdings"/>
    </w:rPr>
  </w:style>
  <w:style w:type="character" w:customStyle="1" w:styleId="ListLabel275">
    <w:name w:val="ListLabel 275"/>
    <w:qFormat/>
    <w:rsid w:val="00BB5167"/>
    <w:rPr>
      <w:rFonts w:cs="Symbol"/>
    </w:rPr>
  </w:style>
  <w:style w:type="character" w:customStyle="1" w:styleId="ListLabel276">
    <w:name w:val="ListLabel 276"/>
    <w:qFormat/>
    <w:rsid w:val="00BB5167"/>
    <w:rPr>
      <w:rFonts w:cs="Courier New"/>
    </w:rPr>
  </w:style>
  <w:style w:type="character" w:customStyle="1" w:styleId="ListLabel277">
    <w:name w:val="ListLabel 277"/>
    <w:qFormat/>
    <w:rsid w:val="00BB5167"/>
    <w:rPr>
      <w:rFonts w:cs="Wingdings"/>
    </w:rPr>
  </w:style>
  <w:style w:type="character" w:customStyle="1" w:styleId="ListLabel278">
    <w:name w:val="ListLabel 278"/>
    <w:qFormat/>
    <w:rsid w:val="00BB5167"/>
    <w:rPr>
      <w:rFonts w:cs="Symbol"/>
    </w:rPr>
  </w:style>
  <w:style w:type="character" w:customStyle="1" w:styleId="ListLabel279">
    <w:name w:val="ListLabel 279"/>
    <w:qFormat/>
    <w:rsid w:val="00BB5167"/>
    <w:rPr>
      <w:rFonts w:cs="Courier New"/>
    </w:rPr>
  </w:style>
  <w:style w:type="character" w:customStyle="1" w:styleId="ListLabel280">
    <w:name w:val="ListLabel 280"/>
    <w:qFormat/>
    <w:rsid w:val="00BB5167"/>
    <w:rPr>
      <w:rFonts w:cs="Wingdings"/>
    </w:rPr>
  </w:style>
  <w:style w:type="character" w:customStyle="1" w:styleId="ListLabel281">
    <w:name w:val="ListLabel 281"/>
    <w:qFormat/>
    <w:rsid w:val="00BB5167"/>
    <w:rPr>
      <w:rFonts w:cs="Symbol"/>
      <w:sz w:val="22"/>
    </w:rPr>
  </w:style>
  <w:style w:type="character" w:customStyle="1" w:styleId="ListLabel282">
    <w:name w:val="ListLabel 282"/>
    <w:qFormat/>
    <w:rsid w:val="00BB5167"/>
    <w:rPr>
      <w:rFonts w:cs="Courier New"/>
    </w:rPr>
  </w:style>
  <w:style w:type="character" w:customStyle="1" w:styleId="ListLabel283">
    <w:name w:val="ListLabel 283"/>
    <w:qFormat/>
    <w:rsid w:val="00BB5167"/>
    <w:rPr>
      <w:rFonts w:cs="Wingdings"/>
    </w:rPr>
  </w:style>
  <w:style w:type="character" w:customStyle="1" w:styleId="ListLabel284">
    <w:name w:val="ListLabel 284"/>
    <w:qFormat/>
    <w:rsid w:val="00BB5167"/>
    <w:rPr>
      <w:rFonts w:cs="Symbol"/>
    </w:rPr>
  </w:style>
  <w:style w:type="character" w:customStyle="1" w:styleId="ListLabel285">
    <w:name w:val="ListLabel 285"/>
    <w:qFormat/>
    <w:rsid w:val="00BB5167"/>
    <w:rPr>
      <w:rFonts w:cs="Courier New"/>
    </w:rPr>
  </w:style>
  <w:style w:type="character" w:customStyle="1" w:styleId="ListLabel286">
    <w:name w:val="ListLabel 286"/>
    <w:qFormat/>
    <w:rsid w:val="00BB5167"/>
    <w:rPr>
      <w:rFonts w:cs="Wingdings"/>
    </w:rPr>
  </w:style>
  <w:style w:type="character" w:customStyle="1" w:styleId="ListLabel287">
    <w:name w:val="ListLabel 287"/>
    <w:qFormat/>
    <w:rsid w:val="00BB5167"/>
    <w:rPr>
      <w:rFonts w:cs="Symbol"/>
    </w:rPr>
  </w:style>
  <w:style w:type="character" w:customStyle="1" w:styleId="ListLabel288">
    <w:name w:val="ListLabel 288"/>
    <w:qFormat/>
    <w:rsid w:val="00BB5167"/>
    <w:rPr>
      <w:rFonts w:cs="Courier New"/>
    </w:rPr>
  </w:style>
  <w:style w:type="character" w:customStyle="1" w:styleId="ListLabel289">
    <w:name w:val="ListLabel 289"/>
    <w:qFormat/>
    <w:rsid w:val="00BB5167"/>
    <w:rPr>
      <w:rFonts w:cs="Wingdings"/>
    </w:rPr>
  </w:style>
  <w:style w:type="character" w:customStyle="1" w:styleId="ListLabel290">
    <w:name w:val="ListLabel 290"/>
    <w:qFormat/>
    <w:rsid w:val="00BB5167"/>
    <w:rPr>
      <w:rFonts w:ascii="Times New Roman" w:hAnsi="Times New Roman" w:cs="Symbol"/>
    </w:rPr>
  </w:style>
  <w:style w:type="character" w:customStyle="1" w:styleId="ListLabel291">
    <w:name w:val="ListLabel 291"/>
    <w:qFormat/>
    <w:rsid w:val="00BB5167"/>
    <w:rPr>
      <w:rFonts w:cs="Courier New"/>
    </w:rPr>
  </w:style>
  <w:style w:type="character" w:customStyle="1" w:styleId="ListLabel292">
    <w:name w:val="ListLabel 292"/>
    <w:qFormat/>
    <w:rsid w:val="00BB5167"/>
    <w:rPr>
      <w:rFonts w:cs="Wingdings"/>
    </w:rPr>
  </w:style>
  <w:style w:type="character" w:customStyle="1" w:styleId="ListLabel293">
    <w:name w:val="ListLabel 293"/>
    <w:qFormat/>
    <w:rsid w:val="00BB5167"/>
    <w:rPr>
      <w:rFonts w:cs="Symbol"/>
    </w:rPr>
  </w:style>
  <w:style w:type="character" w:customStyle="1" w:styleId="ListLabel294">
    <w:name w:val="ListLabel 294"/>
    <w:qFormat/>
    <w:rsid w:val="00BB5167"/>
    <w:rPr>
      <w:rFonts w:cs="Courier New"/>
    </w:rPr>
  </w:style>
  <w:style w:type="character" w:customStyle="1" w:styleId="ListLabel295">
    <w:name w:val="ListLabel 295"/>
    <w:qFormat/>
    <w:rsid w:val="00BB5167"/>
    <w:rPr>
      <w:rFonts w:cs="Wingdings"/>
    </w:rPr>
  </w:style>
  <w:style w:type="character" w:customStyle="1" w:styleId="ListLabel296">
    <w:name w:val="ListLabel 296"/>
    <w:qFormat/>
    <w:rsid w:val="00BB5167"/>
    <w:rPr>
      <w:rFonts w:cs="Symbol"/>
    </w:rPr>
  </w:style>
  <w:style w:type="character" w:customStyle="1" w:styleId="ListLabel297">
    <w:name w:val="ListLabel 297"/>
    <w:qFormat/>
    <w:rsid w:val="00BB5167"/>
    <w:rPr>
      <w:rFonts w:cs="Courier New"/>
    </w:rPr>
  </w:style>
  <w:style w:type="character" w:customStyle="1" w:styleId="ListLabel298">
    <w:name w:val="ListLabel 298"/>
    <w:qFormat/>
    <w:rsid w:val="00BB5167"/>
    <w:rPr>
      <w:rFonts w:cs="Wingdings"/>
    </w:rPr>
  </w:style>
  <w:style w:type="character" w:customStyle="1" w:styleId="ListLabel299">
    <w:name w:val="ListLabel 299"/>
    <w:qFormat/>
    <w:rsid w:val="00BB5167"/>
    <w:rPr>
      <w:rFonts w:ascii="Times New Roman" w:hAnsi="Times New Roman" w:cs="Symbol"/>
    </w:rPr>
  </w:style>
  <w:style w:type="character" w:customStyle="1" w:styleId="ListLabel300">
    <w:name w:val="ListLabel 300"/>
    <w:qFormat/>
    <w:rsid w:val="00BB5167"/>
    <w:rPr>
      <w:rFonts w:cs="Courier New"/>
    </w:rPr>
  </w:style>
  <w:style w:type="character" w:customStyle="1" w:styleId="ListLabel301">
    <w:name w:val="ListLabel 301"/>
    <w:qFormat/>
    <w:rsid w:val="00BB5167"/>
    <w:rPr>
      <w:rFonts w:cs="Wingdings"/>
    </w:rPr>
  </w:style>
  <w:style w:type="character" w:customStyle="1" w:styleId="ListLabel302">
    <w:name w:val="ListLabel 302"/>
    <w:qFormat/>
    <w:rsid w:val="00BB5167"/>
    <w:rPr>
      <w:rFonts w:cs="Symbol"/>
    </w:rPr>
  </w:style>
  <w:style w:type="character" w:customStyle="1" w:styleId="ListLabel303">
    <w:name w:val="ListLabel 303"/>
    <w:qFormat/>
    <w:rsid w:val="00BB5167"/>
    <w:rPr>
      <w:rFonts w:cs="Courier New"/>
    </w:rPr>
  </w:style>
  <w:style w:type="character" w:customStyle="1" w:styleId="ListLabel304">
    <w:name w:val="ListLabel 304"/>
    <w:qFormat/>
    <w:rsid w:val="00BB5167"/>
    <w:rPr>
      <w:rFonts w:cs="Wingdings"/>
    </w:rPr>
  </w:style>
  <w:style w:type="character" w:customStyle="1" w:styleId="ListLabel305">
    <w:name w:val="ListLabel 305"/>
    <w:qFormat/>
    <w:rsid w:val="00BB5167"/>
    <w:rPr>
      <w:rFonts w:cs="Symbol"/>
    </w:rPr>
  </w:style>
  <w:style w:type="character" w:customStyle="1" w:styleId="ListLabel306">
    <w:name w:val="ListLabel 306"/>
    <w:qFormat/>
    <w:rsid w:val="00BB5167"/>
    <w:rPr>
      <w:rFonts w:cs="Courier New"/>
    </w:rPr>
  </w:style>
  <w:style w:type="character" w:customStyle="1" w:styleId="ListLabel307">
    <w:name w:val="ListLabel 307"/>
    <w:qFormat/>
    <w:rsid w:val="00BB5167"/>
    <w:rPr>
      <w:rFonts w:cs="Wingdings"/>
    </w:rPr>
  </w:style>
  <w:style w:type="character" w:customStyle="1" w:styleId="ListLabel308">
    <w:name w:val="ListLabel 308"/>
    <w:qFormat/>
    <w:rsid w:val="00BB5167"/>
    <w:rPr>
      <w:rFonts w:ascii="Times New Roman" w:hAnsi="Times New Roman" w:cs="Symbol"/>
      <w:sz w:val="22"/>
    </w:rPr>
  </w:style>
  <w:style w:type="character" w:customStyle="1" w:styleId="ListLabel309">
    <w:name w:val="ListLabel 309"/>
    <w:qFormat/>
    <w:rsid w:val="00BB5167"/>
    <w:rPr>
      <w:rFonts w:cs="Courier New"/>
    </w:rPr>
  </w:style>
  <w:style w:type="character" w:customStyle="1" w:styleId="ListLabel310">
    <w:name w:val="ListLabel 310"/>
    <w:qFormat/>
    <w:rsid w:val="00BB5167"/>
    <w:rPr>
      <w:rFonts w:cs="Wingdings"/>
    </w:rPr>
  </w:style>
  <w:style w:type="character" w:customStyle="1" w:styleId="ListLabel311">
    <w:name w:val="ListLabel 311"/>
    <w:qFormat/>
    <w:rsid w:val="00BB5167"/>
    <w:rPr>
      <w:rFonts w:cs="Symbol"/>
    </w:rPr>
  </w:style>
  <w:style w:type="character" w:customStyle="1" w:styleId="ListLabel312">
    <w:name w:val="ListLabel 312"/>
    <w:qFormat/>
    <w:rsid w:val="00BB5167"/>
    <w:rPr>
      <w:rFonts w:cs="Courier New"/>
    </w:rPr>
  </w:style>
  <w:style w:type="character" w:customStyle="1" w:styleId="ListLabel313">
    <w:name w:val="ListLabel 313"/>
    <w:qFormat/>
    <w:rsid w:val="00BB5167"/>
    <w:rPr>
      <w:rFonts w:cs="Wingdings"/>
    </w:rPr>
  </w:style>
  <w:style w:type="character" w:customStyle="1" w:styleId="ListLabel314">
    <w:name w:val="ListLabel 314"/>
    <w:qFormat/>
    <w:rsid w:val="00BB5167"/>
    <w:rPr>
      <w:rFonts w:cs="Symbol"/>
    </w:rPr>
  </w:style>
  <w:style w:type="character" w:customStyle="1" w:styleId="ListLabel315">
    <w:name w:val="ListLabel 315"/>
    <w:qFormat/>
    <w:rsid w:val="00BB5167"/>
    <w:rPr>
      <w:rFonts w:cs="Courier New"/>
    </w:rPr>
  </w:style>
  <w:style w:type="character" w:customStyle="1" w:styleId="ListLabel316">
    <w:name w:val="ListLabel 316"/>
    <w:qFormat/>
    <w:rsid w:val="00BB5167"/>
    <w:rPr>
      <w:rFonts w:cs="Wingdings"/>
    </w:rPr>
  </w:style>
  <w:style w:type="character" w:customStyle="1" w:styleId="ListLabel317">
    <w:name w:val="ListLabel 317"/>
    <w:qFormat/>
    <w:rsid w:val="00BB5167"/>
    <w:rPr>
      <w:rFonts w:cs="Symbol"/>
      <w:sz w:val="22"/>
    </w:rPr>
  </w:style>
  <w:style w:type="character" w:customStyle="1" w:styleId="ListLabel318">
    <w:name w:val="ListLabel 318"/>
    <w:qFormat/>
    <w:rsid w:val="00BB5167"/>
    <w:rPr>
      <w:rFonts w:cs="Courier New"/>
    </w:rPr>
  </w:style>
  <w:style w:type="character" w:customStyle="1" w:styleId="ListLabel319">
    <w:name w:val="ListLabel 319"/>
    <w:qFormat/>
    <w:rsid w:val="00BB5167"/>
    <w:rPr>
      <w:rFonts w:cs="Wingdings"/>
    </w:rPr>
  </w:style>
  <w:style w:type="character" w:customStyle="1" w:styleId="ListLabel320">
    <w:name w:val="ListLabel 320"/>
    <w:qFormat/>
    <w:rsid w:val="00BB5167"/>
    <w:rPr>
      <w:rFonts w:cs="Symbol"/>
    </w:rPr>
  </w:style>
  <w:style w:type="character" w:customStyle="1" w:styleId="ListLabel321">
    <w:name w:val="ListLabel 321"/>
    <w:qFormat/>
    <w:rsid w:val="00BB5167"/>
    <w:rPr>
      <w:rFonts w:cs="Courier New"/>
    </w:rPr>
  </w:style>
  <w:style w:type="character" w:customStyle="1" w:styleId="ListLabel322">
    <w:name w:val="ListLabel 322"/>
    <w:qFormat/>
    <w:rsid w:val="00BB5167"/>
    <w:rPr>
      <w:rFonts w:cs="Wingdings"/>
    </w:rPr>
  </w:style>
  <w:style w:type="character" w:customStyle="1" w:styleId="ListLabel323">
    <w:name w:val="ListLabel 323"/>
    <w:qFormat/>
    <w:rsid w:val="00BB5167"/>
    <w:rPr>
      <w:rFonts w:cs="Symbol"/>
    </w:rPr>
  </w:style>
  <w:style w:type="character" w:customStyle="1" w:styleId="ListLabel324">
    <w:name w:val="ListLabel 324"/>
    <w:qFormat/>
    <w:rsid w:val="00BB5167"/>
    <w:rPr>
      <w:rFonts w:cs="Courier New"/>
    </w:rPr>
  </w:style>
  <w:style w:type="character" w:customStyle="1" w:styleId="ListLabel325">
    <w:name w:val="ListLabel 325"/>
    <w:qFormat/>
    <w:rsid w:val="00BB5167"/>
    <w:rPr>
      <w:rFonts w:cs="Wingdings"/>
    </w:rPr>
  </w:style>
  <w:style w:type="character" w:customStyle="1" w:styleId="ListLabel326">
    <w:name w:val="ListLabel 326"/>
    <w:qFormat/>
    <w:rsid w:val="00BB5167"/>
    <w:rPr>
      <w:rFonts w:cs="Symbol"/>
      <w:sz w:val="22"/>
    </w:rPr>
  </w:style>
  <w:style w:type="character" w:customStyle="1" w:styleId="ListLabel327">
    <w:name w:val="ListLabel 327"/>
    <w:qFormat/>
    <w:rsid w:val="00BB5167"/>
    <w:rPr>
      <w:rFonts w:cs="Courier New"/>
    </w:rPr>
  </w:style>
  <w:style w:type="character" w:customStyle="1" w:styleId="ListLabel328">
    <w:name w:val="ListLabel 328"/>
    <w:qFormat/>
    <w:rsid w:val="00BB5167"/>
    <w:rPr>
      <w:rFonts w:cs="Wingdings"/>
    </w:rPr>
  </w:style>
  <w:style w:type="character" w:customStyle="1" w:styleId="ListLabel329">
    <w:name w:val="ListLabel 329"/>
    <w:qFormat/>
    <w:rsid w:val="00BB5167"/>
    <w:rPr>
      <w:rFonts w:cs="Symbol"/>
    </w:rPr>
  </w:style>
  <w:style w:type="character" w:customStyle="1" w:styleId="ListLabel330">
    <w:name w:val="ListLabel 330"/>
    <w:qFormat/>
    <w:rsid w:val="00BB5167"/>
    <w:rPr>
      <w:rFonts w:cs="Courier New"/>
    </w:rPr>
  </w:style>
  <w:style w:type="character" w:customStyle="1" w:styleId="ListLabel331">
    <w:name w:val="ListLabel 331"/>
    <w:qFormat/>
    <w:rsid w:val="00BB5167"/>
    <w:rPr>
      <w:rFonts w:cs="Wingdings"/>
    </w:rPr>
  </w:style>
  <w:style w:type="character" w:customStyle="1" w:styleId="ListLabel332">
    <w:name w:val="ListLabel 332"/>
    <w:qFormat/>
    <w:rsid w:val="00BB5167"/>
    <w:rPr>
      <w:rFonts w:cs="Symbol"/>
    </w:rPr>
  </w:style>
  <w:style w:type="character" w:customStyle="1" w:styleId="ListLabel333">
    <w:name w:val="ListLabel 333"/>
    <w:qFormat/>
    <w:rsid w:val="00BB5167"/>
    <w:rPr>
      <w:rFonts w:cs="Courier New"/>
    </w:rPr>
  </w:style>
  <w:style w:type="character" w:customStyle="1" w:styleId="ListLabel334">
    <w:name w:val="ListLabel 334"/>
    <w:qFormat/>
    <w:rsid w:val="00BB5167"/>
    <w:rPr>
      <w:rFonts w:cs="Wingdings"/>
    </w:rPr>
  </w:style>
  <w:style w:type="character" w:customStyle="1" w:styleId="ListLabel335">
    <w:name w:val="ListLabel 335"/>
    <w:qFormat/>
    <w:rsid w:val="00BB5167"/>
    <w:rPr>
      <w:rFonts w:ascii="Times New Roman" w:hAnsi="Times New Roman" w:cs="Symbol"/>
    </w:rPr>
  </w:style>
  <w:style w:type="character" w:customStyle="1" w:styleId="ListLabel336">
    <w:name w:val="ListLabel 336"/>
    <w:qFormat/>
    <w:rsid w:val="00BB5167"/>
    <w:rPr>
      <w:rFonts w:cs="Courier New"/>
    </w:rPr>
  </w:style>
  <w:style w:type="character" w:customStyle="1" w:styleId="ListLabel337">
    <w:name w:val="ListLabel 337"/>
    <w:qFormat/>
    <w:rsid w:val="00BB5167"/>
    <w:rPr>
      <w:rFonts w:cs="Wingdings"/>
    </w:rPr>
  </w:style>
  <w:style w:type="character" w:customStyle="1" w:styleId="ListLabel338">
    <w:name w:val="ListLabel 338"/>
    <w:qFormat/>
    <w:rsid w:val="00BB5167"/>
    <w:rPr>
      <w:rFonts w:cs="Symbol"/>
    </w:rPr>
  </w:style>
  <w:style w:type="character" w:customStyle="1" w:styleId="ListLabel339">
    <w:name w:val="ListLabel 339"/>
    <w:qFormat/>
    <w:rsid w:val="00BB5167"/>
    <w:rPr>
      <w:rFonts w:cs="Courier New"/>
    </w:rPr>
  </w:style>
  <w:style w:type="character" w:customStyle="1" w:styleId="ListLabel340">
    <w:name w:val="ListLabel 340"/>
    <w:qFormat/>
    <w:rsid w:val="00BB5167"/>
    <w:rPr>
      <w:rFonts w:cs="Wingdings"/>
    </w:rPr>
  </w:style>
  <w:style w:type="character" w:customStyle="1" w:styleId="ListLabel341">
    <w:name w:val="ListLabel 341"/>
    <w:qFormat/>
    <w:rsid w:val="00BB5167"/>
    <w:rPr>
      <w:rFonts w:cs="Symbol"/>
    </w:rPr>
  </w:style>
  <w:style w:type="character" w:customStyle="1" w:styleId="ListLabel342">
    <w:name w:val="ListLabel 342"/>
    <w:qFormat/>
    <w:rsid w:val="00BB5167"/>
    <w:rPr>
      <w:rFonts w:cs="Courier New"/>
    </w:rPr>
  </w:style>
  <w:style w:type="character" w:customStyle="1" w:styleId="ListLabel343">
    <w:name w:val="ListLabel 343"/>
    <w:qFormat/>
    <w:rsid w:val="00BB5167"/>
    <w:rPr>
      <w:rFonts w:cs="Wingdings"/>
    </w:rPr>
  </w:style>
  <w:style w:type="character" w:customStyle="1" w:styleId="ListLabel344">
    <w:name w:val="ListLabel 344"/>
    <w:qFormat/>
    <w:rsid w:val="00BB5167"/>
    <w:rPr>
      <w:rFonts w:ascii="Times New Roman" w:hAnsi="Times New Roman" w:cs="Symbol"/>
    </w:rPr>
  </w:style>
  <w:style w:type="character" w:customStyle="1" w:styleId="ListLabel345">
    <w:name w:val="ListLabel 345"/>
    <w:qFormat/>
    <w:rsid w:val="00BB5167"/>
    <w:rPr>
      <w:rFonts w:cs="Courier New"/>
    </w:rPr>
  </w:style>
  <w:style w:type="character" w:customStyle="1" w:styleId="ListLabel346">
    <w:name w:val="ListLabel 346"/>
    <w:qFormat/>
    <w:rsid w:val="00BB5167"/>
    <w:rPr>
      <w:rFonts w:cs="Wingdings"/>
    </w:rPr>
  </w:style>
  <w:style w:type="character" w:customStyle="1" w:styleId="ListLabel347">
    <w:name w:val="ListLabel 347"/>
    <w:qFormat/>
    <w:rsid w:val="00BB5167"/>
    <w:rPr>
      <w:rFonts w:cs="Symbol"/>
    </w:rPr>
  </w:style>
  <w:style w:type="character" w:customStyle="1" w:styleId="ListLabel348">
    <w:name w:val="ListLabel 348"/>
    <w:qFormat/>
    <w:rsid w:val="00BB5167"/>
    <w:rPr>
      <w:rFonts w:cs="Courier New"/>
    </w:rPr>
  </w:style>
  <w:style w:type="character" w:customStyle="1" w:styleId="ListLabel349">
    <w:name w:val="ListLabel 349"/>
    <w:qFormat/>
    <w:rsid w:val="00BB5167"/>
    <w:rPr>
      <w:rFonts w:cs="Wingdings"/>
    </w:rPr>
  </w:style>
  <w:style w:type="character" w:customStyle="1" w:styleId="ListLabel350">
    <w:name w:val="ListLabel 350"/>
    <w:qFormat/>
    <w:rsid w:val="00BB5167"/>
    <w:rPr>
      <w:rFonts w:cs="Symbol"/>
    </w:rPr>
  </w:style>
  <w:style w:type="character" w:customStyle="1" w:styleId="ListLabel351">
    <w:name w:val="ListLabel 351"/>
    <w:qFormat/>
    <w:rsid w:val="00BB5167"/>
    <w:rPr>
      <w:rFonts w:cs="Courier New"/>
    </w:rPr>
  </w:style>
  <w:style w:type="character" w:customStyle="1" w:styleId="ListLabel352">
    <w:name w:val="ListLabel 352"/>
    <w:qFormat/>
    <w:rsid w:val="00BB5167"/>
    <w:rPr>
      <w:rFonts w:cs="Wingdings"/>
    </w:rPr>
  </w:style>
  <w:style w:type="character" w:customStyle="1" w:styleId="ListLabel353">
    <w:name w:val="ListLabel 353"/>
    <w:qFormat/>
    <w:rsid w:val="00BB5167"/>
    <w:rPr>
      <w:rFonts w:ascii="Times New Roman" w:hAnsi="Times New Roman" w:cs="Symbol"/>
      <w:sz w:val="22"/>
    </w:rPr>
  </w:style>
  <w:style w:type="character" w:customStyle="1" w:styleId="ListLabel354">
    <w:name w:val="ListLabel 354"/>
    <w:qFormat/>
    <w:rsid w:val="00BB5167"/>
    <w:rPr>
      <w:rFonts w:cs="Courier New"/>
    </w:rPr>
  </w:style>
  <w:style w:type="character" w:customStyle="1" w:styleId="ListLabel355">
    <w:name w:val="ListLabel 355"/>
    <w:qFormat/>
    <w:rsid w:val="00BB5167"/>
    <w:rPr>
      <w:rFonts w:cs="Wingdings"/>
    </w:rPr>
  </w:style>
  <w:style w:type="character" w:customStyle="1" w:styleId="ListLabel356">
    <w:name w:val="ListLabel 356"/>
    <w:qFormat/>
    <w:rsid w:val="00BB5167"/>
    <w:rPr>
      <w:rFonts w:cs="Symbol"/>
    </w:rPr>
  </w:style>
  <w:style w:type="character" w:customStyle="1" w:styleId="ListLabel357">
    <w:name w:val="ListLabel 357"/>
    <w:qFormat/>
    <w:rsid w:val="00BB5167"/>
    <w:rPr>
      <w:rFonts w:cs="Courier New"/>
    </w:rPr>
  </w:style>
  <w:style w:type="character" w:customStyle="1" w:styleId="ListLabel358">
    <w:name w:val="ListLabel 358"/>
    <w:qFormat/>
    <w:rsid w:val="00BB5167"/>
    <w:rPr>
      <w:rFonts w:cs="Wingdings"/>
    </w:rPr>
  </w:style>
  <w:style w:type="character" w:customStyle="1" w:styleId="ListLabel359">
    <w:name w:val="ListLabel 359"/>
    <w:qFormat/>
    <w:rsid w:val="00BB5167"/>
    <w:rPr>
      <w:rFonts w:cs="Symbol"/>
    </w:rPr>
  </w:style>
  <w:style w:type="character" w:customStyle="1" w:styleId="ListLabel360">
    <w:name w:val="ListLabel 360"/>
    <w:qFormat/>
    <w:rsid w:val="00BB5167"/>
    <w:rPr>
      <w:rFonts w:cs="Courier New"/>
    </w:rPr>
  </w:style>
  <w:style w:type="character" w:customStyle="1" w:styleId="ListLabel361">
    <w:name w:val="ListLabel 361"/>
    <w:qFormat/>
    <w:rsid w:val="00BB5167"/>
    <w:rPr>
      <w:rFonts w:cs="Wingdings"/>
    </w:rPr>
  </w:style>
  <w:style w:type="character" w:customStyle="1" w:styleId="ListLabel362">
    <w:name w:val="ListLabel 362"/>
    <w:qFormat/>
    <w:rsid w:val="00BB5167"/>
    <w:rPr>
      <w:rFonts w:cs="Symbol"/>
      <w:sz w:val="22"/>
    </w:rPr>
  </w:style>
  <w:style w:type="character" w:customStyle="1" w:styleId="ListLabel363">
    <w:name w:val="ListLabel 363"/>
    <w:qFormat/>
    <w:rsid w:val="00BB5167"/>
    <w:rPr>
      <w:rFonts w:cs="Courier New"/>
    </w:rPr>
  </w:style>
  <w:style w:type="character" w:customStyle="1" w:styleId="ListLabel364">
    <w:name w:val="ListLabel 364"/>
    <w:qFormat/>
    <w:rsid w:val="00BB5167"/>
    <w:rPr>
      <w:rFonts w:cs="Wingdings"/>
    </w:rPr>
  </w:style>
  <w:style w:type="character" w:customStyle="1" w:styleId="ListLabel365">
    <w:name w:val="ListLabel 365"/>
    <w:qFormat/>
    <w:rsid w:val="00BB5167"/>
    <w:rPr>
      <w:rFonts w:cs="Symbol"/>
    </w:rPr>
  </w:style>
  <w:style w:type="character" w:customStyle="1" w:styleId="ListLabel366">
    <w:name w:val="ListLabel 366"/>
    <w:qFormat/>
    <w:rsid w:val="00BB5167"/>
    <w:rPr>
      <w:rFonts w:cs="Courier New"/>
    </w:rPr>
  </w:style>
  <w:style w:type="character" w:customStyle="1" w:styleId="ListLabel367">
    <w:name w:val="ListLabel 367"/>
    <w:qFormat/>
    <w:rsid w:val="00BB5167"/>
    <w:rPr>
      <w:rFonts w:cs="Wingdings"/>
    </w:rPr>
  </w:style>
  <w:style w:type="character" w:customStyle="1" w:styleId="ListLabel368">
    <w:name w:val="ListLabel 368"/>
    <w:qFormat/>
    <w:rsid w:val="00BB5167"/>
    <w:rPr>
      <w:rFonts w:cs="Symbol"/>
    </w:rPr>
  </w:style>
  <w:style w:type="character" w:customStyle="1" w:styleId="ListLabel369">
    <w:name w:val="ListLabel 369"/>
    <w:qFormat/>
    <w:rsid w:val="00BB5167"/>
    <w:rPr>
      <w:rFonts w:cs="Courier New"/>
    </w:rPr>
  </w:style>
  <w:style w:type="character" w:customStyle="1" w:styleId="ListLabel370">
    <w:name w:val="ListLabel 370"/>
    <w:qFormat/>
    <w:rsid w:val="00BB5167"/>
    <w:rPr>
      <w:rFonts w:cs="Wingdings"/>
    </w:rPr>
  </w:style>
  <w:style w:type="character" w:customStyle="1" w:styleId="ListLabel371">
    <w:name w:val="ListLabel 371"/>
    <w:qFormat/>
    <w:rsid w:val="00BB5167"/>
    <w:rPr>
      <w:rFonts w:cs="Symbol"/>
      <w:sz w:val="22"/>
    </w:rPr>
  </w:style>
  <w:style w:type="character" w:customStyle="1" w:styleId="ListLabel372">
    <w:name w:val="ListLabel 372"/>
    <w:qFormat/>
    <w:rsid w:val="00BB5167"/>
    <w:rPr>
      <w:rFonts w:cs="Courier New"/>
    </w:rPr>
  </w:style>
  <w:style w:type="character" w:customStyle="1" w:styleId="ListLabel373">
    <w:name w:val="ListLabel 373"/>
    <w:qFormat/>
    <w:rsid w:val="00BB5167"/>
    <w:rPr>
      <w:rFonts w:cs="Wingdings"/>
    </w:rPr>
  </w:style>
  <w:style w:type="character" w:customStyle="1" w:styleId="ListLabel374">
    <w:name w:val="ListLabel 374"/>
    <w:qFormat/>
    <w:rsid w:val="00BB5167"/>
    <w:rPr>
      <w:rFonts w:cs="Symbol"/>
    </w:rPr>
  </w:style>
  <w:style w:type="character" w:customStyle="1" w:styleId="ListLabel375">
    <w:name w:val="ListLabel 375"/>
    <w:qFormat/>
    <w:rsid w:val="00BB5167"/>
    <w:rPr>
      <w:rFonts w:cs="Courier New"/>
    </w:rPr>
  </w:style>
  <w:style w:type="character" w:customStyle="1" w:styleId="ListLabel376">
    <w:name w:val="ListLabel 376"/>
    <w:qFormat/>
    <w:rsid w:val="00BB5167"/>
    <w:rPr>
      <w:rFonts w:cs="Wingdings"/>
    </w:rPr>
  </w:style>
  <w:style w:type="character" w:customStyle="1" w:styleId="ListLabel377">
    <w:name w:val="ListLabel 377"/>
    <w:qFormat/>
    <w:rsid w:val="00BB5167"/>
    <w:rPr>
      <w:rFonts w:cs="Symbol"/>
    </w:rPr>
  </w:style>
  <w:style w:type="character" w:customStyle="1" w:styleId="ListLabel378">
    <w:name w:val="ListLabel 378"/>
    <w:qFormat/>
    <w:rsid w:val="00BB5167"/>
    <w:rPr>
      <w:rFonts w:cs="Courier New"/>
    </w:rPr>
  </w:style>
  <w:style w:type="character" w:customStyle="1" w:styleId="ListLabel379">
    <w:name w:val="ListLabel 379"/>
    <w:qFormat/>
    <w:rsid w:val="00BB5167"/>
    <w:rPr>
      <w:rFonts w:cs="Wingdings"/>
    </w:rPr>
  </w:style>
  <w:style w:type="character" w:customStyle="1" w:styleId="ListLabel380">
    <w:name w:val="ListLabel 380"/>
    <w:qFormat/>
    <w:rsid w:val="00BB5167"/>
    <w:rPr>
      <w:rFonts w:ascii="Times New Roman" w:hAnsi="Times New Roman" w:cs="Symbol"/>
    </w:rPr>
  </w:style>
  <w:style w:type="character" w:customStyle="1" w:styleId="ListLabel381">
    <w:name w:val="ListLabel 381"/>
    <w:qFormat/>
    <w:rsid w:val="00BB5167"/>
    <w:rPr>
      <w:rFonts w:cs="Courier New"/>
    </w:rPr>
  </w:style>
  <w:style w:type="character" w:customStyle="1" w:styleId="ListLabel382">
    <w:name w:val="ListLabel 382"/>
    <w:qFormat/>
    <w:rsid w:val="00BB5167"/>
    <w:rPr>
      <w:rFonts w:cs="Wingdings"/>
    </w:rPr>
  </w:style>
  <w:style w:type="character" w:customStyle="1" w:styleId="ListLabel383">
    <w:name w:val="ListLabel 383"/>
    <w:qFormat/>
    <w:rsid w:val="00BB5167"/>
    <w:rPr>
      <w:rFonts w:cs="Symbol"/>
    </w:rPr>
  </w:style>
  <w:style w:type="character" w:customStyle="1" w:styleId="ListLabel384">
    <w:name w:val="ListLabel 384"/>
    <w:qFormat/>
    <w:rsid w:val="00BB5167"/>
    <w:rPr>
      <w:rFonts w:cs="Courier New"/>
    </w:rPr>
  </w:style>
  <w:style w:type="character" w:customStyle="1" w:styleId="ListLabel385">
    <w:name w:val="ListLabel 385"/>
    <w:qFormat/>
    <w:rsid w:val="00BB5167"/>
    <w:rPr>
      <w:rFonts w:cs="Wingdings"/>
    </w:rPr>
  </w:style>
  <w:style w:type="character" w:customStyle="1" w:styleId="ListLabel386">
    <w:name w:val="ListLabel 386"/>
    <w:qFormat/>
    <w:rsid w:val="00BB5167"/>
    <w:rPr>
      <w:rFonts w:cs="Symbol"/>
    </w:rPr>
  </w:style>
  <w:style w:type="character" w:customStyle="1" w:styleId="ListLabel387">
    <w:name w:val="ListLabel 387"/>
    <w:qFormat/>
    <w:rsid w:val="00BB5167"/>
    <w:rPr>
      <w:rFonts w:cs="Courier New"/>
    </w:rPr>
  </w:style>
  <w:style w:type="character" w:customStyle="1" w:styleId="ListLabel388">
    <w:name w:val="ListLabel 388"/>
    <w:qFormat/>
    <w:rsid w:val="00BB5167"/>
    <w:rPr>
      <w:rFonts w:cs="Wingdings"/>
    </w:rPr>
  </w:style>
  <w:style w:type="character" w:customStyle="1" w:styleId="ListLabel389">
    <w:name w:val="ListLabel 389"/>
    <w:qFormat/>
    <w:rsid w:val="00BB5167"/>
    <w:rPr>
      <w:rFonts w:ascii="Times New Roman" w:hAnsi="Times New Roman" w:cs="Symbol"/>
    </w:rPr>
  </w:style>
  <w:style w:type="character" w:customStyle="1" w:styleId="ListLabel390">
    <w:name w:val="ListLabel 390"/>
    <w:qFormat/>
    <w:rsid w:val="00BB5167"/>
    <w:rPr>
      <w:rFonts w:cs="Courier New"/>
    </w:rPr>
  </w:style>
  <w:style w:type="character" w:customStyle="1" w:styleId="ListLabel391">
    <w:name w:val="ListLabel 391"/>
    <w:qFormat/>
    <w:rsid w:val="00BB5167"/>
    <w:rPr>
      <w:rFonts w:cs="Wingdings"/>
    </w:rPr>
  </w:style>
  <w:style w:type="character" w:customStyle="1" w:styleId="ListLabel392">
    <w:name w:val="ListLabel 392"/>
    <w:qFormat/>
    <w:rsid w:val="00BB5167"/>
    <w:rPr>
      <w:rFonts w:cs="Symbol"/>
    </w:rPr>
  </w:style>
  <w:style w:type="character" w:customStyle="1" w:styleId="ListLabel393">
    <w:name w:val="ListLabel 393"/>
    <w:qFormat/>
    <w:rsid w:val="00BB5167"/>
    <w:rPr>
      <w:rFonts w:cs="Courier New"/>
    </w:rPr>
  </w:style>
  <w:style w:type="character" w:customStyle="1" w:styleId="ListLabel394">
    <w:name w:val="ListLabel 394"/>
    <w:qFormat/>
    <w:rsid w:val="00BB5167"/>
    <w:rPr>
      <w:rFonts w:cs="Wingdings"/>
    </w:rPr>
  </w:style>
  <w:style w:type="character" w:customStyle="1" w:styleId="ListLabel395">
    <w:name w:val="ListLabel 395"/>
    <w:qFormat/>
    <w:rsid w:val="00BB5167"/>
    <w:rPr>
      <w:rFonts w:cs="Symbol"/>
    </w:rPr>
  </w:style>
  <w:style w:type="character" w:customStyle="1" w:styleId="ListLabel396">
    <w:name w:val="ListLabel 396"/>
    <w:qFormat/>
    <w:rsid w:val="00BB5167"/>
    <w:rPr>
      <w:rFonts w:cs="Courier New"/>
    </w:rPr>
  </w:style>
  <w:style w:type="character" w:customStyle="1" w:styleId="ListLabel397">
    <w:name w:val="ListLabel 397"/>
    <w:qFormat/>
    <w:rsid w:val="00BB5167"/>
    <w:rPr>
      <w:rFonts w:cs="Wingdings"/>
    </w:rPr>
  </w:style>
  <w:style w:type="character" w:customStyle="1" w:styleId="ListLabel398">
    <w:name w:val="ListLabel 398"/>
    <w:qFormat/>
    <w:rsid w:val="00BB5167"/>
    <w:rPr>
      <w:rFonts w:ascii="Times New Roman" w:hAnsi="Times New Roman" w:cs="Symbol"/>
      <w:sz w:val="22"/>
    </w:rPr>
  </w:style>
  <w:style w:type="character" w:customStyle="1" w:styleId="ListLabel399">
    <w:name w:val="ListLabel 399"/>
    <w:qFormat/>
    <w:rsid w:val="00BB5167"/>
    <w:rPr>
      <w:rFonts w:cs="Courier New"/>
    </w:rPr>
  </w:style>
  <w:style w:type="character" w:customStyle="1" w:styleId="ListLabel400">
    <w:name w:val="ListLabel 400"/>
    <w:qFormat/>
    <w:rsid w:val="00BB5167"/>
    <w:rPr>
      <w:rFonts w:cs="Wingdings"/>
    </w:rPr>
  </w:style>
  <w:style w:type="character" w:customStyle="1" w:styleId="ListLabel401">
    <w:name w:val="ListLabel 401"/>
    <w:qFormat/>
    <w:rsid w:val="00BB5167"/>
    <w:rPr>
      <w:rFonts w:cs="Symbol"/>
    </w:rPr>
  </w:style>
  <w:style w:type="character" w:customStyle="1" w:styleId="ListLabel402">
    <w:name w:val="ListLabel 402"/>
    <w:qFormat/>
    <w:rsid w:val="00BB5167"/>
    <w:rPr>
      <w:rFonts w:cs="Courier New"/>
    </w:rPr>
  </w:style>
  <w:style w:type="character" w:customStyle="1" w:styleId="ListLabel403">
    <w:name w:val="ListLabel 403"/>
    <w:qFormat/>
    <w:rsid w:val="00BB5167"/>
    <w:rPr>
      <w:rFonts w:cs="Wingdings"/>
    </w:rPr>
  </w:style>
  <w:style w:type="character" w:customStyle="1" w:styleId="ListLabel404">
    <w:name w:val="ListLabel 404"/>
    <w:qFormat/>
    <w:rsid w:val="00BB5167"/>
    <w:rPr>
      <w:rFonts w:cs="Symbol"/>
    </w:rPr>
  </w:style>
  <w:style w:type="character" w:customStyle="1" w:styleId="ListLabel405">
    <w:name w:val="ListLabel 405"/>
    <w:qFormat/>
    <w:rsid w:val="00BB5167"/>
    <w:rPr>
      <w:rFonts w:cs="Courier New"/>
    </w:rPr>
  </w:style>
  <w:style w:type="character" w:customStyle="1" w:styleId="ListLabel406">
    <w:name w:val="ListLabel 406"/>
    <w:qFormat/>
    <w:rsid w:val="00BB5167"/>
    <w:rPr>
      <w:rFonts w:cs="Wingdings"/>
    </w:rPr>
  </w:style>
  <w:style w:type="character" w:customStyle="1" w:styleId="ListLabel407">
    <w:name w:val="ListLabel 407"/>
    <w:qFormat/>
    <w:rsid w:val="00BB5167"/>
    <w:rPr>
      <w:rFonts w:cs="Symbol"/>
      <w:sz w:val="22"/>
    </w:rPr>
  </w:style>
  <w:style w:type="character" w:customStyle="1" w:styleId="ListLabel408">
    <w:name w:val="ListLabel 408"/>
    <w:qFormat/>
    <w:rsid w:val="00BB5167"/>
    <w:rPr>
      <w:rFonts w:cs="Courier New"/>
    </w:rPr>
  </w:style>
  <w:style w:type="character" w:customStyle="1" w:styleId="ListLabel409">
    <w:name w:val="ListLabel 409"/>
    <w:qFormat/>
    <w:rsid w:val="00BB5167"/>
    <w:rPr>
      <w:rFonts w:cs="Wingdings"/>
    </w:rPr>
  </w:style>
  <w:style w:type="character" w:customStyle="1" w:styleId="ListLabel410">
    <w:name w:val="ListLabel 410"/>
    <w:qFormat/>
    <w:rsid w:val="00BB5167"/>
    <w:rPr>
      <w:rFonts w:cs="Symbol"/>
    </w:rPr>
  </w:style>
  <w:style w:type="character" w:customStyle="1" w:styleId="ListLabel411">
    <w:name w:val="ListLabel 411"/>
    <w:qFormat/>
    <w:rsid w:val="00BB5167"/>
    <w:rPr>
      <w:rFonts w:cs="Courier New"/>
    </w:rPr>
  </w:style>
  <w:style w:type="character" w:customStyle="1" w:styleId="ListLabel412">
    <w:name w:val="ListLabel 412"/>
    <w:qFormat/>
    <w:rsid w:val="00BB5167"/>
    <w:rPr>
      <w:rFonts w:cs="Wingdings"/>
    </w:rPr>
  </w:style>
  <w:style w:type="character" w:customStyle="1" w:styleId="ListLabel413">
    <w:name w:val="ListLabel 413"/>
    <w:qFormat/>
    <w:rsid w:val="00BB5167"/>
    <w:rPr>
      <w:rFonts w:cs="Symbol"/>
    </w:rPr>
  </w:style>
  <w:style w:type="character" w:customStyle="1" w:styleId="ListLabel414">
    <w:name w:val="ListLabel 414"/>
    <w:qFormat/>
    <w:rsid w:val="00BB5167"/>
    <w:rPr>
      <w:rFonts w:cs="Courier New"/>
    </w:rPr>
  </w:style>
  <w:style w:type="character" w:customStyle="1" w:styleId="ListLabel415">
    <w:name w:val="ListLabel 415"/>
    <w:qFormat/>
    <w:rsid w:val="00BB5167"/>
    <w:rPr>
      <w:rFonts w:cs="Wingdings"/>
    </w:rPr>
  </w:style>
  <w:style w:type="character" w:customStyle="1" w:styleId="ListLabel416">
    <w:name w:val="ListLabel 416"/>
    <w:qFormat/>
    <w:rsid w:val="00BB5167"/>
    <w:rPr>
      <w:rFonts w:cs="Symbol"/>
      <w:sz w:val="22"/>
    </w:rPr>
  </w:style>
  <w:style w:type="character" w:customStyle="1" w:styleId="ListLabel417">
    <w:name w:val="ListLabel 417"/>
    <w:qFormat/>
    <w:rsid w:val="00BB5167"/>
    <w:rPr>
      <w:rFonts w:cs="Courier New"/>
    </w:rPr>
  </w:style>
  <w:style w:type="character" w:customStyle="1" w:styleId="ListLabel418">
    <w:name w:val="ListLabel 418"/>
    <w:qFormat/>
    <w:rsid w:val="00BB5167"/>
    <w:rPr>
      <w:rFonts w:cs="Wingdings"/>
    </w:rPr>
  </w:style>
  <w:style w:type="character" w:customStyle="1" w:styleId="ListLabel419">
    <w:name w:val="ListLabel 419"/>
    <w:qFormat/>
    <w:rsid w:val="00BB5167"/>
    <w:rPr>
      <w:rFonts w:cs="Symbol"/>
    </w:rPr>
  </w:style>
  <w:style w:type="character" w:customStyle="1" w:styleId="ListLabel420">
    <w:name w:val="ListLabel 420"/>
    <w:qFormat/>
    <w:rsid w:val="00BB5167"/>
    <w:rPr>
      <w:rFonts w:cs="Courier New"/>
    </w:rPr>
  </w:style>
  <w:style w:type="character" w:customStyle="1" w:styleId="ListLabel421">
    <w:name w:val="ListLabel 421"/>
    <w:qFormat/>
    <w:rsid w:val="00BB5167"/>
    <w:rPr>
      <w:rFonts w:cs="Wingdings"/>
    </w:rPr>
  </w:style>
  <w:style w:type="character" w:customStyle="1" w:styleId="ListLabel422">
    <w:name w:val="ListLabel 422"/>
    <w:qFormat/>
    <w:rsid w:val="00BB5167"/>
    <w:rPr>
      <w:rFonts w:cs="Symbol"/>
    </w:rPr>
  </w:style>
  <w:style w:type="character" w:customStyle="1" w:styleId="ListLabel423">
    <w:name w:val="ListLabel 423"/>
    <w:qFormat/>
    <w:rsid w:val="00BB5167"/>
    <w:rPr>
      <w:rFonts w:cs="Courier New"/>
    </w:rPr>
  </w:style>
  <w:style w:type="character" w:customStyle="1" w:styleId="ListLabel424">
    <w:name w:val="ListLabel 424"/>
    <w:qFormat/>
    <w:rsid w:val="00BB5167"/>
    <w:rPr>
      <w:rFonts w:cs="Wingdings"/>
    </w:rPr>
  </w:style>
  <w:style w:type="paragraph" w:customStyle="1" w:styleId="Heading">
    <w:name w:val="Heading"/>
    <w:basedOn w:val="Normal"/>
    <w:next w:val="BodyText1"/>
    <w:qFormat/>
    <w:rsid w:val="00BB5167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BB5167"/>
    <w:pPr>
      <w:spacing w:after="140" w:line="288" w:lineRule="auto"/>
    </w:pPr>
  </w:style>
  <w:style w:type="paragraph" w:styleId="List">
    <w:name w:val="List"/>
    <w:basedOn w:val="BodyText1"/>
    <w:rsid w:val="00BB5167"/>
    <w:rPr>
      <w:rFonts w:cs="Lohit Devanagari"/>
    </w:rPr>
  </w:style>
  <w:style w:type="paragraph" w:styleId="Caption">
    <w:name w:val="caption"/>
    <w:basedOn w:val="Normal"/>
    <w:qFormat/>
    <w:rsid w:val="00BB51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516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262A"/>
    <w:pPr>
      <w:ind w:left="720"/>
      <w:contextualSpacing/>
    </w:pPr>
  </w:style>
  <w:style w:type="paragraph" w:customStyle="1" w:styleId="sans-normal-small">
    <w:name w:val="sans-normal-small"/>
    <w:basedOn w:val="Normal"/>
    <w:qFormat/>
    <w:rsid w:val="00557CD1"/>
    <w:pPr>
      <w:suppressAutoHyphens w:val="0"/>
      <w:spacing w:beforeAutospacing="1" w:afterAutospacing="1"/>
    </w:pPr>
    <w:rPr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517AB"/>
  </w:style>
  <w:style w:type="paragraph" w:styleId="BalloonText">
    <w:name w:val="Balloon Text"/>
    <w:basedOn w:val="Normal"/>
    <w:link w:val="BalloonTextChar"/>
    <w:uiPriority w:val="99"/>
    <w:semiHidden/>
    <w:unhideWhenUsed/>
    <w:rsid w:val="0032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A6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8C0169"/>
    <w:rPr>
      <w:color w:val="0000FF" w:themeColor="hyperlink"/>
      <w:u w:val="single"/>
    </w:rPr>
  </w:style>
  <w:style w:type="character" w:customStyle="1" w:styleId="VisitedInternetLink">
    <w:name w:val="Visited Internet Link"/>
    <w:rsid w:val="00BB5167"/>
    <w:rPr>
      <w:color w:val="800000"/>
      <w:u w:val="single"/>
    </w:rPr>
  </w:style>
  <w:style w:type="character" w:customStyle="1" w:styleId="apple-converted-space">
    <w:name w:val="apple-converted-space"/>
    <w:basedOn w:val="DefaultParagraphFont"/>
    <w:qFormat/>
    <w:rsid w:val="00557CD1"/>
  </w:style>
  <w:style w:type="character" w:customStyle="1" w:styleId="allowtextselection">
    <w:name w:val="allowtextselection"/>
    <w:basedOn w:val="DefaultParagraphFont"/>
    <w:qFormat/>
    <w:rsid w:val="00557CD1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A517AB"/>
    <w:rPr>
      <w:color w:val="00000A"/>
    </w:rPr>
  </w:style>
  <w:style w:type="character" w:customStyle="1" w:styleId="ListLabel1">
    <w:name w:val="ListLabel 1"/>
    <w:qFormat/>
    <w:rsid w:val="00BB5167"/>
    <w:rPr>
      <w:rFonts w:eastAsia="Times New Roman" w:cs="Times New Roman"/>
      <w:color w:val="000009"/>
      <w:w w:val="131"/>
      <w:sz w:val="22"/>
    </w:rPr>
  </w:style>
  <w:style w:type="character" w:customStyle="1" w:styleId="ListLabel2">
    <w:name w:val="ListLabel 2"/>
    <w:qFormat/>
    <w:rsid w:val="00BB5167"/>
    <w:rPr>
      <w:rFonts w:cs="Courier New"/>
    </w:rPr>
  </w:style>
  <w:style w:type="character" w:customStyle="1" w:styleId="ListLabel3">
    <w:name w:val="ListLabel 3"/>
    <w:qFormat/>
    <w:rsid w:val="00BB5167"/>
    <w:rPr>
      <w:rFonts w:cs="Courier New"/>
    </w:rPr>
  </w:style>
  <w:style w:type="character" w:customStyle="1" w:styleId="ListLabel4">
    <w:name w:val="ListLabel 4"/>
    <w:qFormat/>
    <w:rsid w:val="00BB5167"/>
    <w:rPr>
      <w:rFonts w:cs="Courier New"/>
    </w:rPr>
  </w:style>
  <w:style w:type="character" w:customStyle="1" w:styleId="ListLabel5">
    <w:name w:val="ListLabel 5"/>
    <w:qFormat/>
    <w:rsid w:val="00BB5167"/>
    <w:rPr>
      <w:rFonts w:cs="Courier New"/>
    </w:rPr>
  </w:style>
  <w:style w:type="character" w:customStyle="1" w:styleId="ListLabel6">
    <w:name w:val="ListLabel 6"/>
    <w:qFormat/>
    <w:rsid w:val="00BB5167"/>
    <w:rPr>
      <w:rFonts w:cs="Courier New"/>
    </w:rPr>
  </w:style>
  <w:style w:type="character" w:customStyle="1" w:styleId="ListLabel7">
    <w:name w:val="ListLabel 7"/>
    <w:qFormat/>
    <w:rsid w:val="00BB5167"/>
    <w:rPr>
      <w:rFonts w:cs="Courier New"/>
    </w:rPr>
  </w:style>
  <w:style w:type="character" w:customStyle="1" w:styleId="ListLabel8">
    <w:name w:val="ListLabel 8"/>
    <w:qFormat/>
    <w:rsid w:val="00BB5167"/>
    <w:rPr>
      <w:rFonts w:cs="Courier New"/>
    </w:rPr>
  </w:style>
  <w:style w:type="character" w:customStyle="1" w:styleId="ListLabel9">
    <w:name w:val="ListLabel 9"/>
    <w:qFormat/>
    <w:rsid w:val="00BB5167"/>
    <w:rPr>
      <w:rFonts w:cs="Courier New"/>
    </w:rPr>
  </w:style>
  <w:style w:type="character" w:customStyle="1" w:styleId="ListLabel10">
    <w:name w:val="ListLabel 10"/>
    <w:qFormat/>
    <w:rsid w:val="00BB5167"/>
    <w:rPr>
      <w:rFonts w:cs="Courier New"/>
    </w:rPr>
  </w:style>
  <w:style w:type="character" w:customStyle="1" w:styleId="ListLabel11">
    <w:name w:val="ListLabel 11"/>
    <w:qFormat/>
    <w:rsid w:val="00BB5167"/>
    <w:rPr>
      <w:rFonts w:cs="Courier New"/>
    </w:rPr>
  </w:style>
  <w:style w:type="character" w:customStyle="1" w:styleId="ListLabel12">
    <w:name w:val="ListLabel 12"/>
    <w:qFormat/>
    <w:rsid w:val="00BB5167"/>
    <w:rPr>
      <w:rFonts w:cs="Courier New"/>
    </w:rPr>
  </w:style>
  <w:style w:type="character" w:customStyle="1" w:styleId="ListLabel13">
    <w:name w:val="ListLabel 13"/>
    <w:qFormat/>
    <w:rsid w:val="00BB5167"/>
    <w:rPr>
      <w:rFonts w:cs="Courier New"/>
    </w:rPr>
  </w:style>
  <w:style w:type="character" w:customStyle="1" w:styleId="ListLabel14">
    <w:name w:val="ListLabel 14"/>
    <w:qFormat/>
    <w:rsid w:val="00BB5167"/>
    <w:rPr>
      <w:rFonts w:cs="Courier New"/>
    </w:rPr>
  </w:style>
  <w:style w:type="character" w:customStyle="1" w:styleId="ListLabel15">
    <w:name w:val="ListLabel 15"/>
    <w:qFormat/>
    <w:rsid w:val="00BB5167"/>
    <w:rPr>
      <w:rFonts w:cs="Courier New"/>
    </w:rPr>
  </w:style>
  <w:style w:type="character" w:customStyle="1" w:styleId="ListLabel16">
    <w:name w:val="ListLabel 16"/>
    <w:qFormat/>
    <w:rsid w:val="00BB5167"/>
    <w:rPr>
      <w:rFonts w:cs="Courier New"/>
    </w:rPr>
  </w:style>
  <w:style w:type="character" w:customStyle="1" w:styleId="ListLabel17">
    <w:name w:val="ListLabel 17"/>
    <w:qFormat/>
    <w:rsid w:val="00BB5167"/>
    <w:rPr>
      <w:rFonts w:cs="Courier New"/>
    </w:rPr>
  </w:style>
  <w:style w:type="character" w:customStyle="1" w:styleId="ListLabel18">
    <w:name w:val="ListLabel 18"/>
    <w:qFormat/>
    <w:rsid w:val="00BB5167"/>
    <w:rPr>
      <w:rFonts w:cs="Courier New"/>
    </w:rPr>
  </w:style>
  <w:style w:type="character" w:customStyle="1" w:styleId="ListLabel19">
    <w:name w:val="ListLabel 19"/>
    <w:qFormat/>
    <w:rsid w:val="00BB5167"/>
    <w:rPr>
      <w:rFonts w:cs="Courier New"/>
    </w:rPr>
  </w:style>
  <w:style w:type="character" w:customStyle="1" w:styleId="ListLabel20">
    <w:name w:val="ListLabel 20"/>
    <w:qFormat/>
    <w:rsid w:val="00BB5167"/>
    <w:rPr>
      <w:rFonts w:ascii="Times New Roman" w:hAnsi="Times New Roman" w:cs="Symbol"/>
    </w:rPr>
  </w:style>
  <w:style w:type="character" w:customStyle="1" w:styleId="ListLabel21">
    <w:name w:val="ListLabel 21"/>
    <w:qFormat/>
    <w:rsid w:val="00BB5167"/>
    <w:rPr>
      <w:rFonts w:cs="Courier New"/>
    </w:rPr>
  </w:style>
  <w:style w:type="character" w:customStyle="1" w:styleId="ListLabel22">
    <w:name w:val="ListLabel 22"/>
    <w:qFormat/>
    <w:rsid w:val="00BB5167"/>
    <w:rPr>
      <w:rFonts w:cs="Wingdings"/>
    </w:rPr>
  </w:style>
  <w:style w:type="character" w:customStyle="1" w:styleId="ListLabel23">
    <w:name w:val="ListLabel 23"/>
    <w:qFormat/>
    <w:rsid w:val="00BB5167"/>
    <w:rPr>
      <w:rFonts w:cs="Symbol"/>
    </w:rPr>
  </w:style>
  <w:style w:type="character" w:customStyle="1" w:styleId="ListLabel24">
    <w:name w:val="ListLabel 24"/>
    <w:qFormat/>
    <w:rsid w:val="00BB5167"/>
    <w:rPr>
      <w:rFonts w:cs="Courier New"/>
    </w:rPr>
  </w:style>
  <w:style w:type="character" w:customStyle="1" w:styleId="ListLabel25">
    <w:name w:val="ListLabel 25"/>
    <w:qFormat/>
    <w:rsid w:val="00BB5167"/>
    <w:rPr>
      <w:rFonts w:cs="Wingdings"/>
    </w:rPr>
  </w:style>
  <w:style w:type="character" w:customStyle="1" w:styleId="ListLabel26">
    <w:name w:val="ListLabel 26"/>
    <w:qFormat/>
    <w:rsid w:val="00BB5167"/>
    <w:rPr>
      <w:rFonts w:cs="Symbol"/>
    </w:rPr>
  </w:style>
  <w:style w:type="character" w:customStyle="1" w:styleId="ListLabel27">
    <w:name w:val="ListLabel 27"/>
    <w:qFormat/>
    <w:rsid w:val="00BB5167"/>
    <w:rPr>
      <w:rFonts w:cs="Courier New"/>
    </w:rPr>
  </w:style>
  <w:style w:type="character" w:customStyle="1" w:styleId="ListLabel28">
    <w:name w:val="ListLabel 28"/>
    <w:qFormat/>
    <w:rsid w:val="00BB5167"/>
    <w:rPr>
      <w:rFonts w:cs="Wingdings"/>
    </w:rPr>
  </w:style>
  <w:style w:type="character" w:customStyle="1" w:styleId="ListLabel29">
    <w:name w:val="ListLabel 29"/>
    <w:qFormat/>
    <w:rsid w:val="00BB5167"/>
    <w:rPr>
      <w:rFonts w:ascii="Times New Roman" w:hAnsi="Times New Roman" w:cs="Symbol"/>
    </w:rPr>
  </w:style>
  <w:style w:type="character" w:customStyle="1" w:styleId="ListLabel30">
    <w:name w:val="ListLabel 30"/>
    <w:qFormat/>
    <w:rsid w:val="00BB5167"/>
    <w:rPr>
      <w:rFonts w:cs="Courier New"/>
    </w:rPr>
  </w:style>
  <w:style w:type="character" w:customStyle="1" w:styleId="ListLabel31">
    <w:name w:val="ListLabel 31"/>
    <w:qFormat/>
    <w:rsid w:val="00BB5167"/>
    <w:rPr>
      <w:rFonts w:cs="Wingdings"/>
    </w:rPr>
  </w:style>
  <w:style w:type="character" w:customStyle="1" w:styleId="ListLabel32">
    <w:name w:val="ListLabel 32"/>
    <w:qFormat/>
    <w:rsid w:val="00BB5167"/>
    <w:rPr>
      <w:rFonts w:cs="Symbol"/>
    </w:rPr>
  </w:style>
  <w:style w:type="character" w:customStyle="1" w:styleId="ListLabel33">
    <w:name w:val="ListLabel 33"/>
    <w:qFormat/>
    <w:rsid w:val="00BB5167"/>
    <w:rPr>
      <w:rFonts w:cs="Courier New"/>
    </w:rPr>
  </w:style>
  <w:style w:type="character" w:customStyle="1" w:styleId="ListLabel34">
    <w:name w:val="ListLabel 34"/>
    <w:qFormat/>
    <w:rsid w:val="00BB5167"/>
    <w:rPr>
      <w:rFonts w:cs="Wingdings"/>
    </w:rPr>
  </w:style>
  <w:style w:type="character" w:customStyle="1" w:styleId="ListLabel35">
    <w:name w:val="ListLabel 35"/>
    <w:qFormat/>
    <w:rsid w:val="00BB5167"/>
    <w:rPr>
      <w:rFonts w:cs="Symbol"/>
    </w:rPr>
  </w:style>
  <w:style w:type="character" w:customStyle="1" w:styleId="ListLabel36">
    <w:name w:val="ListLabel 36"/>
    <w:qFormat/>
    <w:rsid w:val="00BB5167"/>
    <w:rPr>
      <w:rFonts w:cs="Courier New"/>
    </w:rPr>
  </w:style>
  <w:style w:type="character" w:customStyle="1" w:styleId="ListLabel37">
    <w:name w:val="ListLabel 37"/>
    <w:qFormat/>
    <w:rsid w:val="00BB5167"/>
    <w:rPr>
      <w:rFonts w:cs="Wingdings"/>
    </w:rPr>
  </w:style>
  <w:style w:type="character" w:customStyle="1" w:styleId="ListLabel38">
    <w:name w:val="ListLabel 38"/>
    <w:qFormat/>
    <w:rsid w:val="00BB5167"/>
    <w:rPr>
      <w:rFonts w:ascii="Times New Roman" w:hAnsi="Times New Roman" w:cs="Symbol"/>
      <w:sz w:val="22"/>
    </w:rPr>
  </w:style>
  <w:style w:type="character" w:customStyle="1" w:styleId="ListLabel39">
    <w:name w:val="ListLabel 39"/>
    <w:qFormat/>
    <w:rsid w:val="00BB5167"/>
    <w:rPr>
      <w:rFonts w:cs="Courier New"/>
    </w:rPr>
  </w:style>
  <w:style w:type="character" w:customStyle="1" w:styleId="ListLabel40">
    <w:name w:val="ListLabel 40"/>
    <w:qFormat/>
    <w:rsid w:val="00BB5167"/>
    <w:rPr>
      <w:rFonts w:cs="Wingdings"/>
    </w:rPr>
  </w:style>
  <w:style w:type="character" w:customStyle="1" w:styleId="ListLabel41">
    <w:name w:val="ListLabel 41"/>
    <w:qFormat/>
    <w:rsid w:val="00BB5167"/>
    <w:rPr>
      <w:rFonts w:cs="Symbol"/>
    </w:rPr>
  </w:style>
  <w:style w:type="character" w:customStyle="1" w:styleId="ListLabel42">
    <w:name w:val="ListLabel 42"/>
    <w:qFormat/>
    <w:rsid w:val="00BB5167"/>
    <w:rPr>
      <w:rFonts w:cs="Courier New"/>
    </w:rPr>
  </w:style>
  <w:style w:type="character" w:customStyle="1" w:styleId="ListLabel43">
    <w:name w:val="ListLabel 43"/>
    <w:qFormat/>
    <w:rsid w:val="00BB5167"/>
    <w:rPr>
      <w:rFonts w:cs="Wingdings"/>
    </w:rPr>
  </w:style>
  <w:style w:type="character" w:customStyle="1" w:styleId="ListLabel44">
    <w:name w:val="ListLabel 44"/>
    <w:qFormat/>
    <w:rsid w:val="00BB5167"/>
    <w:rPr>
      <w:rFonts w:cs="Symbol"/>
    </w:rPr>
  </w:style>
  <w:style w:type="character" w:customStyle="1" w:styleId="ListLabel45">
    <w:name w:val="ListLabel 45"/>
    <w:qFormat/>
    <w:rsid w:val="00BB5167"/>
    <w:rPr>
      <w:rFonts w:cs="Courier New"/>
    </w:rPr>
  </w:style>
  <w:style w:type="character" w:customStyle="1" w:styleId="ListLabel46">
    <w:name w:val="ListLabel 46"/>
    <w:qFormat/>
    <w:rsid w:val="00BB5167"/>
    <w:rPr>
      <w:rFonts w:cs="Wingdings"/>
    </w:rPr>
  </w:style>
  <w:style w:type="character" w:customStyle="1" w:styleId="ListLabel47">
    <w:name w:val="ListLabel 47"/>
    <w:qFormat/>
    <w:rsid w:val="00BB5167"/>
    <w:rPr>
      <w:rFonts w:cs="Symbol"/>
      <w:sz w:val="22"/>
    </w:rPr>
  </w:style>
  <w:style w:type="character" w:customStyle="1" w:styleId="ListLabel48">
    <w:name w:val="ListLabel 48"/>
    <w:qFormat/>
    <w:rsid w:val="00BB5167"/>
    <w:rPr>
      <w:rFonts w:cs="Courier New"/>
    </w:rPr>
  </w:style>
  <w:style w:type="character" w:customStyle="1" w:styleId="ListLabel49">
    <w:name w:val="ListLabel 49"/>
    <w:qFormat/>
    <w:rsid w:val="00BB5167"/>
    <w:rPr>
      <w:rFonts w:cs="Wingdings"/>
    </w:rPr>
  </w:style>
  <w:style w:type="character" w:customStyle="1" w:styleId="ListLabel50">
    <w:name w:val="ListLabel 50"/>
    <w:qFormat/>
    <w:rsid w:val="00BB5167"/>
    <w:rPr>
      <w:rFonts w:cs="Symbol"/>
    </w:rPr>
  </w:style>
  <w:style w:type="character" w:customStyle="1" w:styleId="ListLabel51">
    <w:name w:val="ListLabel 51"/>
    <w:qFormat/>
    <w:rsid w:val="00BB5167"/>
    <w:rPr>
      <w:rFonts w:cs="Courier New"/>
    </w:rPr>
  </w:style>
  <w:style w:type="character" w:customStyle="1" w:styleId="ListLabel52">
    <w:name w:val="ListLabel 52"/>
    <w:qFormat/>
    <w:rsid w:val="00BB5167"/>
    <w:rPr>
      <w:rFonts w:cs="Wingdings"/>
    </w:rPr>
  </w:style>
  <w:style w:type="character" w:customStyle="1" w:styleId="ListLabel53">
    <w:name w:val="ListLabel 53"/>
    <w:qFormat/>
    <w:rsid w:val="00BB5167"/>
    <w:rPr>
      <w:rFonts w:cs="Symbol"/>
    </w:rPr>
  </w:style>
  <w:style w:type="character" w:customStyle="1" w:styleId="ListLabel54">
    <w:name w:val="ListLabel 54"/>
    <w:qFormat/>
    <w:rsid w:val="00BB5167"/>
    <w:rPr>
      <w:rFonts w:cs="Courier New"/>
    </w:rPr>
  </w:style>
  <w:style w:type="character" w:customStyle="1" w:styleId="ListLabel55">
    <w:name w:val="ListLabel 55"/>
    <w:qFormat/>
    <w:rsid w:val="00BB5167"/>
    <w:rPr>
      <w:rFonts w:cs="Wingdings"/>
    </w:rPr>
  </w:style>
  <w:style w:type="character" w:customStyle="1" w:styleId="ListLabel56">
    <w:name w:val="ListLabel 56"/>
    <w:qFormat/>
    <w:rsid w:val="00BB5167"/>
    <w:rPr>
      <w:rFonts w:ascii="Times New Roman" w:hAnsi="Times New Roman" w:cs="Symbol"/>
      <w:sz w:val="22"/>
    </w:rPr>
  </w:style>
  <w:style w:type="character" w:customStyle="1" w:styleId="ListLabel57">
    <w:name w:val="ListLabel 57"/>
    <w:qFormat/>
    <w:rsid w:val="00BB5167"/>
    <w:rPr>
      <w:rFonts w:cs="Courier New"/>
    </w:rPr>
  </w:style>
  <w:style w:type="character" w:customStyle="1" w:styleId="ListLabel58">
    <w:name w:val="ListLabel 58"/>
    <w:qFormat/>
    <w:rsid w:val="00BB5167"/>
    <w:rPr>
      <w:rFonts w:cs="Wingdings"/>
    </w:rPr>
  </w:style>
  <w:style w:type="character" w:customStyle="1" w:styleId="ListLabel59">
    <w:name w:val="ListLabel 59"/>
    <w:qFormat/>
    <w:rsid w:val="00BB5167"/>
    <w:rPr>
      <w:rFonts w:cs="Symbol"/>
    </w:rPr>
  </w:style>
  <w:style w:type="character" w:customStyle="1" w:styleId="ListLabel60">
    <w:name w:val="ListLabel 60"/>
    <w:qFormat/>
    <w:rsid w:val="00BB5167"/>
    <w:rPr>
      <w:rFonts w:cs="Courier New"/>
    </w:rPr>
  </w:style>
  <w:style w:type="character" w:customStyle="1" w:styleId="ListLabel61">
    <w:name w:val="ListLabel 61"/>
    <w:qFormat/>
    <w:rsid w:val="00BB5167"/>
    <w:rPr>
      <w:rFonts w:cs="Wingdings"/>
    </w:rPr>
  </w:style>
  <w:style w:type="character" w:customStyle="1" w:styleId="ListLabel62">
    <w:name w:val="ListLabel 62"/>
    <w:qFormat/>
    <w:rsid w:val="00BB5167"/>
    <w:rPr>
      <w:rFonts w:cs="Symbol"/>
    </w:rPr>
  </w:style>
  <w:style w:type="character" w:customStyle="1" w:styleId="ListLabel63">
    <w:name w:val="ListLabel 63"/>
    <w:qFormat/>
    <w:rsid w:val="00BB5167"/>
    <w:rPr>
      <w:rFonts w:cs="Courier New"/>
    </w:rPr>
  </w:style>
  <w:style w:type="character" w:customStyle="1" w:styleId="ListLabel64">
    <w:name w:val="ListLabel 64"/>
    <w:qFormat/>
    <w:rsid w:val="00BB5167"/>
    <w:rPr>
      <w:rFonts w:cs="Wingdings"/>
    </w:rPr>
  </w:style>
  <w:style w:type="character" w:customStyle="1" w:styleId="ListLabel65">
    <w:name w:val="ListLabel 65"/>
    <w:qFormat/>
    <w:rsid w:val="00BB5167"/>
    <w:rPr>
      <w:rFonts w:ascii="Times New Roman" w:hAnsi="Times New Roman" w:cs="Symbol"/>
    </w:rPr>
  </w:style>
  <w:style w:type="character" w:customStyle="1" w:styleId="ListLabel66">
    <w:name w:val="ListLabel 66"/>
    <w:qFormat/>
    <w:rsid w:val="00BB5167"/>
    <w:rPr>
      <w:rFonts w:cs="Courier New"/>
    </w:rPr>
  </w:style>
  <w:style w:type="character" w:customStyle="1" w:styleId="ListLabel67">
    <w:name w:val="ListLabel 67"/>
    <w:qFormat/>
    <w:rsid w:val="00BB5167"/>
    <w:rPr>
      <w:rFonts w:cs="Wingdings"/>
    </w:rPr>
  </w:style>
  <w:style w:type="character" w:customStyle="1" w:styleId="ListLabel68">
    <w:name w:val="ListLabel 68"/>
    <w:qFormat/>
    <w:rsid w:val="00BB5167"/>
    <w:rPr>
      <w:rFonts w:cs="Symbol"/>
    </w:rPr>
  </w:style>
  <w:style w:type="character" w:customStyle="1" w:styleId="ListLabel69">
    <w:name w:val="ListLabel 69"/>
    <w:qFormat/>
    <w:rsid w:val="00BB5167"/>
    <w:rPr>
      <w:rFonts w:cs="Courier New"/>
    </w:rPr>
  </w:style>
  <w:style w:type="character" w:customStyle="1" w:styleId="ListLabel70">
    <w:name w:val="ListLabel 70"/>
    <w:qFormat/>
    <w:rsid w:val="00BB5167"/>
    <w:rPr>
      <w:rFonts w:cs="Wingdings"/>
    </w:rPr>
  </w:style>
  <w:style w:type="character" w:customStyle="1" w:styleId="ListLabel71">
    <w:name w:val="ListLabel 71"/>
    <w:qFormat/>
    <w:rsid w:val="00BB5167"/>
    <w:rPr>
      <w:rFonts w:cs="Symbol"/>
    </w:rPr>
  </w:style>
  <w:style w:type="character" w:customStyle="1" w:styleId="ListLabel72">
    <w:name w:val="ListLabel 72"/>
    <w:qFormat/>
    <w:rsid w:val="00BB5167"/>
    <w:rPr>
      <w:rFonts w:cs="Courier New"/>
    </w:rPr>
  </w:style>
  <w:style w:type="character" w:customStyle="1" w:styleId="ListLabel73">
    <w:name w:val="ListLabel 73"/>
    <w:qFormat/>
    <w:rsid w:val="00BB5167"/>
    <w:rPr>
      <w:rFonts w:cs="Wingdings"/>
    </w:rPr>
  </w:style>
  <w:style w:type="character" w:customStyle="1" w:styleId="ListLabel74">
    <w:name w:val="ListLabel 74"/>
    <w:qFormat/>
    <w:rsid w:val="00BB5167"/>
    <w:rPr>
      <w:rFonts w:ascii="Times New Roman" w:hAnsi="Times New Roman" w:cs="Symbol"/>
    </w:rPr>
  </w:style>
  <w:style w:type="character" w:customStyle="1" w:styleId="ListLabel75">
    <w:name w:val="ListLabel 75"/>
    <w:qFormat/>
    <w:rsid w:val="00BB5167"/>
    <w:rPr>
      <w:rFonts w:cs="Courier New"/>
    </w:rPr>
  </w:style>
  <w:style w:type="character" w:customStyle="1" w:styleId="ListLabel76">
    <w:name w:val="ListLabel 76"/>
    <w:qFormat/>
    <w:rsid w:val="00BB5167"/>
    <w:rPr>
      <w:rFonts w:cs="Wingdings"/>
    </w:rPr>
  </w:style>
  <w:style w:type="character" w:customStyle="1" w:styleId="ListLabel77">
    <w:name w:val="ListLabel 77"/>
    <w:qFormat/>
    <w:rsid w:val="00BB5167"/>
    <w:rPr>
      <w:rFonts w:cs="Symbol"/>
    </w:rPr>
  </w:style>
  <w:style w:type="character" w:customStyle="1" w:styleId="ListLabel78">
    <w:name w:val="ListLabel 78"/>
    <w:qFormat/>
    <w:rsid w:val="00BB5167"/>
    <w:rPr>
      <w:rFonts w:cs="Courier New"/>
    </w:rPr>
  </w:style>
  <w:style w:type="character" w:customStyle="1" w:styleId="ListLabel79">
    <w:name w:val="ListLabel 79"/>
    <w:qFormat/>
    <w:rsid w:val="00BB5167"/>
    <w:rPr>
      <w:rFonts w:cs="Wingdings"/>
    </w:rPr>
  </w:style>
  <w:style w:type="character" w:customStyle="1" w:styleId="ListLabel80">
    <w:name w:val="ListLabel 80"/>
    <w:qFormat/>
    <w:rsid w:val="00BB5167"/>
    <w:rPr>
      <w:rFonts w:cs="Symbol"/>
    </w:rPr>
  </w:style>
  <w:style w:type="character" w:customStyle="1" w:styleId="ListLabel81">
    <w:name w:val="ListLabel 81"/>
    <w:qFormat/>
    <w:rsid w:val="00BB5167"/>
    <w:rPr>
      <w:rFonts w:cs="Courier New"/>
    </w:rPr>
  </w:style>
  <w:style w:type="character" w:customStyle="1" w:styleId="ListLabel82">
    <w:name w:val="ListLabel 82"/>
    <w:qFormat/>
    <w:rsid w:val="00BB5167"/>
    <w:rPr>
      <w:rFonts w:cs="Wingdings"/>
    </w:rPr>
  </w:style>
  <w:style w:type="character" w:customStyle="1" w:styleId="ListLabel83">
    <w:name w:val="ListLabel 83"/>
    <w:qFormat/>
    <w:rsid w:val="00BB5167"/>
    <w:rPr>
      <w:rFonts w:ascii="Times New Roman" w:hAnsi="Times New Roman" w:cs="Symbol"/>
      <w:sz w:val="22"/>
    </w:rPr>
  </w:style>
  <w:style w:type="character" w:customStyle="1" w:styleId="ListLabel84">
    <w:name w:val="ListLabel 84"/>
    <w:qFormat/>
    <w:rsid w:val="00BB5167"/>
    <w:rPr>
      <w:rFonts w:cs="Courier New"/>
    </w:rPr>
  </w:style>
  <w:style w:type="character" w:customStyle="1" w:styleId="ListLabel85">
    <w:name w:val="ListLabel 85"/>
    <w:qFormat/>
    <w:rsid w:val="00BB5167"/>
    <w:rPr>
      <w:rFonts w:cs="Wingdings"/>
    </w:rPr>
  </w:style>
  <w:style w:type="character" w:customStyle="1" w:styleId="ListLabel86">
    <w:name w:val="ListLabel 86"/>
    <w:qFormat/>
    <w:rsid w:val="00BB5167"/>
    <w:rPr>
      <w:rFonts w:cs="Symbol"/>
    </w:rPr>
  </w:style>
  <w:style w:type="character" w:customStyle="1" w:styleId="ListLabel87">
    <w:name w:val="ListLabel 87"/>
    <w:qFormat/>
    <w:rsid w:val="00BB5167"/>
    <w:rPr>
      <w:rFonts w:cs="Courier New"/>
    </w:rPr>
  </w:style>
  <w:style w:type="character" w:customStyle="1" w:styleId="ListLabel88">
    <w:name w:val="ListLabel 88"/>
    <w:qFormat/>
    <w:rsid w:val="00BB5167"/>
    <w:rPr>
      <w:rFonts w:cs="Wingdings"/>
    </w:rPr>
  </w:style>
  <w:style w:type="character" w:customStyle="1" w:styleId="ListLabel89">
    <w:name w:val="ListLabel 89"/>
    <w:qFormat/>
    <w:rsid w:val="00BB5167"/>
    <w:rPr>
      <w:rFonts w:cs="Symbol"/>
    </w:rPr>
  </w:style>
  <w:style w:type="character" w:customStyle="1" w:styleId="ListLabel90">
    <w:name w:val="ListLabel 90"/>
    <w:qFormat/>
    <w:rsid w:val="00BB5167"/>
    <w:rPr>
      <w:rFonts w:cs="Courier New"/>
    </w:rPr>
  </w:style>
  <w:style w:type="character" w:customStyle="1" w:styleId="ListLabel91">
    <w:name w:val="ListLabel 91"/>
    <w:qFormat/>
    <w:rsid w:val="00BB5167"/>
    <w:rPr>
      <w:rFonts w:cs="Wingdings"/>
    </w:rPr>
  </w:style>
  <w:style w:type="character" w:customStyle="1" w:styleId="ListLabel92">
    <w:name w:val="ListLabel 92"/>
    <w:qFormat/>
    <w:rsid w:val="00BB5167"/>
    <w:rPr>
      <w:rFonts w:cs="Symbol"/>
      <w:sz w:val="22"/>
    </w:rPr>
  </w:style>
  <w:style w:type="character" w:customStyle="1" w:styleId="ListLabel93">
    <w:name w:val="ListLabel 93"/>
    <w:qFormat/>
    <w:rsid w:val="00BB5167"/>
    <w:rPr>
      <w:rFonts w:cs="Courier New"/>
    </w:rPr>
  </w:style>
  <w:style w:type="character" w:customStyle="1" w:styleId="ListLabel94">
    <w:name w:val="ListLabel 94"/>
    <w:qFormat/>
    <w:rsid w:val="00BB5167"/>
    <w:rPr>
      <w:rFonts w:cs="Wingdings"/>
    </w:rPr>
  </w:style>
  <w:style w:type="character" w:customStyle="1" w:styleId="ListLabel95">
    <w:name w:val="ListLabel 95"/>
    <w:qFormat/>
    <w:rsid w:val="00BB5167"/>
    <w:rPr>
      <w:rFonts w:cs="Symbol"/>
    </w:rPr>
  </w:style>
  <w:style w:type="character" w:customStyle="1" w:styleId="ListLabel96">
    <w:name w:val="ListLabel 96"/>
    <w:qFormat/>
    <w:rsid w:val="00BB5167"/>
    <w:rPr>
      <w:rFonts w:cs="Courier New"/>
    </w:rPr>
  </w:style>
  <w:style w:type="character" w:customStyle="1" w:styleId="ListLabel97">
    <w:name w:val="ListLabel 97"/>
    <w:qFormat/>
    <w:rsid w:val="00BB5167"/>
    <w:rPr>
      <w:rFonts w:cs="Wingdings"/>
    </w:rPr>
  </w:style>
  <w:style w:type="character" w:customStyle="1" w:styleId="ListLabel98">
    <w:name w:val="ListLabel 98"/>
    <w:qFormat/>
    <w:rsid w:val="00BB5167"/>
    <w:rPr>
      <w:rFonts w:cs="Symbol"/>
    </w:rPr>
  </w:style>
  <w:style w:type="character" w:customStyle="1" w:styleId="ListLabel99">
    <w:name w:val="ListLabel 99"/>
    <w:qFormat/>
    <w:rsid w:val="00BB5167"/>
    <w:rPr>
      <w:rFonts w:cs="Courier New"/>
    </w:rPr>
  </w:style>
  <w:style w:type="character" w:customStyle="1" w:styleId="ListLabel100">
    <w:name w:val="ListLabel 100"/>
    <w:qFormat/>
    <w:rsid w:val="00BB5167"/>
    <w:rPr>
      <w:rFonts w:cs="Wingdings"/>
    </w:rPr>
  </w:style>
  <w:style w:type="character" w:customStyle="1" w:styleId="ListLabel101">
    <w:name w:val="ListLabel 101"/>
    <w:qFormat/>
    <w:rsid w:val="00BB5167"/>
    <w:rPr>
      <w:rFonts w:cs="Symbol"/>
      <w:sz w:val="22"/>
    </w:rPr>
  </w:style>
  <w:style w:type="character" w:customStyle="1" w:styleId="ListLabel102">
    <w:name w:val="ListLabel 102"/>
    <w:qFormat/>
    <w:rsid w:val="00BB5167"/>
    <w:rPr>
      <w:rFonts w:cs="Courier New"/>
    </w:rPr>
  </w:style>
  <w:style w:type="character" w:customStyle="1" w:styleId="ListLabel103">
    <w:name w:val="ListLabel 103"/>
    <w:qFormat/>
    <w:rsid w:val="00BB5167"/>
    <w:rPr>
      <w:rFonts w:cs="Wingdings"/>
    </w:rPr>
  </w:style>
  <w:style w:type="character" w:customStyle="1" w:styleId="ListLabel104">
    <w:name w:val="ListLabel 104"/>
    <w:qFormat/>
    <w:rsid w:val="00BB5167"/>
    <w:rPr>
      <w:rFonts w:cs="Symbol"/>
    </w:rPr>
  </w:style>
  <w:style w:type="character" w:customStyle="1" w:styleId="ListLabel105">
    <w:name w:val="ListLabel 105"/>
    <w:qFormat/>
    <w:rsid w:val="00BB5167"/>
    <w:rPr>
      <w:rFonts w:cs="Courier New"/>
    </w:rPr>
  </w:style>
  <w:style w:type="character" w:customStyle="1" w:styleId="ListLabel106">
    <w:name w:val="ListLabel 106"/>
    <w:qFormat/>
    <w:rsid w:val="00BB5167"/>
    <w:rPr>
      <w:rFonts w:cs="Wingdings"/>
    </w:rPr>
  </w:style>
  <w:style w:type="character" w:customStyle="1" w:styleId="ListLabel107">
    <w:name w:val="ListLabel 107"/>
    <w:qFormat/>
    <w:rsid w:val="00BB5167"/>
    <w:rPr>
      <w:rFonts w:cs="Symbol"/>
    </w:rPr>
  </w:style>
  <w:style w:type="character" w:customStyle="1" w:styleId="ListLabel108">
    <w:name w:val="ListLabel 108"/>
    <w:qFormat/>
    <w:rsid w:val="00BB5167"/>
    <w:rPr>
      <w:rFonts w:cs="Courier New"/>
    </w:rPr>
  </w:style>
  <w:style w:type="character" w:customStyle="1" w:styleId="ListLabel109">
    <w:name w:val="ListLabel 109"/>
    <w:qFormat/>
    <w:rsid w:val="00BB5167"/>
    <w:rPr>
      <w:rFonts w:cs="Wingdings"/>
    </w:rPr>
  </w:style>
  <w:style w:type="character" w:customStyle="1" w:styleId="ListLabel110">
    <w:name w:val="ListLabel 110"/>
    <w:qFormat/>
    <w:rsid w:val="00BB5167"/>
    <w:rPr>
      <w:rFonts w:ascii="Times New Roman" w:hAnsi="Times New Roman" w:cs="Symbol"/>
    </w:rPr>
  </w:style>
  <w:style w:type="character" w:customStyle="1" w:styleId="ListLabel111">
    <w:name w:val="ListLabel 111"/>
    <w:qFormat/>
    <w:rsid w:val="00BB5167"/>
    <w:rPr>
      <w:rFonts w:cs="Courier New"/>
    </w:rPr>
  </w:style>
  <w:style w:type="character" w:customStyle="1" w:styleId="ListLabel112">
    <w:name w:val="ListLabel 112"/>
    <w:qFormat/>
    <w:rsid w:val="00BB5167"/>
    <w:rPr>
      <w:rFonts w:cs="Wingdings"/>
    </w:rPr>
  </w:style>
  <w:style w:type="character" w:customStyle="1" w:styleId="ListLabel113">
    <w:name w:val="ListLabel 113"/>
    <w:qFormat/>
    <w:rsid w:val="00BB5167"/>
    <w:rPr>
      <w:rFonts w:cs="Symbol"/>
    </w:rPr>
  </w:style>
  <w:style w:type="character" w:customStyle="1" w:styleId="ListLabel114">
    <w:name w:val="ListLabel 114"/>
    <w:qFormat/>
    <w:rsid w:val="00BB5167"/>
    <w:rPr>
      <w:rFonts w:cs="Courier New"/>
    </w:rPr>
  </w:style>
  <w:style w:type="character" w:customStyle="1" w:styleId="ListLabel115">
    <w:name w:val="ListLabel 115"/>
    <w:qFormat/>
    <w:rsid w:val="00BB5167"/>
    <w:rPr>
      <w:rFonts w:cs="Wingdings"/>
    </w:rPr>
  </w:style>
  <w:style w:type="character" w:customStyle="1" w:styleId="ListLabel116">
    <w:name w:val="ListLabel 116"/>
    <w:qFormat/>
    <w:rsid w:val="00BB5167"/>
    <w:rPr>
      <w:rFonts w:cs="Symbol"/>
    </w:rPr>
  </w:style>
  <w:style w:type="character" w:customStyle="1" w:styleId="ListLabel117">
    <w:name w:val="ListLabel 117"/>
    <w:qFormat/>
    <w:rsid w:val="00BB5167"/>
    <w:rPr>
      <w:rFonts w:cs="Courier New"/>
    </w:rPr>
  </w:style>
  <w:style w:type="character" w:customStyle="1" w:styleId="ListLabel118">
    <w:name w:val="ListLabel 118"/>
    <w:qFormat/>
    <w:rsid w:val="00BB5167"/>
    <w:rPr>
      <w:rFonts w:cs="Wingdings"/>
    </w:rPr>
  </w:style>
  <w:style w:type="character" w:customStyle="1" w:styleId="ListLabel119">
    <w:name w:val="ListLabel 119"/>
    <w:qFormat/>
    <w:rsid w:val="00BB5167"/>
    <w:rPr>
      <w:rFonts w:ascii="Times New Roman" w:hAnsi="Times New Roman" w:cs="Symbol"/>
    </w:rPr>
  </w:style>
  <w:style w:type="character" w:customStyle="1" w:styleId="ListLabel120">
    <w:name w:val="ListLabel 120"/>
    <w:qFormat/>
    <w:rsid w:val="00BB5167"/>
    <w:rPr>
      <w:rFonts w:cs="Courier New"/>
    </w:rPr>
  </w:style>
  <w:style w:type="character" w:customStyle="1" w:styleId="ListLabel121">
    <w:name w:val="ListLabel 121"/>
    <w:qFormat/>
    <w:rsid w:val="00BB5167"/>
    <w:rPr>
      <w:rFonts w:cs="Wingdings"/>
    </w:rPr>
  </w:style>
  <w:style w:type="character" w:customStyle="1" w:styleId="ListLabel122">
    <w:name w:val="ListLabel 122"/>
    <w:qFormat/>
    <w:rsid w:val="00BB5167"/>
    <w:rPr>
      <w:rFonts w:cs="Symbol"/>
    </w:rPr>
  </w:style>
  <w:style w:type="character" w:customStyle="1" w:styleId="ListLabel123">
    <w:name w:val="ListLabel 123"/>
    <w:qFormat/>
    <w:rsid w:val="00BB5167"/>
    <w:rPr>
      <w:rFonts w:cs="Courier New"/>
    </w:rPr>
  </w:style>
  <w:style w:type="character" w:customStyle="1" w:styleId="ListLabel124">
    <w:name w:val="ListLabel 124"/>
    <w:qFormat/>
    <w:rsid w:val="00BB5167"/>
    <w:rPr>
      <w:rFonts w:cs="Wingdings"/>
    </w:rPr>
  </w:style>
  <w:style w:type="character" w:customStyle="1" w:styleId="ListLabel125">
    <w:name w:val="ListLabel 125"/>
    <w:qFormat/>
    <w:rsid w:val="00BB5167"/>
    <w:rPr>
      <w:rFonts w:cs="Symbol"/>
    </w:rPr>
  </w:style>
  <w:style w:type="character" w:customStyle="1" w:styleId="ListLabel126">
    <w:name w:val="ListLabel 126"/>
    <w:qFormat/>
    <w:rsid w:val="00BB5167"/>
    <w:rPr>
      <w:rFonts w:cs="Courier New"/>
    </w:rPr>
  </w:style>
  <w:style w:type="character" w:customStyle="1" w:styleId="ListLabel127">
    <w:name w:val="ListLabel 127"/>
    <w:qFormat/>
    <w:rsid w:val="00BB5167"/>
    <w:rPr>
      <w:rFonts w:cs="Wingdings"/>
    </w:rPr>
  </w:style>
  <w:style w:type="character" w:customStyle="1" w:styleId="ListLabel128">
    <w:name w:val="ListLabel 128"/>
    <w:qFormat/>
    <w:rsid w:val="00BB5167"/>
    <w:rPr>
      <w:rFonts w:ascii="Times New Roman" w:hAnsi="Times New Roman" w:cs="Symbol"/>
      <w:sz w:val="22"/>
    </w:rPr>
  </w:style>
  <w:style w:type="character" w:customStyle="1" w:styleId="ListLabel129">
    <w:name w:val="ListLabel 129"/>
    <w:qFormat/>
    <w:rsid w:val="00BB5167"/>
    <w:rPr>
      <w:rFonts w:cs="Courier New"/>
    </w:rPr>
  </w:style>
  <w:style w:type="character" w:customStyle="1" w:styleId="ListLabel130">
    <w:name w:val="ListLabel 130"/>
    <w:qFormat/>
    <w:rsid w:val="00BB5167"/>
    <w:rPr>
      <w:rFonts w:cs="Wingdings"/>
    </w:rPr>
  </w:style>
  <w:style w:type="character" w:customStyle="1" w:styleId="ListLabel131">
    <w:name w:val="ListLabel 131"/>
    <w:qFormat/>
    <w:rsid w:val="00BB5167"/>
    <w:rPr>
      <w:rFonts w:cs="Symbol"/>
    </w:rPr>
  </w:style>
  <w:style w:type="character" w:customStyle="1" w:styleId="ListLabel132">
    <w:name w:val="ListLabel 132"/>
    <w:qFormat/>
    <w:rsid w:val="00BB5167"/>
    <w:rPr>
      <w:rFonts w:cs="Courier New"/>
    </w:rPr>
  </w:style>
  <w:style w:type="character" w:customStyle="1" w:styleId="ListLabel133">
    <w:name w:val="ListLabel 133"/>
    <w:qFormat/>
    <w:rsid w:val="00BB5167"/>
    <w:rPr>
      <w:rFonts w:cs="Wingdings"/>
    </w:rPr>
  </w:style>
  <w:style w:type="character" w:customStyle="1" w:styleId="ListLabel134">
    <w:name w:val="ListLabel 134"/>
    <w:qFormat/>
    <w:rsid w:val="00BB5167"/>
    <w:rPr>
      <w:rFonts w:cs="Symbol"/>
    </w:rPr>
  </w:style>
  <w:style w:type="character" w:customStyle="1" w:styleId="ListLabel135">
    <w:name w:val="ListLabel 135"/>
    <w:qFormat/>
    <w:rsid w:val="00BB5167"/>
    <w:rPr>
      <w:rFonts w:cs="Courier New"/>
    </w:rPr>
  </w:style>
  <w:style w:type="character" w:customStyle="1" w:styleId="ListLabel136">
    <w:name w:val="ListLabel 136"/>
    <w:qFormat/>
    <w:rsid w:val="00BB5167"/>
    <w:rPr>
      <w:rFonts w:cs="Wingdings"/>
    </w:rPr>
  </w:style>
  <w:style w:type="character" w:customStyle="1" w:styleId="ListLabel137">
    <w:name w:val="ListLabel 137"/>
    <w:qFormat/>
    <w:rsid w:val="00BB5167"/>
    <w:rPr>
      <w:rFonts w:cs="Symbol"/>
      <w:sz w:val="22"/>
    </w:rPr>
  </w:style>
  <w:style w:type="character" w:customStyle="1" w:styleId="ListLabel138">
    <w:name w:val="ListLabel 138"/>
    <w:qFormat/>
    <w:rsid w:val="00BB5167"/>
    <w:rPr>
      <w:rFonts w:cs="Courier New"/>
    </w:rPr>
  </w:style>
  <w:style w:type="character" w:customStyle="1" w:styleId="ListLabel139">
    <w:name w:val="ListLabel 139"/>
    <w:qFormat/>
    <w:rsid w:val="00BB5167"/>
    <w:rPr>
      <w:rFonts w:cs="Wingdings"/>
    </w:rPr>
  </w:style>
  <w:style w:type="character" w:customStyle="1" w:styleId="ListLabel140">
    <w:name w:val="ListLabel 140"/>
    <w:qFormat/>
    <w:rsid w:val="00BB5167"/>
    <w:rPr>
      <w:rFonts w:cs="Symbol"/>
    </w:rPr>
  </w:style>
  <w:style w:type="character" w:customStyle="1" w:styleId="ListLabel141">
    <w:name w:val="ListLabel 141"/>
    <w:qFormat/>
    <w:rsid w:val="00BB5167"/>
    <w:rPr>
      <w:rFonts w:cs="Courier New"/>
    </w:rPr>
  </w:style>
  <w:style w:type="character" w:customStyle="1" w:styleId="ListLabel142">
    <w:name w:val="ListLabel 142"/>
    <w:qFormat/>
    <w:rsid w:val="00BB5167"/>
    <w:rPr>
      <w:rFonts w:cs="Wingdings"/>
    </w:rPr>
  </w:style>
  <w:style w:type="character" w:customStyle="1" w:styleId="ListLabel143">
    <w:name w:val="ListLabel 143"/>
    <w:qFormat/>
    <w:rsid w:val="00BB5167"/>
    <w:rPr>
      <w:rFonts w:cs="Symbol"/>
    </w:rPr>
  </w:style>
  <w:style w:type="character" w:customStyle="1" w:styleId="ListLabel144">
    <w:name w:val="ListLabel 144"/>
    <w:qFormat/>
    <w:rsid w:val="00BB5167"/>
    <w:rPr>
      <w:rFonts w:cs="Courier New"/>
    </w:rPr>
  </w:style>
  <w:style w:type="character" w:customStyle="1" w:styleId="ListLabel145">
    <w:name w:val="ListLabel 145"/>
    <w:qFormat/>
    <w:rsid w:val="00BB5167"/>
    <w:rPr>
      <w:rFonts w:cs="Wingdings"/>
    </w:rPr>
  </w:style>
  <w:style w:type="character" w:customStyle="1" w:styleId="ListLabel146">
    <w:name w:val="ListLabel 146"/>
    <w:qFormat/>
    <w:rsid w:val="00BB5167"/>
    <w:rPr>
      <w:rFonts w:cs="Symbol"/>
      <w:sz w:val="22"/>
    </w:rPr>
  </w:style>
  <w:style w:type="character" w:customStyle="1" w:styleId="ListLabel147">
    <w:name w:val="ListLabel 147"/>
    <w:qFormat/>
    <w:rsid w:val="00BB5167"/>
    <w:rPr>
      <w:rFonts w:cs="Courier New"/>
    </w:rPr>
  </w:style>
  <w:style w:type="character" w:customStyle="1" w:styleId="ListLabel148">
    <w:name w:val="ListLabel 148"/>
    <w:qFormat/>
    <w:rsid w:val="00BB5167"/>
    <w:rPr>
      <w:rFonts w:cs="Wingdings"/>
    </w:rPr>
  </w:style>
  <w:style w:type="character" w:customStyle="1" w:styleId="ListLabel149">
    <w:name w:val="ListLabel 149"/>
    <w:qFormat/>
    <w:rsid w:val="00BB5167"/>
    <w:rPr>
      <w:rFonts w:cs="Symbol"/>
    </w:rPr>
  </w:style>
  <w:style w:type="character" w:customStyle="1" w:styleId="ListLabel150">
    <w:name w:val="ListLabel 150"/>
    <w:qFormat/>
    <w:rsid w:val="00BB5167"/>
    <w:rPr>
      <w:rFonts w:cs="Courier New"/>
    </w:rPr>
  </w:style>
  <w:style w:type="character" w:customStyle="1" w:styleId="ListLabel151">
    <w:name w:val="ListLabel 151"/>
    <w:qFormat/>
    <w:rsid w:val="00BB5167"/>
    <w:rPr>
      <w:rFonts w:cs="Wingdings"/>
    </w:rPr>
  </w:style>
  <w:style w:type="character" w:customStyle="1" w:styleId="ListLabel152">
    <w:name w:val="ListLabel 152"/>
    <w:qFormat/>
    <w:rsid w:val="00BB5167"/>
    <w:rPr>
      <w:rFonts w:cs="Symbol"/>
    </w:rPr>
  </w:style>
  <w:style w:type="character" w:customStyle="1" w:styleId="ListLabel153">
    <w:name w:val="ListLabel 153"/>
    <w:qFormat/>
    <w:rsid w:val="00BB5167"/>
    <w:rPr>
      <w:rFonts w:cs="Courier New"/>
    </w:rPr>
  </w:style>
  <w:style w:type="character" w:customStyle="1" w:styleId="ListLabel154">
    <w:name w:val="ListLabel 154"/>
    <w:qFormat/>
    <w:rsid w:val="00BB5167"/>
    <w:rPr>
      <w:rFonts w:cs="Wingdings"/>
    </w:rPr>
  </w:style>
  <w:style w:type="character" w:customStyle="1" w:styleId="ListLabel155">
    <w:name w:val="ListLabel 155"/>
    <w:qFormat/>
    <w:rsid w:val="00BB5167"/>
    <w:rPr>
      <w:rFonts w:ascii="Times New Roman" w:hAnsi="Times New Roman" w:cs="Symbol"/>
    </w:rPr>
  </w:style>
  <w:style w:type="character" w:customStyle="1" w:styleId="ListLabel156">
    <w:name w:val="ListLabel 156"/>
    <w:qFormat/>
    <w:rsid w:val="00BB5167"/>
    <w:rPr>
      <w:rFonts w:cs="Courier New"/>
    </w:rPr>
  </w:style>
  <w:style w:type="character" w:customStyle="1" w:styleId="ListLabel157">
    <w:name w:val="ListLabel 157"/>
    <w:qFormat/>
    <w:rsid w:val="00BB5167"/>
    <w:rPr>
      <w:rFonts w:cs="Wingdings"/>
    </w:rPr>
  </w:style>
  <w:style w:type="character" w:customStyle="1" w:styleId="ListLabel158">
    <w:name w:val="ListLabel 158"/>
    <w:qFormat/>
    <w:rsid w:val="00BB5167"/>
    <w:rPr>
      <w:rFonts w:cs="Symbol"/>
    </w:rPr>
  </w:style>
  <w:style w:type="character" w:customStyle="1" w:styleId="ListLabel159">
    <w:name w:val="ListLabel 159"/>
    <w:qFormat/>
    <w:rsid w:val="00BB5167"/>
    <w:rPr>
      <w:rFonts w:cs="Courier New"/>
    </w:rPr>
  </w:style>
  <w:style w:type="character" w:customStyle="1" w:styleId="ListLabel160">
    <w:name w:val="ListLabel 160"/>
    <w:qFormat/>
    <w:rsid w:val="00BB5167"/>
    <w:rPr>
      <w:rFonts w:cs="Wingdings"/>
    </w:rPr>
  </w:style>
  <w:style w:type="character" w:customStyle="1" w:styleId="ListLabel161">
    <w:name w:val="ListLabel 161"/>
    <w:qFormat/>
    <w:rsid w:val="00BB5167"/>
    <w:rPr>
      <w:rFonts w:cs="Symbol"/>
    </w:rPr>
  </w:style>
  <w:style w:type="character" w:customStyle="1" w:styleId="ListLabel162">
    <w:name w:val="ListLabel 162"/>
    <w:qFormat/>
    <w:rsid w:val="00BB5167"/>
    <w:rPr>
      <w:rFonts w:cs="Courier New"/>
    </w:rPr>
  </w:style>
  <w:style w:type="character" w:customStyle="1" w:styleId="ListLabel163">
    <w:name w:val="ListLabel 163"/>
    <w:qFormat/>
    <w:rsid w:val="00BB5167"/>
    <w:rPr>
      <w:rFonts w:cs="Wingdings"/>
    </w:rPr>
  </w:style>
  <w:style w:type="character" w:customStyle="1" w:styleId="ListLabel164">
    <w:name w:val="ListLabel 164"/>
    <w:qFormat/>
    <w:rsid w:val="00BB5167"/>
    <w:rPr>
      <w:rFonts w:ascii="Times New Roman" w:hAnsi="Times New Roman" w:cs="Symbol"/>
    </w:rPr>
  </w:style>
  <w:style w:type="character" w:customStyle="1" w:styleId="ListLabel165">
    <w:name w:val="ListLabel 165"/>
    <w:qFormat/>
    <w:rsid w:val="00BB5167"/>
    <w:rPr>
      <w:rFonts w:cs="Courier New"/>
    </w:rPr>
  </w:style>
  <w:style w:type="character" w:customStyle="1" w:styleId="ListLabel166">
    <w:name w:val="ListLabel 166"/>
    <w:qFormat/>
    <w:rsid w:val="00BB5167"/>
    <w:rPr>
      <w:rFonts w:cs="Wingdings"/>
    </w:rPr>
  </w:style>
  <w:style w:type="character" w:customStyle="1" w:styleId="ListLabel167">
    <w:name w:val="ListLabel 167"/>
    <w:qFormat/>
    <w:rsid w:val="00BB5167"/>
    <w:rPr>
      <w:rFonts w:cs="Symbol"/>
    </w:rPr>
  </w:style>
  <w:style w:type="character" w:customStyle="1" w:styleId="ListLabel168">
    <w:name w:val="ListLabel 168"/>
    <w:qFormat/>
    <w:rsid w:val="00BB5167"/>
    <w:rPr>
      <w:rFonts w:cs="Courier New"/>
    </w:rPr>
  </w:style>
  <w:style w:type="character" w:customStyle="1" w:styleId="ListLabel169">
    <w:name w:val="ListLabel 169"/>
    <w:qFormat/>
    <w:rsid w:val="00BB5167"/>
    <w:rPr>
      <w:rFonts w:cs="Wingdings"/>
    </w:rPr>
  </w:style>
  <w:style w:type="character" w:customStyle="1" w:styleId="ListLabel170">
    <w:name w:val="ListLabel 170"/>
    <w:qFormat/>
    <w:rsid w:val="00BB5167"/>
    <w:rPr>
      <w:rFonts w:cs="Symbol"/>
    </w:rPr>
  </w:style>
  <w:style w:type="character" w:customStyle="1" w:styleId="ListLabel171">
    <w:name w:val="ListLabel 171"/>
    <w:qFormat/>
    <w:rsid w:val="00BB5167"/>
    <w:rPr>
      <w:rFonts w:cs="Courier New"/>
    </w:rPr>
  </w:style>
  <w:style w:type="character" w:customStyle="1" w:styleId="ListLabel172">
    <w:name w:val="ListLabel 172"/>
    <w:qFormat/>
    <w:rsid w:val="00BB5167"/>
    <w:rPr>
      <w:rFonts w:cs="Wingdings"/>
    </w:rPr>
  </w:style>
  <w:style w:type="character" w:customStyle="1" w:styleId="ListLabel173">
    <w:name w:val="ListLabel 173"/>
    <w:qFormat/>
    <w:rsid w:val="00BB5167"/>
    <w:rPr>
      <w:rFonts w:ascii="Times New Roman" w:hAnsi="Times New Roman" w:cs="Symbol"/>
      <w:sz w:val="22"/>
    </w:rPr>
  </w:style>
  <w:style w:type="character" w:customStyle="1" w:styleId="ListLabel174">
    <w:name w:val="ListLabel 174"/>
    <w:qFormat/>
    <w:rsid w:val="00BB5167"/>
    <w:rPr>
      <w:rFonts w:cs="Courier New"/>
    </w:rPr>
  </w:style>
  <w:style w:type="character" w:customStyle="1" w:styleId="ListLabel175">
    <w:name w:val="ListLabel 175"/>
    <w:qFormat/>
    <w:rsid w:val="00BB5167"/>
    <w:rPr>
      <w:rFonts w:cs="Wingdings"/>
    </w:rPr>
  </w:style>
  <w:style w:type="character" w:customStyle="1" w:styleId="ListLabel176">
    <w:name w:val="ListLabel 176"/>
    <w:qFormat/>
    <w:rsid w:val="00BB5167"/>
    <w:rPr>
      <w:rFonts w:cs="Symbol"/>
    </w:rPr>
  </w:style>
  <w:style w:type="character" w:customStyle="1" w:styleId="ListLabel177">
    <w:name w:val="ListLabel 177"/>
    <w:qFormat/>
    <w:rsid w:val="00BB5167"/>
    <w:rPr>
      <w:rFonts w:cs="Courier New"/>
    </w:rPr>
  </w:style>
  <w:style w:type="character" w:customStyle="1" w:styleId="ListLabel178">
    <w:name w:val="ListLabel 178"/>
    <w:qFormat/>
    <w:rsid w:val="00BB5167"/>
    <w:rPr>
      <w:rFonts w:cs="Wingdings"/>
    </w:rPr>
  </w:style>
  <w:style w:type="character" w:customStyle="1" w:styleId="ListLabel179">
    <w:name w:val="ListLabel 179"/>
    <w:qFormat/>
    <w:rsid w:val="00BB5167"/>
    <w:rPr>
      <w:rFonts w:cs="Symbol"/>
    </w:rPr>
  </w:style>
  <w:style w:type="character" w:customStyle="1" w:styleId="ListLabel180">
    <w:name w:val="ListLabel 180"/>
    <w:qFormat/>
    <w:rsid w:val="00BB5167"/>
    <w:rPr>
      <w:rFonts w:cs="Courier New"/>
    </w:rPr>
  </w:style>
  <w:style w:type="character" w:customStyle="1" w:styleId="ListLabel181">
    <w:name w:val="ListLabel 181"/>
    <w:qFormat/>
    <w:rsid w:val="00BB5167"/>
    <w:rPr>
      <w:rFonts w:cs="Wingdings"/>
    </w:rPr>
  </w:style>
  <w:style w:type="character" w:customStyle="1" w:styleId="ListLabel182">
    <w:name w:val="ListLabel 182"/>
    <w:qFormat/>
    <w:rsid w:val="00BB5167"/>
    <w:rPr>
      <w:rFonts w:cs="Symbol"/>
      <w:sz w:val="22"/>
    </w:rPr>
  </w:style>
  <w:style w:type="character" w:customStyle="1" w:styleId="ListLabel183">
    <w:name w:val="ListLabel 183"/>
    <w:qFormat/>
    <w:rsid w:val="00BB5167"/>
    <w:rPr>
      <w:rFonts w:cs="Courier New"/>
    </w:rPr>
  </w:style>
  <w:style w:type="character" w:customStyle="1" w:styleId="ListLabel184">
    <w:name w:val="ListLabel 184"/>
    <w:qFormat/>
    <w:rsid w:val="00BB5167"/>
    <w:rPr>
      <w:rFonts w:cs="Wingdings"/>
    </w:rPr>
  </w:style>
  <w:style w:type="character" w:customStyle="1" w:styleId="ListLabel185">
    <w:name w:val="ListLabel 185"/>
    <w:qFormat/>
    <w:rsid w:val="00BB5167"/>
    <w:rPr>
      <w:rFonts w:cs="Symbol"/>
    </w:rPr>
  </w:style>
  <w:style w:type="character" w:customStyle="1" w:styleId="ListLabel186">
    <w:name w:val="ListLabel 186"/>
    <w:qFormat/>
    <w:rsid w:val="00BB5167"/>
    <w:rPr>
      <w:rFonts w:cs="Courier New"/>
    </w:rPr>
  </w:style>
  <w:style w:type="character" w:customStyle="1" w:styleId="ListLabel187">
    <w:name w:val="ListLabel 187"/>
    <w:qFormat/>
    <w:rsid w:val="00BB5167"/>
    <w:rPr>
      <w:rFonts w:cs="Wingdings"/>
    </w:rPr>
  </w:style>
  <w:style w:type="character" w:customStyle="1" w:styleId="ListLabel188">
    <w:name w:val="ListLabel 188"/>
    <w:qFormat/>
    <w:rsid w:val="00BB5167"/>
    <w:rPr>
      <w:rFonts w:cs="Symbol"/>
    </w:rPr>
  </w:style>
  <w:style w:type="character" w:customStyle="1" w:styleId="ListLabel189">
    <w:name w:val="ListLabel 189"/>
    <w:qFormat/>
    <w:rsid w:val="00BB5167"/>
    <w:rPr>
      <w:rFonts w:cs="Courier New"/>
    </w:rPr>
  </w:style>
  <w:style w:type="character" w:customStyle="1" w:styleId="ListLabel190">
    <w:name w:val="ListLabel 190"/>
    <w:qFormat/>
    <w:rsid w:val="00BB5167"/>
    <w:rPr>
      <w:rFonts w:cs="Wingdings"/>
    </w:rPr>
  </w:style>
  <w:style w:type="character" w:customStyle="1" w:styleId="ListLabel191">
    <w:name w:val="ListLabel 191"/>
    <w:qFormat/>
    <w:rsid w:val="00BB5167"/>
    <w:rPr>
      <w:rFonts w:cs="Symbol"/>
      <w:sz w:val="22"/>
    </w:rPr>
  </w:style>
  <w:style w:type="character" w:customStyle="1" w:styleId="ListLabel192">
    <w:name w:val="ListLabel 192"/>
    <w:qFormat/>
    <w:rsid w:val="00BB5167"/>
    <w:rPr>
      <w:rFonts w:cs="Courier New"/>
    </w:rPr>
  </w:style>
  <w:style w:type="character" w:customStyle="1" w:styleId="ListLabel193">
    <w:name w:val="ListLabel 193"/>
    <w:qFormat/>
    <w:rsid w:val="00BB5167"/>
    <w:rPr>
      <w:rFonts w:cs="Wingdings"/>
    </w:rPr>
  </w:style>
  <w:style w:type="character" w:customStyle="1" w:styleId="ListLabel194">
    <w:name w:val="ListLabel 194"/>
    <w:qFormat/>
    <w:rsid w:val="00BB5167"/>
    <w:rPr>
      <w:rFonts w:cs="Symbol"/>
    </w:rPr>
  </w:style>
  <w:style w:type="character" w:customStyle="1" w:styleId="ListLabel195">
    <w:name w:val="ListLabel 195"/>
    <w:qFormat/>
    <w:rsid w:val="00BB5167"/>
    <w:rPr>
      <w:rFonts w:cs="Courier New"/>
    </w:rPr>
  </w:style>
  <w:style w:type="character" w:customStyle="1" w:styleId="ListLabel196">
    <w:name w:val="ListLabel 196"/>
    <w:qFormat/>
    <w:rsid w:val="00BB5167"/>
    <w:rPr>
      <w:rFonts w:cs="Wingdings"/>
    </w:rPr>
  </w:style>
  <w:style w:type="character" w:customStyle="1" w:styleId="ListLabel197">
    <w:name w:val="ListLabel 197"/>
    <w:qFormat/>
    <w:rsid w:val="00BB5167"/>
    <w:rPr>
      <w:rFonts w:cs="Symbol"/>
    </w:rPr>
  </w:style>
  <w:style w:type="character" w:customStyle="1" w:styleId="ListLabel198">
    <w:name w:val="ListLabel 198"/>
    <w:qFormat/>
    <w:rsid w:val="00BB5167"/>
    <w:rPr>
      <w:rFonts w:cs="Courier New"/>
    </w:rPr>
  </w:style>
  <w:style w:type="character" w:customStyle="1" w:styleId="ListLabel199">
    <w:name w:val="ListLabel 199"/>
    <w:qFormat/>
    <w:rsid w:val="00BB5167"/>
    <w:rPr>
      <w:rFonts w:cs="Wingdings"/>
    </w:rPr>
  </w:style>
  <w:style w:type="character" w:customStyle="1" w:styleId="ListLabel200">
    <w:name w:val="ListLabel 200"/>
    <w:qFormat/>
    <w:rsid w:val="00BB5167"/>
    <w:rPr>
      <w:rFonts w:ascii="Times New Roman" w:hAnsi="Times New Roman" w:cs="Symbol"/>
    </w:rPr>
  </w:style>
  <w:style w:type="character" w:customStyle="1" w:styleId="ListLabel201">
    <w:name w:val="ListLabel 201"/>
    <w:qFormat/>
    <w:rsid w:val="00BB5167"/>
    <w:rPr>
      <w:rFonts w:cs="Courier New"/>
    </w:rPr>
  </w:style>
  <w:style w:type="character" w:customStyle="1" w:styleId="ListLabel202">
    <w:name w:val="ListLabel 202"/>
    <w:qFormat/>
    <w:rsid w:val="00BB5167"/>
    <w:rPr>
      <w:rFonts w:cs="Wingdings"/>
    </w:rPr>
  </w:style>
  <w:style w:type="character" w:customStyle="1" w:styleId="ListLabel203">
    <w:name w:val="ListLabel 203"/>
    <w:qFormat/>
    <w:rsid w:val="00BB5167"/>
    <w:rPr>
      <w:rFonts w:cs="Symbol"/>
    </w:rPr>
  </w:style>
  <w:style w:type="character" w:customStyle="1" w:styleId="ListLabel204">
    <w:name w:val="ListLabel 204"/>
    <w:qFormat/>
    <w:rsid w:val="00BB5167"/>
    <w:rPr>
      <w:rFonts w:cs="Courier New"/>
    </w:rPr>
  </w:style>
  <w:style w:type="character" w:customStyle="1" w:styleId="ListLabel205">
    <w:name w:val="ListLabel 205"/>
    <w:qFormat/>
    <w:rsid w:val="00BB5167"/>
    <w:rPr>
      <w:rFonts w:cs="Wingdings"/>
    </w:rPr>
  </w:style>
  <w:style w:type="character" w:customStyle="1" w:styleId="ListLabel206">
    <w:name w:val="ListLabel 206"/>
    <w:qFormat/>
    <w:rsid w:val="00BB5167"/>
    <w:rPr>
      <w:rFonts w:cs="Symbol"/>
    </w:rPr>
  </w:style>
  <w:style w:type="character" w:customStyle="1" w:styleId="ListLabel207">
    <w:name w:val="ListLabel 207"/>
    <w:qFormat/>
    <w:rsid w:val="00BB5167"/>
    <w:rPr>
      <w:rFonts w:cs="Courier New"/>
    </w:rPr>
  </w:style>
  <w:style w:type="character" w:customStyle="1" w:styleId="ListLabel208">
    <w:name w:val="ListLabel 208"/>
    <w:qFormat/>
    <w:rsid w:val="00BB5167"/>
    <w:rPr>
      <w:rFonts w:cs="Wingdings"/>
    </w:rPr>
  </w:style>
  <w:style w:type="character" w:customStyle="1" w:styleId="ListLabel209">
    <w:name w:val="ListLabel 209"/>
    <w:qFormat/>
    <w:rsid w:val="00BB5167"/>
    <w:rPr>
      <w:rFonts w:ascii="Times New Roman" w:hAnsi="Times New Roman" w:cs="Symbol"/>
    </w:rPr>
  </w:style>
  <w:style w:type="character" w:customStyle="1" w:styleId="ListLabel210">
    <w:name w:val="ListLabel 210"/>
    <w:qFormat/>
    <w:rsid w:val="00BB5167"/>
    <w:rPr>
      <w:rFonts w:cs="Courier New"/>
    </w:rPr>
  </w:style>
  <w:style w:type="character" w:customStyle="1" w:styleId="ListLabel211">
    <w:name w:val="ListLabel 211"/>
    <w:qFormat/>
    <w:rsid w:val="00BB5167"/>
    <w:rPr>
      <w:rFonts w:cs="Wingdings"/>
    </w:rPr>
  </w:style>
  <w:style w:type="character" w:customStyle="1" w:styleId="ListLabel212">
    <w:name w:val="ListLabel 212"/>
    <w:qFormat/>
    <w:rsid w:val="00BB5167"/>
    <w:rPr>
      <w:rFonts w:cs="Symbol"/>
    </w:rPr>
  </w:style>
  <w:style w:type="character" w:customStyle="1" w:styleId="ListLabel213">
    <w:name w:val="ListLabel 213"/>
    <w:qFormat/>
    <w:rsid w:val="00BB5167"/>
    <w:rPr>
      <w:rFonts w:cs="Courier New"/>
    </w:rPr>
  </w:style>
  <w:style w:type="character" w:customStyle="1" w:styleId="ListLabel214">
    <w:name w:val="ListLabel 214"/>
    <w:qFormat/>
    <w:rsid w:val="00BB5167"/>
    <w:rPr>
      <w:rFonts w:cs="Wingdings"/>
    </w:rPr>
  </w:style>
  <w:style w:type="character" w:customStyle="1" w:styleId="ListLabel215">
    <w:name w:val="ListLabel 215"/>
    <w:qFormat/>
    <w:rsid w:val="00BB5167"/>
    <w:rPr>
      <w:rFonts w:cs="Symbol"/>
    </w:rPr>
  </w:style>
  <w:style w:type="character" w:customStyle="1" w:styleId="ListLabel216">
    <w:name w:val="ListLabel 216"/>
    <w:qFormat/>
    <w:rsid w:val="00BB5167"/>
    <w:rPr>
      <w:rFonts w:cs="Courier New"/>
    </w:rPr>
  </w:style>
  <w:style w:type="character" w:customStyle="1" w:styleId="ListLabel217">
    <w:name w:val="ListLabel 217"/>
    <w:qFormat/>
    <w:rsid w:val="00BB5167"/>
    <w:rPr>
      <w:rFonts w:cs="Wingdings"/>
    </w:rPr>
  </w:style>
  <w:style w:type="character" w:customStyle="1" w:styleId="ListLabel218">
    <w:name w:val="ListLabel 218"/>
    <w:qFormat/>
    <w:rsid w:val="00BB5167"/>
    <w:rPr>
      <w:rFonts w:ascii="Times New Roman" w:hAnsi="Times New Roman" w:cs="Symbol"/>
      <w:sz w:val="22"/>
    </w:rPr>
  </w:style>
  <w:style w:type="character" w:customStyle="1" w:styleId="ListLabel219">
    <w:name w:val="ListLabel 219"/>
    <w:qFormat/>
    <w:rsid w:val="00BB5167"/>
    <w:rPr>
      <w:rFonts w:cs="Courier New"/>
    </w:rPr>
  </w:style>
  <w:style w:type="character" w:customStyle="1" w:styleId="ListLabel220">
    <w:name w:val="ListLabel 220"/>
    <w:qFormat/>
    <w:rsid w:val="00BB5167"/>
    <w:rPr>
      <w:rFonts w:cs="Wingdings"/>
    </w:rPr>
  </w:style>
  <w:style w:type="character" w:customStyle="1" w:styleId="ListLabel221">
    <w:name w:val="ListLabel 221"/>
    <w:qFormat/>
    <w:rsid w:val="00BB5167"/>
    <w:rPr>
      <w:rFonts w:cs="Symbol"/>
    </w:rPr>
  </w:style>
  <w:style w:type="character" w:customStyle="1" w:styleId="ListLabel222">
    <w:name w:val="ListLabel 222"/>
    <w:qFormat/>
    <w:rsid w:val="00BB5167"/>
    <w:rPr>
      <w:rFonts w:cs="Courier New"/>
    </w:rPr>
  </w:style>
  <w:style w:type="character" w:customStyle="1" w:styleId="ListLabel223">
    <w:name w:val="ListLabel 223"/>
    <w:qFormat/>
    <w:rsid w:val="00BB5167"/>
    <w:rPr>
      <w:rFonts w:cs="Wingdings"/>
    </w:rPr>
  </w:style>
  <w:style w:type="character" w:customStyle="1" w:styleId="ListLabel224">
    <w:name w:val="ListLabel 224"/>
    <w:qFormat/>
    <w:rsid w:val="00BB5167"/>
    <w:rPr>
      <w:rFonts w:cs="Symbol"/>
    </w:rPr>
  </w:style>
  <w:style w:type="character" w:customStyle="1" w:styleId="ListLabel225">
    <w:name w:val="ListLabel 225"/>
    <w:qFormat/>
    <w:rsid w:val="00BB5167"/>
    <w:rPr>
      <w:rFonts w:cs="Courier New"/>
    </w:rPr>
  </w:style>
  <w:style w:type="character" w:customStyle="1" w:styleId="ListLabel226">
    <w:name w:val="ListLabel 226"/>
    <w:qFormat/>
    <w:rsid w:val="00BB5167"/>
    <w:rPr>
      <w:rFonts w:cs="Wingdings"/>
    </w:rPr>
  </w:style>
  <w:style w:type="character" w:customStyle="1" w:styleId="ListLabel227">
    <w:name w:val="ListLabel 227"/>
    <w:qFormat/>
    <w:rsid w:val="00BB5167"/>
    <w:rPr>
      <w:rFonts w:cs="Symbol"/>
      <w:sz w:val="22"/>
    </w:rPr>
  </w:style>
  <w:style w:type="character" w:customStyle="1" w:styleId="ListLabel228">
    <w:name w:val="ListLabel 228"/>
    <w:qFormat/>
    <w:rsid w:val="00BB5167"/>
    <w:rPr>
      <w:rFonts w:cs="Courier New"/>
    </w:rPr>
  </w:style>
  <w:style w:type="character" w:customStyle="1" w:styleId="ListLabel229">
    <w:name w:val="ListLabel 229"/>
    <w:qFormat/>
    <w:rsid w:val="00BB5167"/>
    <w:rPr>
      <w:rFonts w:cs="Wingdings"/>
    </w:rPr>
  </w:style>
  <w:style w:type="character" w:customStyle="1" w:styleId="ListLabel230">
    <w:name w:val="ListLabel 230"/>
    <w:qFormat/>
    <w:rsid w:val="00BB5167"/>
    <w:rPr>
      <w:rFonts w:cs="Symbol"/>
    </w:rPr>
  </w:style>
  <w:style w:type="character" w:customStyle="1" w:styleId="ListLabel231">
    <w:name w:val="ListLabel 231"/>
    <w:qFormat/>
    <w:rsid w:val="00BB5167"/>
    <w:rPr>
      <w:rFonts w:cs="Courier New"/>
    </w:rPr>
  </w:style>
  <w:style w:type="character" w:customStyle="1" w:styleId="ListLabel232">
    <w:name w:val="ListLabel 232"/>
    <w:qFormat/>
    <w:rsid w:val="00BB5167"/>
    <w:rPr>
      <w:rFonts w:cs="Wingdings"/>
    </w:rPr>
  </w:style>
  <w:style w:type="character" w:customStyle="1" w:styleId="ListLabel233">
    <w:name w:val="ListLabel 233"/>
    <w:qFormat/>
    <w:rsid w:val="00BB5167"/>
    <w:rPr>
      <w:rFonts w:cs="Symbol"/>
    </w:rPr>
  </w:style>
  <w:style w:type="character" w:customStyle="1" w:styleId="ListLabel234">
    <w:name w:val="ListLabel 234"/>
    <w:qFormat/>
    <w:rsid w:val="00BB5167"/>
    <w:rPr>
      <w:rFonts w:cs="Courier New"/>
    </w:rPr>
  </w:style>
  <w:style w:type="character" w:customStyle="1" w:styleId="ListLabel235">
    <w:name w:val="ListLabel 235"/>
    <w:qFormat/>
    <w:rsid w:val="00BB5167"/>
    <w:rPr>
      <w:rFonts w:cs="Wingdings"/>
    </w:rPr>
  </w:style>
  <w:style w:type="character" w:customStyle="1" w:styleId="ListLabel236">
    <w:name w:val="ListLabel 236"/>
    <w:qFormat/>
    <w:rsid w:val="00BB5167"/>
    <w:rPr>
      <w:rFonts w:cs="Symbol"/>
      <w:sz w:val="22"/>
    </w:rPr>
  </w:style>
  <w:style w:type="character" w:customStyle="1" w:styleId="ListLabel237">
    <w:name w:val="ListLabel 237"/>
    <w:qFormat/>
    <w:rsid w:val="00BB5167"/>
    <w:rPr>
      <w:rFonts w:cs="Courier New"/>
    </w:rPr>
  </w:style>
  <w:style w:type="character" w:customStyle="1" w:styleId="ListLabel238">
    <w:name w:val="ListLabel 238"/>
    <w:qFormat/>
    <w:rsid w:val="00BB5167"/>
    <w:rPr>
      <w:rFonts w:cs="Wingdings"/>
    </w:rPr>
  </w:style>
  <w:style w:type="character" w:customStyle="1" w:styleId="ListLabel239">
    <w:name w:val="ListLabel 239"/>
    <w:qFormat/>
    <w:rsid w:val="00BB5167"/>
    <w:rPr>
      <w:rFonts w:cs="Symbol"/>
    </w:rPr>
  </w:style>
  <w:style w:type="character" w:customStyle="1" w:styleId="ListLabel240">
    <w:name w:val="ListLabel 240"/>
    <w:qFormat/>
    <w:rsid w:val="00BB5167"/>
    <w:rPr>
      <w:rFonts w:cs="Courier New"/>
    </w:rPr>
  </w:style>
  <w:style w:type="character" w:customStyle="1" w:styleId="ListLabel241">
    <w:name w:val="ListLabel 241"/>
    <w:qFormat/>
    <w:rsid w:val="00BB5167"/>
    <w:rPr>
      <w:rFonts w:cs="Wingdings"/>
    </w:rPr>
  </w:style>
  <w:style w:type="character" w:customStyle="1" w:styleId="ListLabel242">
    <w:name w:val="ListLabel 242"/>
    <w:qFormat/>
    <w:rsid w:val="00BB5167"/>
    <w:rPr>
      <w:rFonts w:cs="Symbol"/>
    </w:rPr>
  </w:style>
  <w:style w:type="character" w:customStyle="1" w:styleId="ListLabel243">
    <w:name w:val="ListLabel 243"/>
    <w:qFormat/>
    <w:rsid w:val="00BB5167"/>
    <w:rPr>
      <w:rFonts w:cs="Courier New"/>
    </w:rPr>
  </w:style>
  <w:style w:type="character" w:customStyle="1" w:styleId="ListLabel244">
    <w:name w:val="ListLabel 244"/>
    <w:qFormat/>
    <w:rsid w:val="00BB5167"/>
    <w:rPr>
      <w:rFonts w:cs="Wingdings"/>
    </w:rPr>
  </w:style>
  <w:style w:type="character" w:customStyle="1" w:styleId="ListLabel245">
    <w:name w:val="ListLabel 245"/>
    <w:qFormat/>
    <w:rsid w:val="00BB5167"/>
    <w:rPr>
      <w:rFonts w:ascii="Times New Roman" w:hAnsi="Times New Roman" w:cs="Symbol"/>
    </w:rPr>
  </w:style>
  <w:style w:type="character" w:customStyle="1" w:styleId="ListLabel246">
    <w:name w:val="ListLabel 246"/>
    <w:qFormat/>
    <w:rsid w:val="00BB5167"/>
    <w:rPr>
      <w:rFonts w:cs="Courier New"/>
    </w:rPr>
  </w:style>
  <w:style w:type="character" w:customStyle="1" w:styleId="ListLabel247">
    <w:name w:val="ListLabel 247"/>
    <w:qFormat/>
    <w:rsid w:val="00BB5167"/>
    <w:rPr>
      <w:rFonts w:cs="Wingdings"/>
    </w:rPr>
  </w:style>
  <w:style w:type="character" w:customStyle="1" w:styleId="ListLabel248">
    <w:name w:val="ListLabel 248"/>
    <w:qFormat/>
    <w:rsid w:val="00BB5167"/>
    <w:rPr>
      <w:rFonts w:cs="Symbol"/>
    </w:rPr>
  </w:style>
  <w:style w:type="character" w:customStyle="1" w:styleId="ListLabel249">
    <w:name w:val="ListLabel 249"/>
    <w:qFormat/>
    <w:rsid w:val="00BB5167"/>
    <w:rPr>
      <w:rFonts w:cs="Courier New"/>
    </w:rPr>
  </w:style>
  <w:style w:type="character" w:customStyle="1" w:styleId="ListLabel250">
    <w:name w:val="ListLabel 250"/>
    <w:qFormat/>
    <w:rsid w:val="00BB5167"/>
    <w:rPr>
      <w:rFonts w:cs="Wingdings"/>
    </w:rPr>
  </w:style>
  <w:style w:type="character" w:customStyle="1" w:styleId="ListLabel251">
    <w:name w:val="ListLabel 251"/>
    <w:qFormat/>
    <w:rsid w:val="00BB5167"/>
    <w:rPr>
      <w:rFonts w:cs="Symbol"/>
    </w:rPr>
  </w:style>
  <w:style w:type="character" w:customStyle="1" w:styleId="ListLabel252">
    <w:name w:val="ListLabel 252"/>
    <w:qFormat/>
    <w:rsid w:val="00BB5167"/>
    <w:rPr>
      <w:rFonts w:cs="Courier New"/>
    </w:rPr>
  </w:style>
  <w:style w:type="character" w:customStyle="1" w:styleId="ListLabel253">
    <w:name w:val="ListLabel 253"/>
    <w:qFormat/>
    <w:rsid w:val="00BB5167"/>
    <w:rPr>
      <w:rFonts w:cs="Wingdings"/>
    </w:rPr>
  </w:style>
  <w:style w:type="character" w:customStyle="1" w:styleId="ListLabel254">
    <w:name w:val="ListLabel 254"/>
    <w:qFormat/>
    <w:rsid w:val="00BB5167"/>
    <w:rPr>
      <w:rFonts w:ascii="Times New Roman" w:hAnsi="Times New Roman" w:cs="Symbol"/>
    </w:rPr>
  </w:style>
  <w:style w:type="character" w:customStyle="1" w:styleId="ListLabel255">
    <w:name w:val="ListLabel 255"/>
    <w:qFormat/>
    <w:rsid w:val="00BB5167"/>
    <w:rPr>
      <w:rFonts w:cs="Courier New"/>
    </w:rPr>
  </w:style>
  <w:style w:type="character" w:customStyle="1" w:styleId="ListLabel256">
    <w:name w:val="ListLabel 256"/>
    <w:qFormat/>
    <w:rsid w:val="00BB5167"/>
    <w:rPr>
      <w:rFonts w:cs="Wingdings"/>
    </w:rPr>
  </w:style>
  <w:style w:type="character" w:customStyle="1" w:styleId="ListLabel257">
    <w:name w:val="ListLabel 257"/>
    <w:qFormat/>
    <w:rsid w:val="00BB5167"/>
    <w:rPr>
      <w:rFonts w:cs="Symbol"/>
    </w:rPr>
  </w:style>
  <w:style w:type="character" w:customStyle="1" w:styleId="ListLabel258">
    <w:name w:val="ListLabel 258"/>
    <w:qFormat/>
    <w:rsid w:val="00BB5167"/>
    <w:rPr>
      <w:rFonts w:cs="Courier New"/>
    </w:rPr>
  </w:style>
  <w:style w:type="character" w:customStyle="1" w:styleId="ListLabel259">
    <w:name w:val="ListLabel 259"/>
    <w:qFormat/>
    <w:rsid w:val="00BB5167"/>
    <w:rPr>
      <w:rFonts w:cs="Wingdings"/>
    </w:rPr>
  </w:style>
  <w:style w:type="character" w:customStyle="1" w:styleId="ListLabel260">
    <w:name w:val="ListLabel 260"/>
    <w:qFormat/>
    <w:rsid w:val="00BB5167"/>
    <w:rPr>
      <w:rFonts w:cs="Symbol"/>
    </w:rPr>
  </w:style>
  <w:style w:type="character" w:customStyle="1" w:styleId="ListLabel261">
    <w:name w:val="ListLabel 261"/>
    <w:qFormat/>
    <w:rsid w:val="00BB5167"/>
    <w:rPr>
      <w:rFonts w:cs="Courier New"/>
    </w:rPr>
  </w:style>
  <w:style w:type="character" w:customStyle="1" w:styleId="ListLabel262">
    <w:name w:val="ListLabel 262"/>
    <w:qFormat/>
    <w:rsid w:val="00BB5167"/>
    <w:rPr>
      <w:rFonts w:cs="Wingdings"/>
    </w:rPr>
  </w:style>
  <w:style w:type="character" w:customStyle="1" w:styleId="ListLabel263">
    <w:name w:val="ListLabel 263"/>
    <w:qFormat/>
    <w:rsid w:val="00BB5167"/>
    <w:rPr>
      <w:rFonts w:ascii="Times New Roman" w:hAnsi="Times New Roman" w:cs="Symbol"/>
      <w:sz w:val="22"/>
    </w:rPr>
  </w:style>
  <w:style w:type="character" w:customStyle="1" w:styleId="ListLabel264">
    <w:name w:val="ListLabel 264"/>
    <w:qFormat/>
    <w:rsid w:val="00BB5167"/>
    <w:rPr>
      <w:rFonts w:cs="Courier New"/>
    </w:rPr>
  </w:style>
  <w:style w:type="character" w:customStyle="1" w:styleId="ListLabel265">
    <w:name w:val="ListLabel 265"/>
    <w:qFormat/>
    <w:rsid w:val="00BB5167"/>
    <w:rPr>
      <w:rFonts w:cs="Wingdings"/>
    </w:rPr>
  </w:style>
  <w:style w:type="character" w:customStyle="1" w:styleId="ListLabel266">
    <w:name w:val="ListLabel 266"/>
    <w:qFormat/>
    <w:rsid w:val="00BB5167"/>
    <w:rPr>
      <w:rFonts w:cs="Symbol"/>
    </w:rPr>
  </w:style>
  <w:style w:type="character" w:customStyle="1" w:styleId="ListLabel267">
    <w:name w:val="ListLabel 267"/>
    <w:qFormat/>
    <w:rsid w:val="00BB5167"/>
    <w:rPr>
      <w:rFonts w:cs="Courier New"/>
    </w:rPr>
  </w:style>
  <w:style w:type="character" w:customStyle="1" w:styleId="ListLabel268">
    <w:name w:val="ListLabel 268"/>
    <w:qFormat/>
    <w:rsid w:val="00BB5167"/>
    <w:rPr>
      <w:rFonts w:cs="Wingdings"/>
    </w:rPr>
  </w:style>
  <w:style w:type="character" w:customStyle="1" w:styleId="ListLabel269">
    <w:name w:val="ListLabel 269"/>
    <w:qFormat/>
    <w:rsid w:val="00BB5167"/>
    <w:rPr>
      <w:rFonts w:cs="Symbol"/>
    </w:rPr>
  </w:style>
  <w:style w:type="character" w:customStyle="1" w:styleId="ListLabel270">
    <w:name w:val="ListLabel 270"/>
    <w:qFormat/>
    <w:rsid w:val="00BB5167"/>
    <w:rPr>
      <w:rFonts w:cs="Courier New"/>
    </w:rPr>
  </w:style>
  <w:style w:type="character" w:customStyle="1" w:styleId="ListLabel271">
    <w:name w:val="ListLabel 271"/>
    <w:qFormat/>
    <w:rsid w:val="00BB5167"/>
    <w:rPr>
      <w:rFonts w:cs="Wingdings"/>
    </w:rPr>
  </w:style>
  <w:style w:type="character" w:customStyle="1" w:styleId="ListLabel272">
    <w:name w:val="ListLabel 272"/>
    <w:qFormat/>
    <w:rsid w:val="00BB5167"/>
    <w:rPr>
      <w:rFonts w:cs="Symbol"/>
      <w:sz w:val="22"/>
    </w:rPr>
  </w:style>
  <w:style w:type="character" w:customStyle="1" w:styleId="ListLabel273">
    <w:name w:val="ListLabel 273"/>
    <w:qFormat/>
    <w:rsid w:val="00BB5167"/>
    <w:rPr>
      <w:rFonts w:cs="Courier New"/>
    </w:rPr>
  </w:style>
  <w:style w:type="character" w:customStyle="1" w:styleId="ListLabel274">
    <w:name w:val="ListLabel 274"/>
    <w:qFormat/>
    <w:rsid w:val="00BB5167"/>
    <w:rPr>
      <w:rFonts w:cs="Wingdings"/>
    </w:rPr>
  </w:style>
  <w:style w:type="character" w:customStyle="1" w:styleId="ListLabel275">
    <w:name w:val="ListLabel 275"/>
    <w:qFormat/>
    <w:rsid w:val="00BB5167"/>
    <w:rPr>
      <w:rFonts w:cs="Symbol"/>
    </w:rPr>
  </w:style>
  <w:style w:type="character" w:customStyle="1" w:styleId="ListLabel276">
    <w:name w:val="ListLabel 276"/>
    <w:qFormat/>
    <w:rsid w:val="00BB5167"/>
    <w:rPr>
      <w:rFonts w:cs="Courier New"/>
    </w:rPr>
  </w:style>
  <w:style w:type="character" w:customStyle="1" w:styleId="ListLabel277">
    <w:name w:val="ListLabel 277"/>
    <w:qFormat/>
    <w:rsid w:val="00BB5167"/>
    <w:rPr>
      <w:rFonts w:cs="Wingdings"/>
    </w:rPr>
  </w:style>
  <w:style w:type="character" w:customStyle="1" w:styleId="ListLabel278">
    <w:name w:val="ListLabel 278"/>
    <w:qFormat/>
    <w:rsid w:val="00BB5167"/>
    <w:rPr>
      <w:rFonts w:cs="Symbol"/>
    </w:rPr>
  </w:style>
  <w:style w:type="character" w:customStyle="1" w:styleId="ListLabel279">
    <w:name w:val="ListLabel 279"/>
    <w:qFormat/>
    <w:rsid w:val="00BB5167"/>
    <w:rPr>
      <w:rFonts w:cs="Courier New"/>
    </w:rPr>
  </w:style>
  <w:style w:type="character" w:customStyle="1" w:styleId="ListLabel280">
    <w:name w:val="ListLabel 280"/>
    <w:qFormat/>
    <w:rsid w:val="00BB5167"/>
    <w:rPr>
      <w:rFonts w:cs="Wingdings"/>
    </w:rPr>
  </w:style>
  <w:style w:type="character" w:customStyle="1" w:styleId="ListLabel281">
    <w:name w:val="ListLabel 281"/>
    <w:qFormat/>
    <w:rsid w:val="00BB5167"/>
    <w:rPr>
      <w:rFonts w:cs="Symbol"/>
      <w:sz w:val="22"/>
    </w:rPr>
  </w:style>
  <w:style w:type="character" w:customStyle="1" w:styleId="ListLabel282">
    <w:name w:val="ListLabel 282"/>
    <w:qFormat/>
    <w:rsid w:val="00BB5167"/>
    <w:rPr>
      <w:rFonts w:cs="Courier New"/>
    </w:rPr>
  </w:style>
  <w:style w:type="character" w:customStyle="1" w:styleId="ListLabel283">
    <w:name w:val="ListLabel 283"/>
    <w:qFormat/>
    <w:rsid w:val="00BB5167"/>
    <w:rPr>
      <w:rFonts w:cs="Wingdings"/>
    </w:rPr>
  </w:style>
  <w:style w:type="character" w:customStyle="1" w:styleId="ListLabel284">
    <w:name w:val="ListLabel 284"/>
    <w:qFormat/>
    <w:rsid w:val="00BB5167"/>
    <w:rPr>
      <w:rFonts w:cs="Symbol"/>
    </w:rPr>
  </w:style>
  <w:style w:type="character" w:customStyle="1" w:styleId="ListLabel285">
    <w:name w:val="ListLabel 285"/>
    <w:qFormat/>
    <w:rsid w:val="00BB5167"/>
    <w:rPr>
      <w:rFonts w:cs="Courier New"/>
    </w:rPr>
  </w:style>
  <w:style w:type="character" w:customStyle="1" w:styleId="ListLabel286">
    <w:name w:val="ListLabel 286"/>
    <w:qFormat/>
    <w:rsid w:val="00BB5167"/>
    <w:rPr>
      <w:rFonts w:cs="Wingdings"/>
    </w:rPr>
  </w:style>
  <w:style w:type="character" w:customStyle="1" w:styleId="ListLabel287">
    <w:name w:val="ListLabel 287"/>
    <w:qFormat/>
    <w:rsid w:val="00BB5167"/>
    <w:rPr>
      <w:rFonts w:cs="Symbol"/>
    </w:rPr>
  </w:style>
  <w:style w:type="character" w:customStyle="1" w:styleId="ListLabel288">
    <w:name w:val="ListLabel 288"/>
    <w:qFormat/>
    <w:rsid w:val="00BB5167"/>
    <w:rPr>
      <w:rFonts w:cs="Courier New"/>
    </w:rPr>
  </w:style>
  <w:style w:type="character" w:customStyle="1" w:styleId="ListLabel289">
    <w:name w:val="ListLabel 289"/>
    <w:qFormat/>
    <w:rsid w:val="00BB5167"/>
    <w:rPr>
      <w:rFonts w:cs="Wingdings"/>
    </w:rPr>
  </w:style>
  <w:style w:type="character" w:customStyle="1" w:styleId="ListLabel290">
    <w:name w:val="ListLabel 290"/>
    <w:qFormat/>
    <w:rsid w:val="00BB5167"/>
    <w:rPr>
      <w:rFonts w:ascii="Times New Roman" w:hAnsi="Times New Roman" w:cs="Symbol"/>
    </w:rPr>
  </w:style>
  <w:style w:type="character" w:customStyle="1" w:styleId="ListLabel291">
    <w:name w:val="ListLabel 291"/>
    <w:qFormat/>
    <w:rsid w:val="00BB5167"/>
    <w:rPr>
      <w:rFonts w:cs="Courier New"/>
    </w:rPr>
  </w:style>
  <w:style w:type="character" w:customStyle="1" w:styleId="ListLabel292">
    <w:name w:val="ListLabel 292"/>
    <w:qFormat/>
    <w:rsid w:val="00BB5167"/>
    <w:rPr>
      <w:rFonts w:cs="Wingdings"/>
    </w:rPr>
  </w:style>
  <w:style w:type="character" w:customStyle="1" w:styleId="ListLabel293">
    <w:name w:val="ListLabel 293"/>
    <w:qFormat/>
    <w:rsid w:val="00BB5167"/>
    <w:rPr>
      <w:rFonts w:cs="Symbol"/>
    </w:rPr>
  </w:style>
  <w:style w:type="character" w:customStyle="1" w:styleId="ListLabel294">
    <w:name w:val="ListLabel 294"/>
    <w:qFormat/>
    <w:rsid w:val="00BB5167"/>
    <w:rPr>
      <w:rFonts w:cs="Courier New"/>
    </w:rPr>
  </w:style>
  <w:style w:type="character" w:customStyle="1" w:styleId="ListLabel295">
    <w:name w:val="ListLabel 295"/>
    <w:qFormat/>
    <w:rsid w:val="00BB5167"/>
    <w:rPr>
      <w:rFonts w:cs="Wingdings"/>
    </w:rPr>
  </w:style>
  <w:style w:type="character" w:customStyle="1" w:styleId="ListLabel296">
    <w:name w:val="ListLabel 296"/>
    <w:qFormat/>
    <w:rsid w:val="00BB5167"/>
    <w:rPr>
      <w:rFonts w:cs="Symbol"/>
    </w:rPr>
  </w:style>
  <w:style w:type="character" w:customStyle="1" w:styleId="ListLabel297">
    <w:name w:val="ListLabel 297"/>
    <w:qFormat/>
    <w:rsid w:val="00BB5167"/>
    <w:rPr>
      <w:rFonts w:cs="Courier New"/>
    </w:rPr>
  </w:style>
  <w:style w:type="character" w:customStyle="1" w:styleId="ListLabel298">
    <w:name w:val="ListLabel 298"/>
    <w:qFormat/>
    <w:rsid w:val="00BB5167"/>
    <w:rPr>
      <w:rFonts w:cs="Wingdings"/>
    </w:rPr>
  </w:style>
  <w:style w:type="character" w:customStyle="1" w:styleId="ListLabel299">
    <w:name w:val="ListLabel 299"/>
    <w:qFormat/>
    <w:rsid w:val="00BB5167"/>
    <w:rPr>
      <w:rFonts w:ascii="Times New Roman" w:hAnsi="Times New Roman" w:cs="Symbol"/>
    </w:rPr>
  </w:style>
  <w:style w:type="character" w:customStyle="1" w:styleId="ListLabel300">
    <w:name w:val="ListLabel 300"/>
    <w:qFormat/>
    <w:rsid w:val="00BB5167"/>
    <w:rPr>
      <w:rFonts w:cs="Courier New"/>
    </w:rPr>
  </w:style>
  <w:style w:type="character" w:customStyle="1" w:styleId="ListLabel301">
    <w:name w:val="ListLabel 301"/>
    <w:qFormat/>
    <w:rsid w:val="00BB5167"/>
    <w:rPr>
      <w:rFonts w:cs="Wingdings"/>
    </w:rPr>
  </w:style>
  <w:style w:type="character" w:customStyle="1" w:styleId="ListLabel302">
    <w:name w:val="ListLabel 302"/>
    <w:qFormat/>
    <w:rsid w:val="00BB5167"/>
    <w:rPr>
      <w:rFonts w:cs="Symbol"/>
    </w:rPr>
  </w:style>
  <w:style w:type="character" w:customStyle="1" w:styleId="ListLabel303">
    <w:name w:val="ListLabel 303"/>
    <w:qFormat/>
    <w:rsid w:val="00BB5167"/>
    <w:rPr>
      <w:rFonts w:cs="Courier New"/>
    </w:rPr>
  </w:style>
  <w:style w:type="character" w:customStyle="1" w:styleId="ListLabel304">
    <w:name w:val="ListLabel 304"/>
    <w:qFormat/>
    <w:rsid w:val="00BB5167"/>
    <w:rPr>
      <w:rFonts w:cs="Wingdings"/>
    </w:rPr>
  </w:style>
  <w:style w:type="character" w:customStyle="1" w:styleId="ListLabel305">
    <w:name w:val="ListLabel 305"/>
    <w:qFormat/>
    <w:rsid w:val="00BB5167"/>
    <w:rPr>
      <w:rFonts w:cs="Symbol"/>
    </w:rPr>
  </w:style>
  <w:style w:type="character" w:customStyle="1" w:styleId="ListLabel306">
    <w:name w:val="ListLabel 306"/>
    <w:qFormat/>
    <w:rsid w:val="00BB5167"/>
    <w:rPr>
      <w:rFonts w:cs="Courier New"/>
    </w:rPr>
  </w:style>
  <w:style w:type="character" w:customStyle="1" w:styleId="ListLabel307">
    <w:name w:val="ListLabel 307"/>
    <w:qFormat/>
    <w:rsid w:val="00BB5167"/>
    <w:rPr>
      <w:rFonts w:cs="Wingdings"/>
    </w:rPr>
  </w:style>
  <w:style w:type="character" w:customStyle="1" w:styleId="ListLabel308">
    <w:name w:val="ListLabel 308"/>
    <w:qFormat/>
    <w:rsid w:val="00BB5167"/>
    <w:rPr>
      <w:rFonts w:ascii="Times New Roman" w:hAnsi="Times New Roman" w:cs="Symbol"/>
      <w:sz w:val="22"/>
    </w:rPr>
  </w:style>
  <w:style w:type="character" w:customStyle="1" w:styleId="ListLabel309">
    <w:name w:val="ListLabel 309"/>
    <w:qFormat/>
    <w:rsid w:val="00BB5167"/>
    <w:rPr>
      <w:rFonts w:cs="Courier New"/>
    </w:rPr>
  </w:style>
  <w:style w:type="character" w:customStyle="1" w:styleId="ListLabel310">
    <w:name w:val="ListLabel 310"/>
    <w:qFormat/>
    <w:rsid w:val="00BB5167"/>
    <w:rPr>
      <w:rFonts w:cs="Wingdings"/>
    </w:rPr>
  </w:style>
  <w:style w:type="character" w:customStyle="1" w:styleId="ListLabel311">
    <w:name w:val="ListLabel 311"/>
    <w:qFormat/>
    <w:rsid w:val="00BB5167"/>
    <w:rPr>
      <w:rFonts w:cs="Symbol"/>
    </w:rPr>
  </w:style>
  <w:style w:type="character" w:customStyle="1" w:styleId="ListLabel312">
    <w:name w:val="ListLabel 312"/>
    <w:qFormat/>
    <w:rsid w:val="00BB5167"/>
    <w:rPr>
      <w:rFonts w:cs="Courier New"/>
    </w:rPr>
  </w:style>
  <w:style w:type="character" w:customStyle="1" w:styleId="ListLabel313">
    <w:name w:val="ListLabel 313"/>
    <w:qFormat/>
    <w:rsid w:val="00BB5167"/>
    <w:rPr>
      <w:rFonts w:cs="Wingdings"/>
    </w:rPr>
  </w:style>
  <w:style w:type="character" w:customStyle="1" w:styleId="ListLabel314">
    <w:name w:val="ListLabel 314"/>
    <w:qFormat/>
    <w:rsid w:val="00BB5167"/>
    <w:rPr>
      <w:rFonts w:cs="Symbol"/>
    </w:rPr>
  </w:style>
  <w:style w:type="character" w:customStyle="1" w:styleId="ListLabel315">
    <w:name w:val="ListLabel 315"/>
    <w:qFormat/>
    <w:rsid w:val="00BB5167"/>
    <w:rPr>
      <w:rFonts w:cs="Courier New"/>
    </w:rPr>
  </w:style>
  <w:style w:type="character" w:customStyle="1" w:styleId="ListLabel316">
    <w:name w:val="ListLabel 316"/>
    <w:qFormat/>
    <w:rsid w:val="00BB5167"/>
    <w:rPr>
      <w:rFonts w:cs="Wingdings"/>
    </w:rPr>
  </w:style>
  <w:style w:type="character" w:customStyle="1" w:styleId="ListLabel317">
    <w:name w:val="ListLabel 317"/>
    <w:qFormat/>
    <w:rsid w:val="00BB5167"/>
    <w:rPr>
      <w:rFonts w:cs="Symbol"/>
      <w:sz w:val="22"/>
    </w:rPr>
  </w:style>
  <w:style w:type="character" w:customStyle="1" w:styleId="ListLabel318">
    <w:name w:val="ListLabel 318"/>
    <w:qFormat/>
    <w:rsid w:val="00BB5167"/>
    <w:rPr>
      <w:rFonts w:cs="Courier New"/>
    </w:rPr>
  </w:style>
  <w:style w:type="character" w:customStyle="1" w:styleId="ListLabel319">
    <w:name w:val="ListLabel 319"/>
    <w:qFormat/>
    <w:rsid w:val="00BB5167"/>
    <w:rPr>
      <w:rFonts w:cs="Wingdings"/>
    </w:rPr>
  </w:style>
  <w:style w:type="character" w:customStyle="1" w:styleId="ListLabel320">
    <w:name w:val="ListLabel 320"/>
    <w:qFormat/>
    <w:rsid w:val="00BB5167"/>
    <w:rPr>
      <w:rFonts w:cs="Symbol"/>
    </w:rPr>
  </w:style>
  <w:style w:type="character" w:customStyle="1" w:styleId="ListLabel321">
    <w:name w:val="ListLabel 321"/>
    <w:qFormat/>
    <w:rsid w:val="00BB5167"/>
    <w:rPr>
      <w:rFonts w:cs="Courier New"/>
    </w:rPr>
  </w:style>
  <w:style w:type="character" w:customStyle="1" w:styleId="ListLabel322">
    <w:name w:val="ListLabel 322"/>
    <w:qFormat/>
    <w:rsid w:val="00BB5167"/>
    <w:rPr>
      <w:rFonts w:cs="Wingdings"/>
    </w:rPr>
  </w:style>
  <w:style w:type="character" w:customStyle="1" w:styleId="ListLabel323">
    <w:name w:val="ListLabel 323"/>
    <w:qFormat/>
    <w:rsid w:val="00BB5167"/>
    <w:rPr>
      <w:rFonts w:cs="Symbol"/>
    </w:rPr>
  </w:style>
  <w:style w:type="character" w:customStyle="1" w:styleId="ListLabel324">
    <w:name w:val="ListLabel 324"/>
    <w:qFormat/>
    <w:rsid w:val="00BB5167"/>
    <w:rPr>
      <w:rFonts w:cs="Courier New"/>
    </w:rPr>
  </w:style>
  <w:style w:type="character" w:customStyle="1" w:styleId="ListLabel325">
    <w:name w:val="ListLabel 325"/>
    <w:qFormat/>
    <w:rsid w:val="00BB5167"/>
    <w:rPr>
      <w:rFonts w:cs="Wingdings"/>
    </w:rPr>
  </w:style>
  <w:style w:type="character" w:customStyle="1" w:styleId="ListLabel326">
    <w:name w:val="ListLabel 326"/>
    <w:qFormat/>
    <w:rsid w:val="00BB5167"/>
    <w:rPr>
      <w:rFonts w:cs="Symbol"/>
      <w:sz w:val="22"/>
    </w:rPr>
  </w:style>
  <w:style w:type="character" w:customStyle="1" w:styleId="ListLabel327">
    <w:name w:val="ListLabel 327"/>
    <w:qFormat/>
    <w:rsid w:val="00BB5167"/>
    <w:rPr>
      <w:rFonts w:cs="Courier New"/>
    </w:rPr>
  </w:style>
  <w:style w:type="character" w:customStyle="1" w:styleId="ListLabel328">
    <w:name w:val="ListLabel 328"/>
    <w:qFormat/>
    <w:rsid w:val="00BB5167"/>
    <w:rPr>
      <w:rFonts w:cs="Wingdings"/>
    </w:rPr>
  </w:style>
  <w:style w:type="character" w:customStyle="1" w:styleId="ListLabel329">
    <w:name w:val="ListLabel 329"/>
    <w:qFormat/>
    <w:rsid w:val="00BB5167"/>
    <w:rPr>
      <w:rFonts w:cs="Symbol"/>
    </w:rPr>
  </w:style>
  <w:style w:type="character" w:customStyle="1" w:styleId="ListLabel330">
    <w:name w:val="ListLabel 330"/>
    <w:qFormat/>
    <w:rsid w:val="00BB5167"/>
    <w:rPr>
      <w:rFonts w:cs="Courier New"/>
    </w:rPr>
  </w:style>
  <w:style w:type="character" w:customStyle="1" w:styleId="ListLabel331">
    <w:name w:val="ListLabel 331"/>
    <w:qFormat/>
    <w:rsid w:val="00BB5167"/>
    <w:rPr>
      <w:rFonts w:cs="Wingdings"/>
    </w:rPr>
  </w:style>
  <w:style w:type="character" w:customStyle="1" w:styleId="ListLabel332">
    <w:name w:val="ListLabel 332"/>
    <w:qFormat/>
    <w:rsid w:val="00BB5167"/>
    <w:rPr>
      <w:rFonts w:cs="Symbol"/>
    </w:rPr>
  </w:style>
  <w:style w:type="character" w:customStyle="1" w:styleId="ListLabel333">
    <w:name w:val="ListLabel 333"/>
    <w:qFormat/>
    <w:rsid w:val="00BB5167"/>
    <w:rPr>
      <w:rFonts w:cs="Courier New"/>
    </w:rPr>
  </w:style>
  <w:style w:type="character" w:customStyle="1" w:styleId="ListLabel334">
    <w:name w:val="ListLabel 334"/>
    <w:qFormat/>
    <w:rsid w:val="00BB5167"/>
    <w:rPr>
      <w:rFonts w:cs="Wingdings"/>
    </w:rPr>
  </w:style>
  <w:style w:type="character" w:customStyle="1" w:styleId="ListLabel335">
    <w:name w:val="ListLabel 335"/>
    <w:qFormat/>
    <w:rsid w:val="00BB5167"/>
    <w:rPr>
      <w:rFonts w:ascii="Times New Roman" w:hAnsi="Times New Roman" w:cs="Symbol"/>
    </w:rPr>
  </w:style>
  <w:style w:type="character" w:customStyle="1" w:styleId="ListLabel336">
    <w:name w:val="ListLabel 336"/>
    <w:qFormat/>
    <w:rsid w:val="00BB5167"/>
    <w:rPr>
      <w:rFonts w:cs="Courier New"/>
    </w:rPr>
  </w:style>
  <w:style w:type="character" w:customStyle="1" w:styleId="ListLabel337">
    <w:name w:val="ListLabel 337"/>
    <w:qFormat/>
    <w:rsid w:val="00BB5167"/>
    <w:rPr>
      <w:rFonts w:cs="Wingdings"/>
    </w:rPr>
  </w:style>
  <w:style w:type="character" w:customStyle="1" w:styleId="ListLabel338">
    <w:name w:val="ListLabel 338"/>
    <w:qFormat/>
    <w:rsid w:val="00BB5167"/>
    <w:rPr>
      <w:rFonts w:cs="Symbol"/>
    </w:rPr>
  </w:style>
  <w:style w:type="character" w:customStyle="1" w:styleId="ListLabel339">
    <w:name w:val="ListLabel 339"/>
    <w:qFormat/>
    <w:rsid w:val="00BB5167"/>
    <w:rPr>
      <w:rFonts w:cs="Courier New"/>
    </w:rPr>
  </w:style>
  <w:style w:type="character" w:customStyle="1" w:styleId="ListLabel340">
    <w:name w:val="ListLabel 340"/>
    <w:qFormat/>
    <w:rsid w:val="00BB5167"/>
    <w:rPr>
      <w:rFonts w:cs="Wingdings"/>
    </w:rPr>
  </w:style>
  <w:style w:type="character" w:customStyle="1" w:styleId="ListLabel341">
    <w:name w:val="ListLabel 341"/>
    <w:qFormat/>
    <w:rsid w:val="00BB5167"/>
    <w:rPr>
      <w:rFonts w:cs="Symbol"/>
    </w:rPr>
  </w:style>
  <w:style w:type="character" w:customStyle="1" w:styleId="ListLabel342">
    <w:name w:val="ListLabel 342"/>
    <w:qFormat/>
    <w:rsid w:val="00BB5167"/>
    <w:rPr>
      <w:rFonts w:cs="Courier New"/>
    </w:rPr>
  </w:style>
  <w:style w:type="character" w:customStyle="1" w:styleId="ListLabel343">
    <w:name w:val="ListLabel 343"/>
    <w:qFormat/>
    <w:rsid w:val="00BB5167"/>
    <w:rPr>
      <w:rFonts w:cs="Wingdings"/>
    </w:rPr>
  </w:style>
  <w:style w:type="character" w:customStyle="1" w:styleId="ListLabel344">
    <w:name w:val="ListLabel 344"/>
    <w:qFormat/>
    <w:rsid w:val="00BB5167"/>
    <w:rPr>
      <w:rFonts w:ascii="Times New Roman" w:hAnsi="Times New Roman" w:cs="Symbol"/>
    </w:rPr>
  </w:style>
  <w:style w:type="character" w:customStyle="1" w:styleId="ListLabel345">
    <w:name w:val="ListLabel 345"/>
    <w:qFormat/>
    <w:rsid w:val="00BB5167"/>
    <w:rPr>
      <w:rFonts w:cs="Courier New"/>
    </w:rPr>
  </w:style>
  <w:style w:type="character" w:customStyle="1" w:styleId="ListLabel346">
    <w:name w:val="ListLabel 346"/>
    <w:qFormat/>
    <w:rsid w:val="00BB5167"/>
    <w:rPr>
      <w:rFonts w:cs="Wingdings"/>
    </w:rPr>
  </w:style>
  <w:style w:type="character" w:customStyle="1" w:styleId="ListLabel347">
    <w:name w:val="ListLabel 347"/>
    <w:qFormat/>
    <w:rsid w:val="00BB5167"/>
    <w:rPr>
      <w:rFonts w:cs="Symbol"/>
    </w:rPr>
  </w:style>
  <w:style w:type="character" w:customStyle="1" w:styleId="ListLabel348">
    <w:name w:val="ListLabel 348"/>
    <w:qFormat/>
    <w:rsid w:val="00BB5167"/>
    <w:rPr>
      <w:rFonts w:cs="Courier New"/>
    </w:rPr>
  </w:style>
  <w:style w:type="character" w:customStyle="1" w:styleId="ListLabel349">
    <w:name w:val="ListLabel 349"/>
    <w:qFormat/>
    <w:rsid w:val="00BB5167"/>
    <w:rPr>
      <w:rFonts w:cs="Wingdings"/>
    </w:rPr>
  </w:style>
  <w:style w:type="character" w:customStyle="1" w:styleId="ListLabel350">
    <w:name w:val="ListLabel 350"/>
    <w:qFormat/>
    <w:rsid w:val="00BB5167"/>
    <w:rPr>
      <w:rFonts w:cs="Symbol"/>
    </w:rPr>
  </w:style>
  <w:style w:type="character" w:customStyle="1" w:styleId="ListLabel351">
    <w:name w:val="ListLabel 351"/>
    <w:qFormat/>
    <w:rsid w:val="00BB5167"/>
    <w:rPr>
      <w:rFonts w:cs="Courier New"/>
    </w:rPr>
  </w:style>
  <w:style w:type="character" w:customStyle="1" w:styleId="ListLabel352">
    <w:name w:val="ListLabel 352"/>
    <w:qFormat/>
    <w:rsid w:val="00BB5167"/>
    <w:rPr>
      <w:rFonts w:cs="Wingdings"/>
    </w:rPr>
  </w:style>
  <w:style w:type="character" w:customStyle="1" w:styleId="ListLabel353">
    <w:name w:val="ListLabel 353"/>
    <w:qFormat/>
    <w:rsid w:val="00BB5167"/>
    <w:rPr>
      <w:rFonts w:ascii="Times New Roman" w:hAnsi="Times New Roman" w:cs="Symbol"/>
      <w:sz w:val="22"/>
    </w:rPr>
  </w:style>
  <w:style w:type="character" w:customStyle="1" w:styleId="ListLabel354">
    <w:name w:val="ListLabel 354"/>
    <w:qFormat/>
    <w:rsid w:val="00BB5167"/>
    <w:rPr>
      <w:rFonts w:cs="Courier New"/>
    </w:rPr>
  </w:style>
  <w:style w:type="character" w:customStyle="1" w:styleId="ListLabel355">
    <w:name w:val="ListLabel 355"/>
    <w:qFormat/>
    <w:rsid w:val="00BB5167"/>
    <w:rPr>
      <w:rFonts w:cs="Wingdings"/>
    </w:rPr>
  </w:style>
  <w:style w:type="character" w:customStyle="1" w:styleId="ListLabel356">
    <w:name w:val="ListLabel 356"/>
    <w:qFormat/>
    <w:rsid w:val="00BB5167"/>
    <w:rPr>
      <w:rFonts w:cs="Symbol"/>
    </w:rPr>
  </w:style>
  <w:style w:type="character" w:customStyle="1" w:styleId="ListLabel357">
    <w:name w:val="ListLabel 357"/>
    <w:qFormat/>
    <w:rsid w:val="00BB5167"/>
    <w:rPr>
      <w:rFonts w:cs="Courier New"/>
    </w:rPr>
  </w:style>
  <w:style w:type="character" w:customStyle="1" w:styleId="ListLabel358">
    <w:name w:val="ListLabel 358"/>
    <w:qFormat/>
    <w:rsid w:val="00BB5167"/>
    <w:rPr>
      <w:rFonts w:cs="Wingdings"/>
    </w:rPr>
  </w:style>
  <w:style w:type="character" w:customStyle="1" w:styleId="ListLabel359">
    <w:name w:val="ListLabel 359"/>
    <w:qFormat/>
    <w:rsid w:val="00BB5167"/>
    <w:rPr>
      <w:rFonts w:cs="Symbol"/>
    </w:rPr>
  </w:style>
  <w:style w:type="character" w:customStyle="1" w:styleId="ListLabel360">
    <w:name w:val="ListLabel 360"/>
    <w:qFormat/>
    <w:rsid w:val="00BB5167"/>
    <w:rPr>
      <w:rFonts w:cs="Courier New"/>
    </w:rPr>
  </w:style>
  <w:style w:type="character" w:customStyle="1" w:styleId="ListLabel361">
    <w:name w:val="ListLabel 361"/>
    <w:qFormat/>
    <w:rsid w:val="00BB5167"/>
    <w:rPr>
      <w:rFonts w:cs="Wingdings"/>
    </w:rPr>
  </w:style>
  <w:style w:type="character" w:customStyle="1" w:styleId="ListLabel362">
    <w:name w:val="ListLabel 362"/>
    <w:qFormat/>
    <w:rsid w:val="00BB5167"/>
    <w:rPr>
      <w:rFonts w:cs="Symbol"/>
      <w:sz w:val="22"/>
    </w:rPr>
  </w:style>
  <w:style w:type="character" w:customStyle="1" w:styleId="ListLabel363">
    <w:name w:val="ListLabel 363"/>
    <w:qFormat/>
    <w:rsid w:val="00BB5167"/>
    <w:rPr>
      <w:rFonts w:cs="Courier New"/>
    </w:rPr>
  </w:style>
  <w:style w:type="character" w:customStyle="1" w:styleId="ListLabel364">
    <w:name w:val="ListLabel 364"/>
    <w:qFormat/>
    <w:rsid w:val="00BB5167"/>
    <w:rPr>
      <w:rFonts w:cs="Wingdings"/>
    </w:rPr>
  </w:style>
  <w:style w:type="character" w:customStyle="1" w:styleId="ListLabel365">
    <w:name w:val="ListLabel 365"/>
    <w:qFormat/>
    <w:rsid w:val="00BB5167"/>
    <w:rPr>
      <w:rFonts w:cs="Symbol"/>
    </w:rPr>
  </w:style>
  <w:style w:type="character" w:customStyle="1" w:styleId="ListLabel366">
    <w:name w:val="ListLabel 366"/>
    <w:qFormat/>
    <w:rsid w:val="00BB5167"/>
    <w:rPr>
      <w:rFonts w:cs="Courier New"/>
    </w:rPr>
  </w:style>
  <w:style w:type="character" w:customStyle="1" w:styleId="ListLabel367">
    <w:name w:val="ListLabel 367"/>
    <w:qFormat/>
    <w:rsid w:val="00BB5167"/>
    <w:rPr>
      <w:rFonts w:cs="Wingdings"/>
    </w:rPr>
  </w:style>
  <w:style w:type="character" w:customStyle="1" w:styleId="ListLabel368">
    <w:name w:val="ListLabel 368"/>
    <w:qFormat/>
    <w:rsid w:val="00BB5167"/>
    <w:rPr>
      <w:rFonts w:cs="Symbol"/>
    </w:rPr>
  </w:style>
  <w:style w:type="character" w:customStyle="1" w:styleId="ListLabel369">
    <w:name w:val="ListLabel 369"/>
    <w:qFormat/>
    <w:rsid w:val="00BB5167"/>
    <w:rPr>
      <w:rFonts w:cs="Courier New"/>
    </w:rPr>
  </w:style>
  <w:style w:type="character" w:customStyle="1" w:styleId="ListLabel370">
    <w:name w:val="ListLabel 370"/>
    <w:qFormat/>
    <w:rsid w:val="00BB5167"/>
    <w:rPr>
      <w:rFonts w:cs="Wingdings"/>
    </w:rPr>
  </w:style>
  <w:style w:type="character" w:customStyle="1" w:styleId="ListLabel371">
    <w:name w:val="ListLabel 371"/>
    <w:qFormat/>
    <w:rsid w:val="00BB5167"/>
    <w:rPr>
      <w:rFonts w:cs="Symbol"/>
      <w:sz w:val="22"/>
    </w:rPr>
  </w:style>
  <w:style w:type="character" w:customStyle="1" w:styleId="ListLabel372">
    <w:name w:val="ListLabel 372"/>
    <w:qFormat/>
    <w:rsid w:val="00BB5167"/>
    <w:rPr>
      <w:rFonts w:cs="Courier New"/>
    </w:rPr>
  </w:style>
  <w:style w:type="character" w:customStyle="1" w:styleId="ListLabel373">
    <w:name w:val="ListLabel 373"/>
    <w:qFormat/>
    <w:rsid w:val="00BB5167"/>
    <w:rPr>
      <w:rFonts w:cs="Wingdings"/>
    </w:rPr>
  </w:style>
  <w:style w:type="character" w:customStyle="1" w:styleId="ListLabel374">
    <w:name w:val="ListLabel 374"/>
    <w:qFormat/>
    <w:rsid w:val="00BB5167"/>
    <w:rPr>
      <w:rFonts w:cs="Symbol"/>
    </w:rPr>
  </w:style>
  <w:style w:type="character" w:customStyle="1" w:styleId="ListLabel375">
    <w:name w:val="ListLabel 375"/>
    <w:qFormat/>
    <w:rsid w:val="00BB5167"/>
    <w:rPr>
      <w:rFonts w:cs="Courier New"/>
    </w:rPr>
  </w:style>
  <w:style w:type="character" w:customStyle="1" w:styleId="ListLabel376">
    <w:name w:val="ListLabel 376"/>
    <w:qFormat/>
    <w:rsid w:val="00BB5167"/>
    <w:rPr>
      <w:rFonts w:cs="Wingdings"/>
    </w:rPr>
  </w:style>
  <w:style w:type="character" w:customStyle="1" w:styleId="ListLabel377">
    <w:name w:val="ListLabel 377"/>
    <w:qFormat/>
    <w:rsid w:val="00BB5167"/>
    <w:rPr>
      <w:rFonts w:cs="Symbol"/>
    </w:rPr>
  </w:style>
  <w:style w:type="character" w:customStyle="1" w:styleId="ListLabel378">
    <w:name w:val="ListLabel 378"/>
    <w:qFormat/>
    <w:rsid w:val="00BB5167"/>
    <w:rPr>
      <w:rFonts w:cs="Courier New"/>
    </w:rPr>
  </w:style>
  <w:style w:type="character" w:customStyle="1" w:styleId="ListLabel379">
    <w:name w:val="ListLabel 379"/>
    <w:qFormat/>
    <w:rsid w:val="00BB5167"/>
    <w:rPr>
      <w:rFonts w:cs="Wingdings"/>
    </w:rPr>
  </w:style>
  <w:style w:type="character" w:customStyle="1" w:styleId="ListLabel380">
    <w:name w:val="ListLabel 380"/>
    <w:qFormat/>
    <w:rsid w:val="00BB5167"/>
    <w:rPr>
      <w:rFonts w:ascii="Times New Roman" w:hAnsi="Times New Roman" w:cs="Symbol"/>
    </w:rPr>
  </w:style>
  <w:style w:type="character" w:customStyle="1" w:styleId="ListLabel381">
    <w:name w:val="ListLabel 381"/>
    <w:qFormat/>
    <w:rsid w:val="00BB5167"/>
    <w:rPr>
      <w:rFonts w:cs="Courier New"/>
    </w:rPr>
  </w:style>
  <w:style w:type="character" w:customStyle="1" w:styleId="ListLabel382">
    <w:name w:val="ListLabel 382"/>
    <w:qFormat/>
    <w:rsid w:val="00BB5167"/>
    <w:rPr>
      <w:rFonts w:cs="Wingdings"/>
    </w:rPr>
  </w:style>
  <w:style w:type="character" w:customStyle="1" w:styleId="ListLabel383">
    <w:name w:val="ListLabel 383"/>
    <w:qFormat/>
    <w:rsid w:val="00BB5167"/>
    <w:rPr>
      <w:rFonts w:cs="Symbol"/>
    </w:rPr>
  </w:style>
  <w:style w:type="character" w:customStyle="1" w:styleId="ListLabel384">
    <w:name w:val="ListLabel 384"/>
    <w:qFormat/>
    <w:rsid w:val="00BB5167"/>
    <w:rPr>
      <w:rFonts w:cs="Courier New"/>
    </w:rPr>
  </w:style>
  <w:style w:type="character" w:customStyle="1" w:styleId="ListLabel385">
    <w:name w:val="ListLabel 385"/>
    <w:qFormat/>
    <w:rsid w:val="00BB5167"/>
    <w:rPr>
      <w:rFonts w:cs="Wingdings"/>
    </w:rPr>
  </w:style>
  <w:style w:type="character" w:customStyle="1" w:styleId="ListLabel386">
    <w:name w:val="ListLabel 386"/>
    <w:qFormat/>
    <w:rsid w:val="00BB5167"/>
    <w:rPr>
      <w:rFonts w:cs="Symbol"/>
    </w:rPr>
  </w:style>
  <w:style w:type="character" w:customStyle="1" w:styleId="ListLabel387">
    <w:name w:val="ListLabel 387"/>
    <w:qFormat/>
    <w:rsid w:val="00BB5167"/>
    <w:rPr>
      <w:rFonts w:cs="Courier New"/>
    </w:rPr>
  </w:style>
  <w:style w:type="character" w:customStyle="1" w:styleId="ListLabel388">
    <w:name w:val="ListLabel 388"/>
    <w:qFormat/>
    <w:rsid w:val="00BB5167"/>
    <w:rPr>
      <w:rFonts w:cs="Wingdings"/>
    </w:rPr>
  </w:style>
  <w:style w:type="character" w:customStyle="1" w:styleId="ListLabel389">
    <w:name w:val="ListLabel 389"/>
    <w:qFormat/>
    <w:rsid w:val="00BB5167"/>
    <w:rPr>
      <w:rFonts w:ascii="Times New Roman" w:hAnsi="Times New Roman" w:cs="Symbol"/>
    </w:rPr>
  </w:style>
  <w:style w:type="character" w:customStyle="1" w:styleId="ListLabel390">
    <w:name w:val="ListLabel 390"/>
    <w:qFormat/>
    <w:rsid w:val="00BB5167"/>
    <w:rPr>
      <w:rFonts w:cs="Courier New"/>
    </w:rPr>
  </w:style>
  <w:style w:type="character" w:customStyle="1" w:styleId="ListLabel391">
    <w:name w:val="ListLabel 391"/>
    <w:qFormat/>
    <w:rsid w:val="00BB5167"/>
    <w:rPr>
      <w:rFonts w:cs="Wingdings"/>
    </w:rPr>
  </w:style>
  <w:style w:type="character" w:customStyle="1" w:styleId="ListLabel392">
    <w:name w:val="ListLabel 392"/>
    <w:qFormat/>
    <w:rsid w:val="00BB5167"/>
    <w:rPr>
      <w:rFonts w:cs="Symbol"/>
    </w:rPr>
  </w:style>
  <w:style w:type="character" w:customStyle="1" w:styleId="ListLabel393">
    <w:name w:val="ListLabel 393"/>
    <w:qFormat/>
    <w:rsid w:val="00BB5167"/>
    <w:rPr>
      <w:rFonts w:cs="Courier New"/>
    </w:rPr>
  </w:style>
  <w:style w:type="character" w:customStyle="1" w:styleId="ListLabel394">
    <w:name w:val="ListLabel 394"/>
    <w:qFormat/>
    <w:rsid w:val="00BB5167"/>
    <w:rPr>
      <w:rFonts w:cs="Wingdings"/>
    </w:rPr>
  </w:style>
  <w:style w:type="character" w:customStyle="1" w:styleId="ListLabel395">
    <w:name w:val="ListLabel 395"/>
    <w:qFormat/>
    <w:rsid w:val="00BB5167"/>
    <w:rPr>
      <w:rFonts w:cs="Symbol"/>
    </w:rPr>
  </w:style>
  <w:style w:type="character" w:customStyle="1" w:styleId="ListLabel396">
    <w:name w:val="ListLabel 396"/>
    <w:qFormat/>
    <w:rsid w:val="00BB5167"/>
    <w:rPr>
      <w:rFonts w:cs="Courier New"/>
    </w:rPr>
  </w:style>
  <w:style w:type="character" w:customStyle="1" w:styleId="ListLabel397">
    <w:name w:val="ListLabel 397"/>
    <w:qFormat/>
    <w:rsid w:val="00BB5167"/>
    <w:rPr>
      <w:rFonts w:cs="Wingdings"/>
    </w:rPr>
  </w:style>
  <w:style w:type="character" w:customStyle="1" w:styleId="ListLabel398">
    <w:name w:val="ListLabel 398"/>
    <w:qFormat/>
    <w:rsid w:val="00BB5167"/>
    <w:rPr>
      <w:rFonts w:ascii="Times New Roman" w:hAnsi="Times New Roman" w:cs="Symbol"/>
      <w:sz w:val="22"/>
    </w:rPr>
  </w:style>
  <w:style w:type="character" w:customStyle="1" w:styleId="ListLabel399">
    <w:name w:val="ListLabel 399"/>
    <w:qFormat/>
    <w:rsid w:val="00BB5167"/>
    <w:rPr>
      <w:rFonts w:cs="Courier New"/>
    </w:rPr>
  </w:style>
  <w:style w:type="character" w:customStyle="1" w:styleId="ListLabel400">
    <w:name w:val="ListLabel 400"/>
    <w:qFormat/>
    <w:rsid w:val="00BB5167"/>
    <w:rPr>
      <w:rFonts w:cs="Wingdings"/>
    </w:rPr>
  </w:style>
  <w:style w:type="character" w:customStyle="1" w:styleId="ListLabel401">
    <w:name w:val="ListLabel 401"/>
    <w:qFormat/>
    <w:rsid w:val="00BB5167"/>
    <w:rPr>
      <w:rFonts w:cs="Symbol"/>
    </w:rPr>
  </w:style>
  <w:style w:type="character" w:customStyle="1" w:styleId="ListLabel402">
    <w:name w:val="ListLabel 402"/>
    <w:qFormat/>
    <w:rsid w:val="00BB5167"/>
    <w:rPr>
      <w:rFonts w:cs="Courier New"/>
    </w:rPr>
  </w:style>
  <w:style w:type="character" w:customStyle="1" w:styleId="ListLabel403">
    <w:name w:val="ListLabel 403"/>
    <w:qFormat/>
    <w:rsid w:val="00BB5167"/>
    <w:rPr>
      <w:rFonts w:cs="Wingdings"/>
    </w:rPr>
  </w:style>
  <w:style w:type="character" w:customStyle="1" w:styleId="ListLabel404">
    <w:name w:val="ListLabel 404"/>
    <w:qFormat/>
    <w:rsid w:val="00BB5167"/>
    <w:rPr>
      <w:rFonts w:cs="Symbol"/>
    </w:rPr>
  </w:style>
  <w:style w:type="character" w:customStyle="1" w:styleId="ListLabel405">
    <w:name w:val="ListLabel 405"/>
    <w:qFormat/>
    <w:rsid w:val="00BB5167"/>
    <w:rPr>
      <w:rFonts w:cs="Courier New"/>
    </w:rPr>
  </w:style>
  <w:style w:type="character" w:customStyle="1" w:styleId="ListLabel406">
    <w:name w:val="ListLabel 406"/>
    <w:qFormat/>
    <w:rsid w:val="00BB5167"/>
    <w:rPr>
      <w:rFonts w:cs="Wingdings"/>
    </w:rPr>
  </w:style>
  <w:style w:type="character" w:customStyle="1" w:styleId="ListLabel407">
    <w:name w:val="ListLabel 407"/>
    <w:qFormat/>
    <w:rsid w:val="00BB5167"/>
    <w:rPr>
      <w:rFonts w:cs="Symbol"/>
      <w:sz w:val="22"/>
    </w:rPr>
  </w:style>
  <w:style w:type="character" w:customStyle="1" w:styleId="ListLabel408">
    <w:name w:val="ListLabel 408"/>
    <w:qFormat/>
    <w:rsid w:val="00BB5167"/>
    <w:rPr>
      <w:rFonts w:cs="Courier New"/>
    </w:rPr>
  </w:style>
  <w:style w:type="character" w:customStyle="1" w:styleId="ListLabel409">
    <w:name w:val="ListLabel 409"/>
    <w:qFormat/>
    <w:rsid w:val="00BB5167"/>
    <w:rPr>
      <w:rFonts w:cs="Wingdings"/>
    </w:rPr>
  </w:style>
  <w:style w:type="character" w:customStyle="1" w:styleId="ListLabel410">
    <w:name w:val="ListLabel 410"/>
    <w:qFormat/>
    <w:rsid w:val="00BB5167"/>
    <w:rPr>
      <w:rFonts w:cs="Symbol"/>
    </w:rPr>
  </w:style>
  <w:style w:type="character" w:customStyle="1" w:styleId="ListLabel411">
    <w:name w:val="ListLabel 411"/>
    <w:qFormat/>
    <w:rsid w:val="00BB5167"/>
    <w:rPr>
      <w:rFonts w:cs="Courier New"/>
    </w:rPr>
  </w:style>
  <w:style w:type="character" w:customStyle="1" w:styleId="ListLabel412">
    <w:name w:val="ListLabel 412"/>
    <w:qFormat/>
    <w:rsid w:val="00BB5167"/>
    <w:rPr>
      <w:rFonts w:cs="Wingdings"/>
    </w:rPr>
  </w:style>
  <w:style w:type="character" w:customStyle="1" w:styleId="ListLabel413">
    <w:name w:val="ListLabel 413"/>
    <w:qFormat/>
    <w:rsid w:val="00BB5167"/>
    <w:rPr>
      <w:rFonts w:cs="Symbol"/>
    </w:rPr>
  </w:style>
  <w:style w:type="character" w:customStyle="1" w:styleId="ListLabel414">
    <w:name w:val="ListLabel 414"/>
    <w:qFormat/>
    <w:rsid w:val="00BB5167"/>
    <w:rPr>
      <w:rFonts w:cs="Courier New"/>
    </w:rPr>
  </w:style>
  <w:style w:type="character" w:customStyle="1" w:styleId="ListLabel415">
    <w:name w:val="ListLabel 415"/>
    <w:qFormat/>
    <w:rsid w:val="00BB5167"/>
    <w:rPr>
      <w:rFonts w:cs="Wingdings"/>
    </w:rPr>
  </w:style>
  <w:style w:type="character" w:customStyle="1" w:styleId="ListLabel416">
    <w:name w:val="ListLabel 416"/>
    <w:qFormat/>
    <w:rsid w:val="00BB5167"/>
    <w:rPr>
      <w:rFonts w:cs="Symbol"/>
      <w:sz w:val="22"/>
    </w:rPr>
  </w:style>
  <w:style w:type="character" w:customStyle="1" w:styleId="ListLabel417">
    <w:name w:val="ListLabel 417"/>
    <w:qFormat/>
    <w:rsid w:val="00BB5167"/>
    <w:rPr>
      <w:rFonts w:cs="Courier New"/>
    </w:rPr>
  </w:style>
  <w:style w:type="character" w:customStyle="1" w:styleId="ListLabel418">
    <w:name w:val="ListLabel 418"/>
    <w:qFormat/>
    <w:rsid w:val="00BB5167"/>
    <w:rPr>
      <w:rFonts w:cs="Wingdings"/>
    </w:rPr>
  </w:style>
  <w:style w:type="character" w:customStyle="1" w:styleId="ListLabel419">
    <w:name w:val="ListLabel 419"/>
    <w:qFormat/>
    <w:rsid w:val="00BB5167"/>
    <w:rPr>
      <w:rFonts w:cs="Symbol"/>
    </w:rPr>
  </w:style>
  <w:style w:type="character" w:customStyle="1" w:styleId="ListLabel420">
    <w:name w:val="ListLabel 420"/>
    <w:qFormat/>
    <w:rsid w:val="00BB5167"/>
    <w:rPr>
      <w:rFonts w:cs="Courier New"/>
    </w:rPr>
  </w:style>
  <w:style w:type="character" w:customStyle="1" w:styleId="ListLabel421">
    <w:name w:val="ListLabel 421"/>
    <w:qFormat/>
    <w:rsid w:val="00BB5167"/>
    <w:rPr>
      <w:rFonts w:cs="Wingdings"/>
    </w:rPr>
  </w:style>
  <w:style w:type="character" w:customStyle="1" w:styleId="ListLabel422">
    <w:name w:val="ListLabel 422"/>
    <w:qFormat/>
    <w:rsid w:val="00BB5167"/>
    <w:rPr>
      <w:rFonts w:cs="Symbol"/>
    </w:rPr>
  </w:style>
  <w:style w:type="character" w:customStyle="1" w:styleId="ListLabel423">
    <w:name w:val="ListLabel 423"/>
    <w:qFormat/>
    <w:rsid w:val="00BB5167"/>
    <w:rPr>
      <w:rFonts w:cs="Courier New"/>
    </w:rPr>
  </w:style>
  <w:style w:type="character" w:customStyle="1" w:styleId="ListLabel424">
    <w:name w:val="ListLabel 424"/>
    <w:qFormat/>
    <w:rsid w:val="00BB5167"/>
    <w:rPr>
      <w:rFonts w:cs="Wingdings"/>
    </w:rPr>
  </w:style>
  <w:style w:type="paragraph" w:customStyle="1" w:styleId="Heading">
    <w:name w:val="Heading"/>
    <w:basedOn w:val="Normal"/>
    <w:next w:val="BodyText1"/>
    <w:qFormat/>
    <w:rsid w:val="00BB5167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BB5167"/>
    <w:pPr>
      <w:spacing w:after="140" w:line="288" w:lineRule="auto"/>
    </w:pPr>
  </w:style>
  <w:style w:type="paragraph" w:styleId="List">
    <w:name w:val="List"/>
    <w:basedOn w:val="BodyText1"/>
    <w:rsid w:val="00BB5167"/>
    <w:rPr>
      <w:rFonts w:cs="Lohit Devanagari"/>
    </w:rPr>
  </w:style>
  <w:style w:type="paragraph" w:styleId="Caption">
    <w:name w:val="caption"/>
    <w:basedOn w:val="Normal"/>
    <w:qFormat/>
    <w:rsid w:val="00BB51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516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262A"/>
    <w:pPr>
      <w:ind w:left="720"/>
      <w:contextualSpacing/>
    </w:pPr>
  </w:style>
  <w:style w:type="paragraph" w:customStyle="1" w:styleId="sans-normal-small">
    <w:name w:val="sans-normal-small"/>
    <w:basedOn w:val="Normal"/>
    <w:qFormat/>
    <w:rsid w:val="00557CD1"/>
    <w:pPr>
      <w:suppressAutoHyphens w:val="0"/>
      <w:spacing w:beforeAutospacing="1" w:afterAutospacing="1"/>
    </w:pPr>
    <w:rPr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51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analytical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ec2-52-202-247-20.compute-1.amazonaws.com/admins/sign_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sheng01@nyit.edu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2B6FF-6DD9-43DE-9A9F-EF7F111D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Sheng</dc:creator>
  <cp:lastModifiedBy>fr</cp:lastModifiedBy>
  <cp:revision>5</cp:revision>
  <cp:lastPrinted>2016-10-13T16:56:00Z</cp:lastPrinted>
  <dcterms:created xsi:type="dcterms:W3CDTF">2016-10-13T14:29:00Z</dcterms:created>
  <dcterms:modified xsi:type="dcterms:W3CDTF">2016-10-18T12:34:00Z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
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8C" w:rsidRPr="00B82E0F" w:rsidRDefault="00E36764" w:rsidP="00593231">
      <w:pPr>
        <w:spacing w:before="63"/>
        <w:jc w:val="center"/>
        <w:rPr>
          <w:b/>
          <w:color w:val="000009"/>
          <w:w w:val="99"/>
          <w:sz w:val="38"/>
          <w:szCs w:val="38"/>
          <w:lang w:val="nb-NO"/>
        </w:rPr>
      </w:pPr>
      <w:r w:rsidRPr="00B82E0F">
        <w:rPr>
          <w:b/>
          <w:color w:val="000009"/>
          <w:sz w:val="38"/>
          <w:szCs w:val="38"/>
          <w:lang w:val="nb-NO"/>
        </w:rPr>
        <w:t xml:space="preserve">Di </w:t>
      </w:r>
      <w:r w:rsidRPr="00B82E0F">
        <w:rPr>
          <w:b/>
          <w:color w:val="000009"/>
          <w:w w:val="99"/>
          <w:sz w:val="38"/>
          <w:szCs w:val="38"/>
          <w:lang w:val="nb-NO"/>
        </w:rPr>
        <w:t>Sheng</w:t>
      </w:r>
    </w:p>
    <w:p w:rsidR="001B6B8C" w:rsidRPr="00B82E0F" w:rsidRDefault="003A4B4A" w:rsidP="00827A64">
      <w:pPr>
        <w:tabs>
          <w:tab w:val="left" w:pos="520"/>
        </w:tabs>
        <w:spacing w:before="12"/>
        <w:jc w:val="center"/>
        <w:rPr>
          <w:color w:val="000009"/>
          <w:lang w:val="nb-NO"/>
        </w:rPr>
      </w:pPr>
      <w:r w:rsidRPr="00B82E0F">
        <w:rPr>
          <w:color w:val="000009"/>
          <w:lang w:val="nb-NO"/>
        </w:rPr>
        <w:t>9 Monfort Place, Syosset, NY 11791</w:t>
      </w:r>
      <w:r w:rsidR="00827A64">
        <w:rPr>
          <w:color w:val="000009"/>
          <w:lang w:val="nb-NO"/>
        </w:rPr>
        <w:t xml:space="preserve"> | </w:t>
      </w:r>
      <w:r w:rsidRPr="00B82E0F">
        <w:rPr>
          <w:color w:val="000009"/>
          <w:lang w:val="nb-NO"/>
        </w:rPr>
        <w:t xml:space="preserve">(516) 721-4088 | </w:t>
      </w:r>
      <w:r w:rsidR="00C66479">
        <w:fldChar w:fldCharType="begin"/>
      </w:r>
      <w:r w:rsidR="00C66479" w:rsidRPr="00B82E0F">
        <w:rPr>
          <w:lang w:val="nb-NO"/>
        </w:rPr>
        <w:instrText xml:space="preserve"> HYPERLINK "mailto:dsheng01@nyit.edu" </w:instrText>
      </w:r>
      <w:r w:rsidR="00C66479">
        <w:fldChar w:fldCharType="separate"/>
      </w:r>
      <w:r w:rsidR="00384F63" w:rsidRPr="00B82E0F">
        <w:rPr>
          <w:rStyle w:val="Hyperlink"/>
          <w:lang w:val="nb-NO"/>
        </w:rPr>
        <w:t>dsheng01@nyit.edu</w:t>
      </w:r>
      <w:r w:rsidR="00C66479">
        <w:rPr>
          <w:rStyle w:val="Hyperlink"/>
        </w:rPr>
        <w:fldChar w:fldCharType="end"/>
      </w:r>
      <w:r w:rsidR="00827A64">
        <w:rPr>
          <w:color w:val="000009"/>
          <w:lang w:val="nb-NO"/>
        </w:rPr>
        <w:t xml:space="preserve"> | </w:t>
      </w:r>
      <w:r w:rsidR="00BD36E1">
        <w:fldChar w:fldCharType="begin"/>
      </w:r>
      <w:r w:rsidR="00BD36E1">
        <w:instrText xml:space="preserve"> HYPERLINK "https://github.com/ChocolateAceCream" </w:instrText>
      </w:r>
      <w:r w:rsidR="00BD36E1">
        <w:fldChar w:fldCharType="separate"/>
      </w:r>
      <w:r w:rsidR="00827A64" w:rsidRPr="00EE3848">
        <w:rPr>
          <w:rStyle w:val="Hyperlink"/>
          <w:spacing w:val="1"/>
          <w:sz w:val="21"/>
          <w:szCs w:val="21"/>
        </w:rPr>
        <w:t>https://github.com/ChocolateAceCream</w:t>
      </w:r>
      <w:r w:rsidR="00BD36E1">
        <w:rPr>
          <w:rStyle w:val="Hyperlink"/>
          <w:spacing w:val="1"/>
          <w:sz w:val="21"/>
          <w:szCs w:val="21"/>
        </w:rPr>
        <w:fldChar w:fldCharType="end"/>
      </w:r>
    </w:p>
    <w:p w:rsidR="00BB5167" w:rsidRPr="00B82E0F" w:rsidRDefault="00187C90">
      <w:pPr>
        <w:spacing w:before="12" w:line="240" w:lineRule="exact"/>
        <w:rPr>
          <w:sz w:val="19"/>
          <w:szCs w:val="19"/>
          <w:lang w:val="nb-NO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36829</wp:posOffset>
                </wp:positionV>
                <wp:extent cx="6523355" cy="0"/>
                <wp:effectExtent l="0" t="0" r="0" b="0"/>
                <wp:wrapNone/>
                <wp:docPr id="11" name="shape_0" descr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355" cy="0"/>
                          <a:chOff x="823" y="-194"/>
                          <a:chExt cx="10273" cy="0"/>
                        </a:xfrm>
                      </wpg:grpSpPr>
                      <wps:wsp>
                        <wps:cNvPr id="12" name="Line 9"/>
                        <wps:cNvCnPr/>
                        <wps:spPr bwMode="auto">
                          <a:xfrm>
                            <a:off x="823" y="-194"/>
                            <a:ext cx="10273" cy="0"/>
                          </a:xfrm>
                          <a:prstGeom prst="line">
                            <a:avLst/>
                          </a:prstGeom>
                          <a:noFill/>
                          <a:ln w="10080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CF176" id="shape_0" o:spid="_x0000_s1026" alt="Group 1" style="position:absolute;margin-left:6.1pt;margin-top:2.9pt;width:513.65pt;height:0;z-index:251658240;mso-wrap-distance-top:-3e-5mm;mso-wrap-distance-bottom:-3e-5mm" coordorigin="823,-19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cSbQIAAGAFAAAOAAAAZHJzL2Uyb0RvYy54bWykVMtuGjEU3VfqP1jewzwYCIwCUcVANmmL&#10;lHZdGdvzUD22ZTsMUdV/77VngIaoapWyMLbvY849517f3h1bgQ7c2EbJJU7GMUZcUsUaWS3x1y/b&#10;0Rwj64hkRCjJl/iZW3y3ev/uttM5T1WtBOMGQRJp804vce2czqPI0pq3xI6V5hKMpTItcXA0VcQM&#10;6SB7K6I0jmdRpwzTRlFuLdwWvRGvQv6y5NR9LkvLHRJLDNhcWE1Y936NVrckrwzRdUMHGOQNKFrS&#10;SPjoOVVBHEFPpnmVqm2oUVaVbkxVG6mybCgPNUA1SXxVzb1RTzrUUuVdpc80AbVXPL05Lf102BnU&#10;MNAuwUiSFjSyNdH8G7DFuKXAVYCBEs9Vp6scQu6NftQ70xcM2wdFv1swR9d2f656Z7TvPioG6cmT&#10;U4GrY2lanwJYQMcgyfNZEn50iMLlbJpOJtMpRvRiozVo6iPm6QQjuB8li6xXktabITCJ0xuwnsMi&#10;kvffCxgHTL4g6Dt7odb+H7WPnrqgmPU8nahNT9Q+NJKjRc9k8FjLnQm82twCo38l6XXJJ6b+WDDJ&#10;tbHunqsW+c0SCwARBCCHB+u8bBcXr4dU20YIuCe5kKiD1ojjeRwirBIN81ZvtKbar4VBB+KHy/9C&#10;ZZDthRs0sWQhW80J2wx7RxrR78FfSJ8PKgE8w66fnh+LeLGZb+bZKEtnm1EWF8Xow3adjWbb5GZa&#10;TIr1ukh+emhJltcNY1x6dKdJTrJ/k3N4U/oZPM/ymYfoZfZAGIA9/QfQ0Fa9hH1P7RV7DsqGe+iw&#10;YThgjEPY8OT4d+L3c/C6PIyrXwAAAP//AwBQSwMEFAAGAAgAAAAhAOf4edjcAAAABwEAAA8AAABk&#10;cnMvZG93bnJldi54bWxMj0FLw0AQhe+C/2EZwZvdJCWiaTalFPVUBFtBeptmp0lodjdkt0n67516&#10;scc37/Hme/lyMq0YqPeNswriWQSCbOl0YysF37v3pxcQPqDV2DpLCi7kYVnc3+WYaTfaLxq2oRJc&#10;Yn2GCuoQukxKX9Zk0M9cR5a9o+sNBpZ9JXWPI5ebViZR9CwNNpY/1NjRuqbytD0bBR8jjqt5/DZs&#10;Tsf1Zb9LP382MSn1+DCtFiACTeE/DFd8RoeCmQ7ubLUXLesk4aSClAdc7Wj+moI4/B1kkctb/uIX&#10;AAD//wMAUEsBAi0AFAAGAAgAAAAhALaDOJL+AAAA4QEAABMAAAAAAAAAAAAAAAAAAAAAAFtDb250&#10;ZW50X1R5cGVzXS54bWxQSwECLQAUAAYACAAAACEAOP0h/9YAAACUAQAACwAAAAAAAAAAAAAAAAAv&#10;AQAAX3JlbHMvLnJlbHNQSwECLQAUAAYACAAAACEAUCDHEm0CAABgBQAADgAAAAAAAAAAAAAAAAAu&#10;AgAAZHJzL2Uyb0RvYy54bWxQSwECLQAUAAYACAAAACEA5/h52NwAAAAHAQAADwAAAAAAAAAAAAAA&#10;AADHBAAAZHJzL2Rvd25yZXYueG1sUEsFBgAAAAAEAAQA8wAAANAFAAAAAA==&#10;">
                <v:line id="Line 9" o:spid="_x0000_s1027" style="position:absolute;visibility:visible;mso-wrap-style:square" from="823,-194" to="11096,-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pfwQAAANsAAAAPAAAAZHJzL2Rvd25yZXYueG1sRE9Na8JA&#10;EL0L/Q/LCL2ZjYFqG12lKKVePBgLxduQHZPF7GzIrjH9911B8DaP9znL9WAb0VPnjWMF0yQFQVw6&#10;bbhS8HP8mryD8AFZY+OYFPyRh/XqZbTEXLsbH6gvQiViCPscFdQhtLmUvqzJok9cSxy5s+sshgi7&#10;SuoObzHcNjJL05m0aDg21NjSpqbyUlytguv2d376kFz4836aZt97M3vrjVKv4+FzASLQEJ7ih3un&#10;4/wM7r/EA+TqHwAA//8DAFBLAQItABQABgAIAAAAIQDb4fbL7gAAAIUBAAATAAAAAAAAAAAAAAAA&#10;AAAAAABbQ29udGVudF9UeXBlc10ueG1sUEsBAi0AFAAGAAgAAAAhAFr0LFu/AAAAFQEAAAsAAAAA&#10;AAAAAAAAAAAAHwEAAF9yZWxzLy5yZWxzUEsBAi0AFAAGAAgAAAAhAIU+6l/BAAAA2wAAAA8AAAAA&#10;AAAAAAAAAAAABwIAAGRycy9kb3ducmV2LnhtbFBLBQYAAAAAAwADALcAAAD1AgAAAAA=&#10;" strokecolor="#000009" strokeweight=".28mm"/>
              </v:group>
            </w:pict>
          </mc:Fallback>
        </mc:AlternateContent>
      </w:r>
    </w:p>
    <w:p w:rsidR="00D14430" w:rsidRPr="00384F63" w:rsidRDefault="00D14430" w:rsidP="00D14430">
      <w:pPr>
        <w:spacing w:before="34"/>
        <w:ind w:left="112"/>
        <w:rPr>
          <w:sz w:val="21"/>
          <w:szCs w:val="21"/>
        </w:rPr>
      </w:pPr>
      <w:r w:rsidRPr="00384F63">
        <w:rPr>
          <w:b/>
          <w:color w:val="000009"/>
          <w:spacing w:val="1"/>
          <w:sz w:val="21"/>
          <w:szCs w:val="21"/>
        </w:rPr>
        <w:t xml:space="preserve">Full Stack Developer | Ruby on Rails </w:t>
      </w:r>
      <w:r w:rsidR="00AE59F2" w:rsidRPr="00384F63">
        <w:rPr>
          <w:b/>
          <w:color w:val="000009"/>
          <w:spacing w:val="1"/>
          <w:sz w:val="21"/>
          <w:szCs w:val="21"/>
        </w:rPr>
        <w:t xml:space="preserve">Web </w:t>
      </w:r>
      <w:r w:rsidRPr="00384F63">
        <w:rPr>
          <w:b/>
          <w:color w:val="000009"/>
          <w:spacing w:val="1"/>
          <w:sz w:val="21"/>
          <w:szCs w:val="21"/>
        </w:rPr>
        <w:t>Developer</w:t>
      </w:r>
    </w:p>
    <w:p w:rsidR="00D14430" w:rsidRPr="00384F63" w:rsidRDefault="00187C90" w:rsidP="00530330">
      <w:pPr>
        <w:pStyle w:val="ListParagraph"/>
        <w:numPr>
          <w:ilvl w:val="0"/>
          <w:numId w:val="8"/>
        </w:numPr>
        <w:spacing w:before="27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g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15239</wp:posOffset>
                </wp:positionV>
                <wp:extent cx="6523355" cy="0"/>
                <wp:effectExtent l="0" t="0" r="0" b="0"/>
                <wp:wrapNone/>
                <wp:docPr id="9" name="Group 6" descr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355" cy="0"/>
                          <a:chOff x="823" y="24"/>
                          <a:chExt cx="10273" cy="0"/>
                        </a:xfrm>
                      </wpg:grpSpPr>
                      <wps:wsp>
                        <wps:cNvPr id="10" name="Line 7"/>
                        <wps:cNvCnPr/>
                        <wps:spPr bwMode="auto">
                          <a:xfrm>
                            <a:off x="823" y="24"/>
                            <a:ext cx="10273" cy="0"/>
                          </a:xfrm>
                          <a:prstGeom prst="line">
                            <a:avLst/>
                          </a:prstGeom>
                          <a:noFill/>
                          <a:ln w="6840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EE6FA" id="Group 6" o:spid="_x0000_s1026" alt="Group 3" style="position:absolute;margin-left:6.1pt;margin-top:1.2pt;width:513.65pt;height:0;z-index:251663360;mso-wrap-distance-top:-3e-5mm;mso-wrap-distance-bottom:-3e-5mm" coordorigin="823,2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+QbQIAAFoFAAAOAAAAZHJzL2Uyb0RvYy54bWykVNuO2jAQfa/Uf7D8DrkQWIg2rCoC+7Jt&#10;V9r2A4ztJFYTO7INYVX13zu2s9ClqlpteQi2Z+Z45pwZ396duhYduTZCyQIn0xgjLqliQtYF/vpl&#10;N1liZCyRjLRK8gI/c4Pv1u/f3Q59zlPVqJZxjQBEmnzoC9xY2+dRZGjDO2KmqucSjJXSHbGw1XXE&#10;NBkAvWujNI4X0aA067Wi3Bg4LYMRrz1+VXFqP1eV4Ra1BYbcrP9q/927b7S+JXmtSd8IOqZB3pBF&#10;R4SES89QJbEEHbT4DaoTVCujKjulqotUVQnKfQ1QTRJfVXOv1aH3tdT5UPdnmoDaK57eDEs/HR81&#10;EqzAK4wk6UAifytaYMS4oUBV2M8cVUNf5xBxr/un/lGHemH5oOg3A+bo2u72dXBG++GjYgBPDlZ5&#10;qk6V7hwEkIBOXpHnsyL8ZBGFw8U8nc3mc4zoxUYbkNRFLNMZRnCeZkFG2mzHsCROb8B2DopIHm7z&#10;GY4ZuXKg6cyFV/N/vD41pOdeLuNYGnlNoO0CsQ9CcnQTePQeG/moPasmN8DnXym6LviFpT+WS/Je&#10;G3vPVYfcosAtpODJJ8cHY51kFxenhVQ70bZwTvJWogEEWGaxDzCqFcwZnc3oer9pNToSN1but3Jl&#10;AdgrN2hfyTxYwwnbjmtLRBvW4N9KhweFQDrjKszN91W82i63y2ySpYvtJIvLcvJht8kmi11yMy9n&#10;5WZTJj9cakmWN4IxLl12LzOcZP+m5fiahOk7T/GZhug1ui8Rkn3590lDTwX9QkPtFXv2svpzaC9w&#10;dnMAA+zDxsfGvRC/7r3X5Ulc/wQAAP//AwBQSwMEFAAGAAgAAAAhAHXONqXcAAAABwEAAA8AAABk&#10;cnMvZG93bnJldi54bWxMjs1OwkAUhfcmvMPkmriTaYsYrZ0SQtAVIRFMjLtL59I2dO40naEtb+/g&#10;BpfnJ+d82WI0jeipc7VlBfE0AkFcWF1zqeBr//74AsJ5ZI2NZVJwIQeLfHKXYartwJ/U73wpwgi7&#10;FBVU3replK6oyKCb2pY4ZEfbGfRBdqXUHQ5h3DQyiaJnabDm8FBhS6uKitPubBR8DDgsZ/G635yO&#10;q8vPfr793sSk1MP9uHwD4Wn0tzJc8QM65IHpYM+snWiCTpLQVJA8gbjG0ex1DuLwZ8g8k//5818A&#10;AAD//wMAUEsBAi0AFAAGAAgAAAAhALaDOJL+AAAA4QEAABMAAAAAAAAAAAAAAAAAAAAAAFtDb250&#10;ZW50X1R5cGVzXS54bWxQSwECLQAUAAYACAAAACEAOP0h/9YAAACUAQAACwAAAAAAAAAAAAAAAAAv&#10;AQAAX3JlbHMvLnJlbHNQSwECLQAUAAYACAAAACEA+AM/kG0CAABaBQAADgAAAAAAAAAAAAAAAAAu&#10;AgAAZHJzL2Uyb0RvYy54bWxQSwECLQAUAAYACAAAACEAdc42pdwAAAAHAQAADwAAAAAAAAAAAAAA&#10;AADHBAAAZHJzL2Rvd25yZXYueG1sUEsFBgAAAAAEAAQA8wAAANAFAAAAAA==&#10;">
                <v:line id="Line 7" o:spid="_x0000_s1027" style="position:absolute;visibility:visible;mso-wrap-style:square" from="823,24" to="11096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DOVxQAAANsAAAAPAAAAZHJzL2Rvd25yZXYueG1sRI9Ba8JA&#10;EIXvhf6HZYTe6sa2iKSuIoLQQqFqinicZqfZYHY2za4a/71zELzN8N6898103vtGnaiLdWADo2EG&#10;irgMtubKwE+xep6AignZYhOYDFwownz2+DDF3IYzb+i0TZWSEI45GnAptbnWsXTkMQ5DSyzaX+g8&#10;Jlm7StsOzxLuG/2SZWPtsWZpcNjS0lF52B69gfXqc/dW4FLvv8tf9797DV/HYm/M06BfvINK1Ke7&#10;+Xb9YQVf6OUXGUDPrgAAAP//AwBQSwECLQAUAAYACAAAACEA2+H2y+4AAACFAQAAEwAAAAAAAAAA&#10;AAAAAAAAAAAAW0NvbnRlbnRfVHlwZXNdLnhtbFBLAQItABQABgAIAAAAIQBa9CxbvwAAABUBAAAL&#10;AAAAAAAAAAAAAAAAAB8BAABfcmVscy8ucmVsc1BLAQItABQABgAIAAAAIQCMODOVxQAAANsAAAAP&#10;AAAAAAAAAAAAAAAAAAcCAABkcnMvZG93bnJldi54bWxQSwUGAAAAAAMAAwC3AAAA+QIAAAAA&#10;" strokecolor="#000009" strokeweight=".19mm"/>
              </v:group>
            </w:pict>
          </mc:Fallback>
        </mc:AlternateContent>
      </w:r>
      <w:r w:rsidR="00AE59F2" w:rsidRPr="00384F63">
        <w:rPr>
          <w:color w:val="000009"/>
          <w:sz w:val="21"/>
          <w:szCs w:val="21"/>
        </w:rPr>
        <w:t xml:space="preserve">Experienced full stack developer </w:t>
      </w:r>
      <w:r w:rsidR="00530330" w:rsidRPr="00384F63">
        <w:rPr>
          <w:color w:val="000009"/>
          <w:sz w:val="21"/>
          <w:szCs w:val="21"/>
        </w:rPr>
        <w:t>featuring expertise in Ruby on Rails and relate</w:t>
      </w:r>
      <w:r w:rsidR="005E1ED4" w:rsidRPr="00384F63">
        <w:rPr>
          <w:color w:val="000009"/>
          <w:sz w:val="21"/>
          <w:szCs w:val="21"/>
        </w:rPr>
        <w:t>d web development technologies</w:t>
      </w:r>
    </w:p>
    <w:p w:rsidR="00530330" w:rsidRPr="00384F63" w:rsidRDefault="00530330" w:rsidP="00530330">
      <w:pPr>
        <w:pStyle w:val="ListParagraph"/>
        <w:numPr>
          <w:ilvl w:val="0"/>
          <w:numId w:val="8"/>
        </w:numPr>
        <w:tabs>
          <w:tab w:val="left" w:pos="520"/>
        </w:tabs>
        <w:spacing w:before="12"/>
        <w:rPr>
          <w:color w:val="000009"/>
          <w:sz w:val="21"/>
          <w:szCs w:val="21"/>
        </w:rPr>
      </w:pPr>
      <w:r w:rsidRPr="00384F63">
        <w:rPr>
          <w:color w:val="000009"/>
          <w:sz w:val="21"/>
          <w:szCs w:val="21"/>
        </w:rPr>
        <w:t>Good exposure to all stages of the development life cycle including analyzing, designing, developing, testing and deploying</w:t>
      </w:r>
    </w:p>
    <w:p w:rsidR="00530330" w:rsidRPr="00384F63" w:rsidRDefault="00530330" w:rsidP="005E1ED4">
      <w:pPr>
        <w:pStyle w:val="ListParagraph"/>
        <w:numPr>
          <w:ilvl w:val="0"/>
          <w:numId w:val="8"/>
        </w:numPr>
        <w:tabs>
          <w:tab w:val="left" w:pos="520"/>
        </w:tabs>
        <w:spacing w:before="12"/>
        <w:rPr>
          <w:color w:val="000009"/>
          <w:sz w:val="21"/>
          <w:szCs w:val="21"/>
        </w:rPr>
      </w:pPr>
      <w:r w:rsidRPr="00384F63">
        <w:rPr>
          <w:color w:val="000009"/>
          <w:sz w:val="21"/>
          <w:szCs w:val="21"/>
        </w:rPr>
        <w:t>Experienced various open s</w:t>
      </w:r>
      <w:r w:rsidR="005E1ED4" w:rsidRPr="00384F63">
        <w:rPr>
          <w:color w:val="000009"/>
          <w:sz w:val="21"/>
          <w:szCs w:val="21"/>
        </w:rPr>
        <w:t xml:space="preserve">ource and proprietary Ruby Gems such as </w:t>
      </w:r>
      <w:proofErr w:type="spellStart"/>
      <w:r w:rsidRPr="00384F63">
        <w:rPr>
          <w:color w:val="000009"/>
          <w:sz w:val="21"/>
          <w:szCs w:val="21"/>
        </w:rPr>
        <w:t>Rspec</w:t>
      </w:r>
      <w:proofErr w:type="spellEnd"/>
      <w:r w:rsidRPr="00384F63">
        <w:rPr>
          <w:color w:val="000009"/>
          <w:sz w:val="21"/>
          <w:szCs w:val="21"/>
        </w:rPr>
        <w:t xml:space="preserve">, Devise, Spree, </w:t>
      </w:r>
      <w:proofErr w:type="spellStart"/>
      <w:r w:rsidRPr="00384F63">
        <w:rPr>
          <w:color w:val="000009"/>
          <w:sz w:val="21"/>
          <w:szCs w:val="21"/>
        </w:rPr>
        <w:t>Sidekiq</w:t>
      </w:r>
      <w:proofErr w:type="spellEnd"/>
      <w:r w:rsidR="005E1ED4" w:rsidRPr="00384F63">
        <w:rPr>
          <w:color w:val="000009"/>
          <w:sz w:val="21"/>
          <w:szCs w:val="21"/>
        </w:rPr>
        <w:t xml:space="preserve"> </w:t>
      </w:r>
      <w:r w:rsidR="00232DB7" w:rsidRPr="00384F63">
        <w:rPr>
          <w:color w:val="000009"/>
          <w:sz w:val="21"/>
          <w:szCs w:val="21"/>
        </w:rPr>
        <w:t>React-rails</w:t>
      </w:r>
      <w:r w:rsidR="00231ABA" w:rsidRPr="00384F63">
        <w:rPr>
          <w:color w:val="000009"/>
          <w:sz w:val="21"/>
          <w:szCs w:val="21"/>
        </w:rPr>
        <w:t xml:space="preserve">, </w:t>
      </w:r>
      <w:proofErr w:type="spellStart"/>
      <w:r w:rsidR="00231ABA" w:rsidRPr="00384F63">
        <w:rPr>
          <w:color w:val="000009"/>
          <w:sz w:val="21"/>
          <w:szCs w:val="21"/>
        </w:rPr>
        <w:t>kramdown</w:t>
      </w:r>
      <w:proofErr w:type="spellEnd"/>
      <w:r w:rsidR="00231ABA" w:rsidRPr="00384F63">
        <w:rPr>
          <w:color w:val="000009"/>
          <w:sz w:val="21"/>
          <w:szCs w:val="21"/>
        </w:rPr>
        <w:t xml:space="preserve"> </w:t>
      </w:r>
      <w:r w:rsidR="005E1ED4" w:rsidRPr="00384F63">
        <w:rPr>
          <w:color w:val="000009"/>
          <w:sz w:val="21"/>
          <w:szCs w:val="21"/>
        </w:rPr>
        <w:t xml:space="preserve">and </w:t>
      </w:r>
      <w:r w:rsidR="00B60D5A" w:rsidRPr="00384F63">
        <w:rPr>
          <w:color w:val="000009"/>
          <w:sz w:val="21"/>
          <w:szCs w:val="21"/>
        </w:rPr>
        <w:t>T</w:t>
      </w:r>
      <w:r w:rsidR="005E1ED4" w:rsidRPr="00384F63">
        <w:rPr>
          <w:color w:val="000009"/>
          <w:sz w:val="21"/>
          <w:szCs w:val="21"/>
        </w:rPr>
        <w:t>wilio</w:t>
      </w:r>
      <w:r w:rsidR="00231ABA" w:rsidRPr="00384F63">
        <w:rPr>
          <w:color w:val="000009"/>
          <w:sz w:val="21"/>
          <w:szCs w:val="21"/>
        </w:rPr>
        <w:t>-rails</w:t>
      </w:r>
    </w:p>
    <w:p w:rsidR="00232DB7" w:rsidRPr="00384F63" w:rsidRDefault="00232DB7" w:rsidP="00232DB7">
      <w:pPr>
        <w:pStyle w:val="ListParagraph"/>
        <w:numPr>
          <w:ilvl w:val="0"/>
          <w:numId w:val="8"/>
        </w:numPr>
        <w:tabs>
          <w:tab w:val="left" w:pos="520"/>
        </w:tabs>
        <w:spacing w:before="12"/>
        <w:rPr>
          <w:color w:val="000009"/>
          <w:sz w:val="21"/>
          <w:szCs w:val="21"/>
        </w:rPr>
      </w:pPr>
      <w:r w:rsidRPr="00384F63">
        <w:rPr>
          <w:color w:val="000009"/>
          <w:sz w:val="21"/>
          <w:szCs w:val="21"/>
        </w:rPr>
        <w:t xml:space="preserve">Good </w:t>
      </w:r>
      <w:r w:rsidR="005E1ED4" w:rsidRPr="00384F63">
        <w:rPr>
          <w:color w:val="000009"/>
          <w:sz w:val="21"/>
          <w:szCs w:val="21"/>
        </w:rPr>
        <w:t>network</w:t>
      </w:r>
      <w:r w:rsidR="000A5825" w:rsidRPr="00384F63">
        <w:rPr>
          <w:color w:val="000009"/>
          <w:sz w:val="21"/>
          <w:szCs w:val="21"/>
        </w:rPr>
        <w:t>ing</w:t>
      </w:r>
      <w:r w:rsidR="005E1ED4" w:rsidRPr="00384F63">
        <w:rPr>
          <w:color w:val="000009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 xml:space="preserve">knowledge and experience on HTTP, FTP, DNS, DHCP, RSVP and </w:t>
      </w:r>
      <w:r w:rsidR="005E1ED4" w:rsidRPr="00384F63">
        <w:rPr>
          <w:color w:val="000009"/>
          <w:sz w:val="21"/>
          <w:szCs w:val="21"/>
        </w:rPr>
        <w:t>SSH</w:t>
      </w:r>
    </w:p>
    <w:p w:rsidR="00173C1D" w:rsidRPr="00384F63" w:rsidRDefault="000A5825" w:rsidP="00797E44">
      <w:pPr>
        <w:pStyle w:val="ListParagraph"/>
        <w:numPr>
          <w:ilvl w:val="0"/>
          <w:numId w:val="8"/>
        </w:numPr>
        <w:tabs>
          <w:tab w:val="left" w:pos="520"/>
        </w:tabs>
        <w:spacing w:before="12"/>
        <w:rPr>
          <w:color w:val="000009"/>
          <w:sz w:val="21"/>
          <w:szCs w:val="21"/>
        </w:rPr>
      </w:pPr>
      <w:r w:rsidRPr="00384F63">
        <w:rPr>
          <w:color w:val="000009"/>
          <w:sz w:val="21"/>
          <w:szCs w:val="21"/>
        </w:rPr>
        <w:t>Good</w:t>
      </w:r>
      <w:r w:rsidR="00FA6C8C" w:rsidRPr="00384F63">
        <w:rPr>
          <w:color w:val="000009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understanding</w:t>
      </w:r>
      <w:r w:rsidR="00FA6C8C" w:rsidRPr="00384F63">
        <w:rPr>
          <w:color w:val="000009"/>
          <w:sz w:val="21"/>
          <w:szCs w:val="21"/>
        </w:rPr>
        <w:t xml:space="preserve"> in Rails </w:t>
      </w:r>
      <w:r w:rsidRPr="00384F63">
        <w:rPr>
          <w:color w:val="000009"/>
          <w:sz w:val="21"/>
          <w:szCs w:val="21"/>
        </w:rPr>
        <w:t xml:space="preserve">native APIs like </w:t>
      </w:r>
      <w:proofErr w:type="spellStart"/>
      <w:r w:rsidR="00173C1D" w:rsidRPr="00384F63">
        <w:rPr>
          <w:color w:val="000009"/>
          <w:sz w:val="21"/>
          <w:szCs w:val="21"/>
        </w:rPr>
        <w:t>ActionCable</w:t>
      </w:r>
      <w:proofErr w:type="spellEnd"/>
      <w:r w:rsidR="00173C1D" w:rsidRPr="00384F63">
        <w:rPr>
          <w:color w:val="000009"/>
          <w:sz w:val="21"/>
          <w:szCs w:val="21"/>
        </w:rPr>
        <w:t xml:space="preserve">, </w:t>
      </w:r>
      <w:proofErr w:type="spellStart"/>
      <w:r w:rsidRPr="00384F63">
        <w:rPr>
          <w:color w:val="000009"/>
          <w:sz w:val="21"/>
          <w:szCs w:val="21"/>
        </w:rPr>
        <w:t>ActionController</w:t>
      </w:r>
      <w:proofErr w:type="spellEnd"/>
      <w:r w:rsidR="00173C1D" w:rsidRPr="00384F63">
        <w:rPr>
          <w:color w:val="000009"/>
          <w:sz w:val="21"/>
          <w:szCs w:val="21"/>
        </w:rPr>
        <w:t xml:space="preserve">, </w:t>
      </w:r>
      <w:proofErr w:type="spellStart"/>
      <w:r w:rsidR="00173C1D" w:rsidRPr="00384F63">
        <w:rPr>
          <w:color w:val="000009"/>
          <w:sz w:val="21"/>
          <w:szCs w:val="21"/>
        </w:rPr>
        <w:t>ActionVie</w:t>
      </w:r>
      <w:r w:rsidR="0060761C">
        <w:rPr>
          <w:color w:val="000009"/>
          <w:sz w:val="21"/>
          <w:szCs w:val="21"/>
        </w:rPr>
        <w:t>w</w:t>
      </w:r>
      <w:proofErr w:type="spellEnd"/>
      <w:r w:rsidR="0060761C">
        <w:rPr>
          <w:color w:val="000009"/>
          <w:sz w:val="21"/>
          <w:szCs w:val="21"/>
        </w:rPr>
        <w:t xml:space="preserve">, </w:t>
      </w:r>
      <w:proofErr w:type="spellStart"/>
      <w:r w:rsidR="0060761C">
        <w:rPr>
          <w:color w:val="000009"/>
          <w:sz w:val="21"/>
          <w:szCs w:val="21"/>
        </w:rPr>
        <w:t>Actvie</w:t>
      </w:r>
      <w:proofErr w:type="spellEnd"/>
      <w:r w:rsidR="0060761C">
        <w:rPr>
          <w:color w:val="000009"/>
          <w:sz w:val="21"/>
          <w:szCs w:val="21"/>
        </w:rPr>
        <w:t xml:space="preserve"> model and </w:t>
      </w:r>
      <w:proofErr w:type="spellStart"/>
      <w:r w:rsidR="00C579A5" w:rsidRPr="00384F63">
        <w:rPr>
          <w:color w:val="000009"/>
          <w:sz w:val="21"/>
          <w:szCs w:val="21"/>
        </w:rPr>
        <w:t>H</w:t>
      </w:r>
      <w:r w:rsidR="0060761C">
        <w:rPr>
          <w:color w:val="000009"/>
          <w:sz w:val="21"/>
          <w:szCs w:val="21"/>
        </w:rPr>
        <w:t>elplers</w:t>
      </w:r>
      <w:proofErr w:type="spellEnd"/>
      <w:r w:rsidR="0060761C">
        <w:rPr>
          <w:color w:val="000009"/>
          <w:sz w:val="21"/>
          <w:szCs w:val="21"/>
        </w:rPr>
        <w:t xml:space="preserve">, </w:t>
      </w:r>
      <w:r w:rsidR="00173C1D" w:rsidRPr="00384F63">
        <w:rPr>
          <w:color w:val="000009"/>
          <w:sz w:val="21"/>
          <w:szCs w:val="21"/>
        </w:rPr>
        <w:t>experienced in Rails plugin</w:t>
      </w:r>
      <w:r w:rsidR="00721CB1" w:rsidRPr="00384F63">
        <w:rPr>
          <w:color w:val="000009"/>
          <w:sz w:val="21"/>
          <w:szCs w:val="21"/>
        </w:rPr>
        <w:t>/engine</w:t>
      </w:r>
      <w:r w:rsidR="00173C1D" w:rsidRPr="00384F63">
        <w:rPr>
          <w:color w:val="000009"/>
          <w:sz w:val="21"/>
          <w:szCs w:val="21"/>
        </w:rPr>
        <w:t xml:space="preserve"> development such as resolver,</w:t>
      </w:r>
      <w:r w:rsidR="00721CB1" w:rsidRPr="00384F63">
        <w:rPr>
          <w:color w:val="000009"/>
          <w:sz w:val="21"/>
          <w:szCs w:val="21"/>
        </w:rPr>
        <w:t xml:space="preserve"> handler, renderer,</w:t>
      </w:r>
      <w:r w:rsidR="00173C1D" w:rsidRPr="00384F63">
        <w:rPr>
          <w:color w:val="000009"/>
          <w:sz w:val="21"/>
          <w:szCs w:val="21"/>
        </w:rPr>
        <w:t xml:space="preserve"> </w:t>
      </w:r>
      <w:r w:rsidR="00721CB1" w:rsidRPr="00384F63">
        <w:rPr>
          <w:color w:val="000009"/>
          <w:sz w:val="21"/>
          <w:szCs w:val="21"/>
        </w:rPr>
        <w:t>content management system</w:t>
      </w:r>
      <w:r w:rsidR="00173C1D" w:rsidRPr="00384F63">
        <w:rPr>
          <w:color w:val="000009"/>
          <w:sz w:val="21"/>
          <w:szCs w:val="21"/>
        </w:rPr>
        <w:t xml:space="preserve">, live streaming engine and </w:t>
      </w:r>
      <w:proofErr w:type="spellStart"/>
      <w:r w:rsidR="00173C1D" w:rsidRPr="00384F63">
        <w:rPr>
          <w:color w:val="000009"/>
          <w:sz w:val="21"/>
          <w:szCs w:val="21"/>
        </w:rPr>
        <w:t>websockets</w:t>
      </w:r>
      <w:proofErr w:type="spellEnd"/>
      <w:r w:rsidR="00173C1D" w:rsidRPr="00384F63">
        <w:rPr>
          <w:color w:val="000009"/>
          <w:sz w:val="21"/>
          <w:szCs w:val="21"/>
        </w:rPr>
        <w:t xml:space="preserve">. </w:t>
      </w:r>
    </w:p>
    <w:p w:rsidR="00173C1D" w:rsidRPr="00D320A2" w:rsidRDefault="00B82E0F" w:rsidP="001F4869">
      <w:pPr>
        <w:pStyle w:val="ListParagraph"/>
        <w:numPr>
          <w:ilvl w:val="0"/>
          <w:numId w:val="8"/>
        </w:numPr>
        <w:tabs>
          <w:tab w:val="left" w:pos="520"/>
        </w:tabs>
        <w:spacing w:before="12"/>
        <w:rPr>
          <w:color w:val="000009"/>
          <w:sz w:val="21"/>
          <w:szCs w:val="21"/>
        </w:rPr>
      </w:pPr>
      <w:r w:rsidRPr="00D320A2">
        <w:rPr>
          <w:color w:val="000009"/>
          <w:sz w:val="21"/>
          <w:szCs w:val="21"/>
        </w:rPr>
        <w:t>Proficient</w:t>
      </w:r>
      <w:r w:rsidR="00173C1D" w:rsidRPr="00D320A2">
        <w:rPr>
          <w:color w:val="000009"/>
          <w:sz w:val="21"/>
          <w:szCs w:val="21"/>
        </w:rPr>
        <w:t xml:space="preserve"> in front-end</w:t>
      </w:r>
      <w:r w:rsidRPr="00D320A2">
        <w:rPr>
          <w:color w:val="000009"/>
          <w:sz w:val="21"/>
          <w:szCs w:val="21"/>
        </w:rPr>
        <w:t xml:space="preserve"> developing with</w:t>
      </w:r>
      <w:r w:rsidR="00173C1D" w:rsidRPr="00D320A2">
        <w:rPr>
          <w:color w:val="000009"/>
          <w:sz w:val="21"/>
          <w:szCs w:val="21"/>
        </w:rPr>
        <w:t xml:space="preserve"> </w:t>
      </w:r>
      <w:r w:rsidRPr="00D320A2">
        <w:rPr>
          <w:color w:val="000009"/>
          <w:sz w:val="21"/>
          <w:szCs w:val="21"/>
        </w:rPr>
        <w:t>Angular 4</w:t>
      </w:r>
      <w:r w:rsidR="00DD2A28" w:rsidRPr="00D320A2">
        <w:rPr>
          <w:color w:val="000009"/>
          <w:sz w:val="21"/>
          <w:szCs w:val="21"/>
        </w:rPr>
        <w:t xml:space="preserve">, including </w:t>
      </w:r>
      <w:r w:rsidR="00C66479">
        <w:rPr>
          <w:color w:val="000009"/>
          <w:sz w:val="21"/>
          <w:szCs w:val="21"/>
        </w:rPr>
        <w:t xml:space="preserve">Redux like App state </w:t>
      </w:r>
      <w:r w:rsidR="00D320A2" w:rsidRPr="00D320A2">
        <w:rPr>
          <w:color w:val="000009"/>
          <w:sz w:val="21"/>
          <w:szCs w:val="21"/>
        </w:rPr>
        <w:t xml:space="preserve">managing </w:t>
      </w:r>
      <w:r w:rsidR="00DD2A28" w:rsidRPr="00D320A2">
        <w:rPr>
          <w:color w:val="000009"/>
          <w:sz w:val="21"/>
          <w:szCs w:val="21"/>
        </w:rPr>
        <w:t xml:space="preserve">with </w:t>
      </w:r>
      <w:proofErr w:type="spellStart"/>
      <w:r w:rsidR="00EE3848">
        <w:rPr>
          <w:color w:val="000009"/>
          <w:sz w:val="21"/>
          <w:szCs w:val="21"/>
        </w:rPr>
        <w:t>NgRx</w:t>
      </w:r>
      <w:proofErr w:type="spellEnd"/>
      <w:r w:rsidR="00DD2A28" w:rsidRPr="00D320A2">
        <w:rPr>
          <w:color w:val="000009"/>
          <w:sz w:val="21"/>
          <w:szCs w:val="21"/>
        </w:rPr>
        <w:t xml:space="preserve">, </w:t>
      </w:r>
      <w:r w:rsidR="00C66479">
        <w:rPr>
          <w:color w:val="000009"/>
          <w:sz w:val="21"/>
          <w:szCs w:val="21"/>
        </w:rPr>
        <w:t xml:space="preserve">App </w:t>
      </w:r>
      <w:r w:rsidR="00D320A2" w:rsidRPr="00D320A2">
        <w:rPr>
          <w:color w:val="000009"/>
          <w:sz w:val="21"/>
          <w:szCs w:val="21"/>
        </w:rPr>
        <w:t xml:space="preserve">optimizing with </w:t>
      </w:r>
      <w:proofErr w:type="spellStart"/>
      <w:proofErr w:type="gramStart"/>
      <w:r w:rsidR="00D320A2" w:rsidRPr="00D320A2">
        <w:rPr>
          <w:color w:val="000009"/>
          <w:sz w:val="21"/>
          <w:szCs w:val="21"/>
        </w:rPr>
        <w:t>AoT</w:t>
      </w:r>
      <w:proofErr w:type="spellEnd"/>
      <w:r w:rsidR="00D320A2" w:rsidRPr="00D320A2">
        <w:rPr>
          <w:color w:val="000009"/>
          <w:sz w:val="21"/>
          <w:szCs w:val="21"/>
        </w:rPr>
        <w:t>(</w:t>
      </w:r>
      <w:proofErr w:type="gramEnd"/>
      <w:r w:rsidR="00D320A2" w:rsidRPr="00D320A2">
        <w:rPr>
          <w:color w:val="000009"/>
          <w:sz w:val="21"/>
          <w:szCs w:val="21"/>
        </w:rPr>
        <w:t>ahead of time compilation</w:t>
      </w:r>
      <w:r w:rsidR="00FD6B94">
        <w:rPr>
          <w:color w:val="000009"/>
          <w:sz w:val="21"/>
          <w:szCs w:val="21"/>
        </w:rPr>
        <w:t>)</w:t>
      </w:r>
      <w:r w:rsidR="00D320A2" w:rsidRPr="00D320A2">
        <w:rPr>
          <w:color w:val="000009"/>
          <w:sz w:val="21"/>
          <w:szCs w:val="21"/>
        </w:rPr>
        <w:t xml:space="preserve"> and SSR(server side rendering), and </w:t>
      </w:r>
      <w:r w:rsidR="00D320A2">
        <w:rPr>
          <w:color w:val="000009"/>
          <w:sz w:val="21"/>
          <w:szCs w:val="21"/>
        </w:rPr>
        <w:t xml:space="preserve">unit </w:t>
      </w:r>
      <w:r w:rsidR="00D320A2" w:rsidRPr="00D320A2">
        <w:rPr>
          <w:color w:val="000009"/>
          <w:sz w:val="21"/>
          <w:szCs w:val="21"/>
        </w:rPr>
        <w:t xml:space="preserve">testing with </w:t>
      </w:r>
      <w:proofErr w:type="spellStart"/>
      <w:r w:rsidR="00D320A2" w:rsidRPr="00D320A2">
        <w:rPr>
          <w:color w:val="000009"/>
          <w:sz w:val="21"/>
          <w:szCs w:val="21"/>
        </w:rPr>
        <w:t>TestBed</w:t>
      </w:r>
      <w:proofErr w:type="spellEnd"/>
      <w:r w:rsidR="00D320A2">
        <w:rPr>
          <w:color w:val="000009"/>
          <w:sz w:val="21"/>
          <w:szCs w:val="21"/>
        </w:rPr>
        <w:t xml:space="preserve"> and Angular CLI</w:t>
      </w:r>
    </w:p>
    <w:p w:rsidR="00B82E0F" w:rsidRDefault="0016171A" w:rsidP="00AA14F6">
      <w:pPr>
        <w:pStyle w:val="ListParagraph"/>
        <w:numPr>
          <w:ilvl w:val="0"/>
          <w:numId w:val="8"/>
        </w:numPr>
        <w:tabs>
          <w:tab w:val="left" w:pos="520"/>
        </w:tabs>
        <w:spacing w:before="12"/>
        <w:rPr>
          <w:color w:val="000009"/>
          <w:sz w:val="21"/>
          <w:szCs w:val="21"/>
        </w:rPr>
      </w:pPr>
      <w:r w:rsidRPr="00384F63">
        <w:rPr>
          <w:color w:val="000009"/>
          <w:sz w:val="21"/>
          <w:szCs w:val="21"/>
        </w:rPr>
        <w:t>Profic</w:t>
      </w:r>
      <w:r w:rsidR="00B82E0F">
        <w:rPr>
          <w:color w:val="000009"/>
          <w:sz w:val="21"/>
          <w:szCs w:val="21"/>
        </w:rPr>
        <w:t xml:space="preserve">ient in using AWS cloud service, including static webpage hosting on S3, server-side deploying and </w:t>
      </w:r>
      <w:r w:rsidR="00B82E0F" w:rsidRPr="00384F63">
        <w:rPr>
          <w:color w:val="000009"/>
          <w:sz w:val="21"/>
          <w:szCs w:val="21"/>
        </w:rPr>
        <w:t>maintaini</w:t>
      </w:r>
      <w:r w:rsidR="00B82E0F">
        <w:rPr>
          <w:color w:val="000009"/>
          <w:sz w:val="21"/>
          <w:szCs w:val="21"/>
        </w:rPr>
        <w:t xml:space="preserve">ng on EC2 utilizing SSH and </w:t>
      </w:r>
      <w:proofErr w:type="spellStart"/>
      <w:r w:rsidR="00B82E0F">
        <w:rPr>
          <w:color w:val="000009"/>
          <w:sz w:val="21"/>
          <w:szCs w:val="21"/>
        </w:rPr>
        <w:t>tmux</w:t>
      </w:r>
      <w:proofErr w:type="spellEnd"/>
      <w:r w:rsidR="00B82E0F">
        <w:rPr>
          <w:color w:val="000009"/>
          <w:sz w:val="21"/>
          <w:szCs w:val="21"/>
        </w:rPr>
        <w:t xml:space="preserve">, </w:t>
      </w:r>
      <w:r w:rsidR="00D320A2">
        <w:rPr>
          <w:color w:val="000009"/>
          <w:sz w:val="21"/>
          <w:szCs w:val="21"/>
        </w:rPr>
        <w:t xml:space="preserve">and </w:t>
      </w:r>
      <w:r w:rsidR="00D320A2" w:rsidRPr="00384F63">
        <w:rPr>
          <w:color w:val="000009"/>
          <w:sz w:val="21"/>
          <w:szCs w:val="21"/>
        </w:rPr>
        <w:t xml:space="preserve">database (RDBMS/NoSQL) </w:t>
      </w:r>
      <w:r w:rsidR="00D320A2">
        <w:rPr>
          <w:color w:val="000009"/>
          <w:sz w:val="21"/>
          <w:szCs w:val="21"/>
        </w:rPr>
        <w:t xml:space="preserve">designing and </w:t>
      </w:r>
      <w:r w:rsidR="00B82E0F">
        <w:rPr>
          <w:color w:val="000009"/>
          <w:sz w:val="21"/>
          <w:szCs w:val="21"/>
        </w:rPr>
        <w:t>administrating</w:t>
      </w:r>
      <w:r w:rsidR="00D320A2">
        <w:rPr>
          <w:color w:val="000009"/>
          <w:sz w:val="21"/>
          <w:szCs w:val="21"/>
        </w:rPr>
        <w:t>.</w:t>
      </w:r>
    </w:p>
    <w:p w:rsidR="00EB066E" w:rsidRPr="00B82E0F" w:rsidRDefault="00EB066E" w:rsidP="00B82E0F">
      <w:pPr>
        <w:pStyle w:val="ListParagraph"/>
        <w:tabs>
          <w:tab w:val="left" w:pos="520"/>
        </w:tabs>
        <w:spacing w:before="12"/>
        <w:ind w:left="450"/>
        <w:rPr>
          <w:color w:val="000009"/>
          <w:sz w:val="21"/>
          <w:szCs w:val="21"/>
        </w:rPr>
      </w:pPr>
    </w:p>
    <w:p w:rsidR="00BB5167" w:rsidRPr="00384F63" w:rsidRDefault="00E36764">
      <w:pPr>
        <w:ind w:left="112"/>
        <w:rPr>
          <w:sz w:val="21"/>
          <w:szCs w:val="21"/>
        </w:rPr>
      </w:pPr>
      <w:r w:rsidRPr="00384F63">
        <w:rPr>
          <w:b/>
          <w:color w:val="000009"/>
          <w:sz w:val="21"/>
          <w:szCs w:val="21"/>
        </w:rPr>
        <w:t>SKI</w:t>
      </w:r>
      <w:r w:rsidRPr="00384F63">
        <w:rPr>
          <w:b/>
          <w:color w:val="000009"/>
          <w:spacing w:val="1"/>
          <w:sz w:val="21"/>
          <w:szCs w:val="21"/>
        </w:rPr>
        <w:t>L</w:t>
      </w:r>
      <w:r w:rsidRPr="00384F63">
        <w:rPr>
          <w:b/>
          <w:color w:val="000009"/>
          <w:sz w:val="21"/>
          <w:szCs w:val="21"/>
        </w:rPr>
        <w:t>LS</w:t>
      </w:r>
    </w:p>
    <w:p w:rsidR="00BB5167" w:rsidRPr="00384F63" w:rsidRDefault="00187C90">
      <w:pPr>
        <w:spacing w:before="26" w:line="240" w:lineRule="exact"/>
        <w:ind w:left="112" w:right="69"/>
        <w:rPr>
          <w:color w:val="000009"/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g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15239</wp:posOffset>
                </wp:positionV>
                <wp:extent cx="6523355" cy="0"/>
                <wp:effectExtent l="0" t="0" r="0" b="0"/>
                <wp:wrapNone/>
                <wp:docPr id="7" name="Group 4" descr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355" cy="0"/>
                          <a:chOff x="823" y="24"/>
                          <a:chExt cx="10273" cy="0"/>
                        </a:xfrm>
                      </wpg:grpSpPr>
                      <wps:wsp>
                        <wps:cNvPr id="8" name="Line 5"/>
                        <wps:cNvCnPr/>
                        <wps:spPr bwMode="auto">
                          <a:xfrm>
                            <a:off x="823" y="24"/>
                            <a:ext cx="10273" cy="0"/>
                          </a:xfrm>
                          <a:prstGeom prst="line">
                            <a:avLst/>
                          </a:prstGeom>
                          <a:noFill/>
                          <a:ln w="6840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0626C" id="Group 4" o:spid="_x0000_s1026" alt="Group 5" style="position:absolute;margin-left:6.1pt;margin-top:1.2pt;width:513.65pt;height:0;z-index:251660288;mso-wrap-distance-top:-3e-5mm;mso-wrap-distance-bottom:-3e-5mm" coordorigin="823,2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E6awIAAFkFAAAOAAAAZHJzL2Uyb0RvYy54bWykVNuO2yAQfa/Uf0C8J77EyWatdVZVnOzL&#10;to207QcQwDYqBgtInFXVf++AvUk3VdVq6wcMzMxh5hyGu/tTK9GRGyu0KnAyjTHiimomVF3gr1+2&#10;kyVG1hHFiNSKF/iZW3y/ev/uru9ynupGS8YNAhBl874rcONcl0eRpQ1viZ3qjiswVtq0xMHS1BEz&#10;pAf0VkZpHC+iXhvWGU25tbBbDka8CvhVxan7XFWWOyQLDLm5MJow7v0Yre5IXhvSNYKOaZA3ZNES&#10;oeDQM1RJHEEHI36DagU12urKTaluI11VgvJQA1STxFfVPBh96EItdd7X3ZkmoPaKpzfD0k/HnUGC&#10;FfgGI0VakCicijKMGLcUqBrWc09V39U5RDyY7qnbmaFemD5q+s2CObq2+3U9OKN9/1EzgCcHpwNV&#10;p8q0HgJIQKegyPNZEX5yiMLmYp7OZvM5RvRiow1I6iOW6Qwj2E+zQUbabMawJE5vwHYOikg+nBYy&#10;HDPy5cClsxde7f/x+tSQjge5rGdp5BUaYOD1USiORhqDw1rtTCDV5hbo/CtD1/W+kPTHakneGese&#10;uG6RnxRYQgqBe3J8tM4rdnHxUii9FVLCPsmlQj3wv8ziEGC1FMwbvc2aer+WBh2J7yr/3XoFAOyV&#10;G9xexQJYwwnbjHNHhBzm4C+Vx4NCIJ1xNrTN99v4drPcLLNJli42kywuy8mH7TqbLLbJzbyclet1&#10;mfzwqSVZ3gjGuPLZvbRwkv2blONjMjTfuYnPNESv0UOJkOzLPyQNV2rQb7hPe82eg6xhH24XOPs2&#10;gP4NYeNb4x+IX9fB6/Iirn4CAAD//wMAUEsDBBQABgAIAAAAIQB1zjal3AAAAAcBAAAPAAAAZHJz&#10;L2Rvd25yZXYueG1sTI7NTsJAFIX3JrzD5Jq4k2mLGK2dEkLQFSERTIy7S+fSNnTuNJ2hLW/v4AaX&#10;5yfnfNliNI3oqXO1ZQXxNAJBXFhdc6nga//++ALCeWSNjWVScCEHi3xyl2Gq7cCf1O98KcIIuxQV&#10;VN63qZSuqMigm9qWOGRH2xn0QXal1B0OYdw0MomiZ2mw5vBQYUuriorT7mwUfAw4LGfxut+cjqvL&#10;z36+/d7EpNTD/bh8A+Fp9LcyXPEDOuSB6WDPrJ1ogk6S0FSQPIG4xtHsdQ7i8GfIPJP/+fNfAAAA&#10;//8DAFBLAQItABQABgAIAAAAIQC2gziS/gAAAOEBAAATAAAAAAAAAAAAAAAAAAAAAABbQ29udGVu&#10;dF9UeXBlc10ueG1sUEsBAi0AFAAGAAgAAAAhADj9If/WAAAAlAEAAAsAAAAAAAAAAAAAAAAALwEA&#10;AF9yZWxzLy5yZWxzUEsBAi0AFAAGAAgAAAAhADK/MTprAgAAWQUAAA4AAAAAAAAAAAAAAAAALgIA&#10;AGRycy9lMm9Eb2MueG1sUEsBAi0AFAAGAAgAAAAhAHXONqXcAAAABwEAAA8AAAAAAAAAAAAAAAAA&#10;xQQAAGRycy9kb3ducmV2LnhtbFBLBQYAAAAABAAEAPMAAADOBQAAAAA=&#10;">
                <v:line id="Line 5" o:spid="_x0000_s1027" style="position:absolute;visibility:visible;mso-wrap-style:square" from="823,24" to="11096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ciwQAAANoAAAAPAAAAZHJzL2Rvd25yZXYueG1sRE9da8Iw&#10;FH0X/A/hCnvTVB1jdEaRQkFhsM0O8fGuuWuKzU1t0tr9++VhsMfD+d7sRtuIgTpfO1awXCQgiEun&#10;a64UfBb5/BmED8gaG8ek4Ic87LbTyQZT7e78QcMpVCKGsE9RgQmhTaX0pSGLfuFa4sh9u85iiLCr&#10;pO7wHsNtI1dJ8iQt1hwbDLaUGSqvp94qeM+P58cCM3l5K7/M7bx2r31xUephNu5fQAQaw7/4z33Q&#10;CuLWeCXeALn9BQAA//8DAFBLAQItABQABgAIAAAAIQDb4fbL7gAAAIUBAAATAAAAAAAAAAAAAAAA&#10;AAAAAABbQ29udGVudF9UeXBlc10ueG1sUEsBAi0AFAAGAAgAAAAhAFr0LFu/AAAAFQEAAAsAAAAA&#10;AAAAAAAAAAAAHwEAAF9yZWxzLy5yZWxzUEsBAi0AFAAGAAgAAAAhAA9GtyLBAAAA2gAAAA8AAAAA&#10;AAAAAAAAAAAABwIAAGRycy9kb3ducmV2LnhtbFBLBQYAAAAAAwADALcAAAD1AgAAAAA=&#10;" strokecolor="#000009" strokeweight=".19mm"/>
              </v:group>
            </w:pict>
          </mc:Fallback>
        </mc:AlternateContent>
      </w:r>
      <w:r w:rsidR="00E36764" w:rsidRPr="00384F63">
        <w:rPr>
          <w:b/>
          <w:color w:val="000009"/>
          <w:sz w:val="21"/>
          <w:szCs w:val="21"/>
        </w:rPr>
        <w:t>Languages</w:t>
      </w:r>
      <w:r w:rsidR="00E36764" w:rsidRPr="00384F63">
        <w:rPr>
          <w:b/>
          <w:color w:val="000009"/>
          <w:spacing w:val="18"/>
          <w:sz w:val="21"/>
          <w:szCs w:val="21"/>
        </w:rPr>
        <w:t xml:space="preserve"> </w:t>
      </w:r>
      <w:r w:rsidR="00E36764" w:rsidRPr="00384F63">
        <w:rPr>
          <w:b/>
          <w:color w:val="000009"/>
          <w:sz w:val="21"/>
          <w:szCs w:val="21"/>
        </w:rPr>
        <w:t>and</w:t>
      </w:r>
      <w:r w:rsidR="00E36764" w:rsidRPr="00384F63">
        <w:rPr>
          <w:b/>
          <w:color w:val="000009"/>
          <w:spacing w:val="17"/>
          <w:sz w:val="21"/>
          <w:szCs w:val="21"/>
        </w:rPr>
        <w:t xml:space="preserve"> </w:t>
      </w:r>
      <w:r w:rsidR="00E36764" w:rsidRPr="00384F63">
        <w:rPr>
          <w:b/>
          <w:color w:val="000009"/>
          <w:spacing w:val="2"/>
          <w:sz w:val="21"/>
          <w:szCs w:val="21"/>
        </w:rPr>
        <w:t>F</w:t>
      </w:r>
      <w:r w:rsidR="00E36764" w:rsidRPr="00384F63">
        <w:rPr>
          <w:b/>
          <w:color w:val="000009"/>
          <w:sz w:val="21"/>
          <w:szCs w:val="21"/>
        </w:rPr>
        <w:t>ra</w:t>
      </w:r>
      <w:r w:rsidR="00E36764" w:rsidRPr="00384F63">
        <w:rPr>
          <w:b/>
          <w:color w:val="000009"/>
          <w:spacing w:val="1"/>
          <w:sz w:val="21"/>
          <w:szCs w:val="21"/>
        </w:rPr>
        <w:t>m</w:t>
      </w:r>
      <w:r w:rsidR="00E36764" w:rsidRPr="00384F63">
        <w:rPr>
          <w:b/>
          <w:color w:val="000009"/>
          <w:sz w:val="21"/>
          <w:szCs w:val="21"/>
        </w:rPr>
        <w:t>e</w:t>
      </w:r>
      <w:r w:rsidR="00E36764" w:rsidRPr="00384F63">
        <w:rPr>
          <w:b/>
          <w:color w:val="000009"/>
          <w:spacing w:val="1"/>
          <w:sz w:val="21"/>
          <w:szCs w:val="21"/>
        </w:rPr>
        <w:t>w</w:t>
      </w:r>
      <w:r w:rsidR="00E36764" w:rsidRPr="00384F63">
        <w:rPr>
          <w:b/>
          <w:color w:val="000009"/>
          <w:sz w:val="21"/>
          <w:szCs w:val="21"/>
        </w:rPr>
        <w:t>ork</w:t>
      </w:r>
      <w:r w:rsidR="00E36764" w:rsidRPr="00384F63">
        <w:rPr>
          <w:b/>
          <w:color w:val="000009"/>
          <w:spacing w:val="1"/>
          <w:sz w:val="21"/>
          <w:szCs w:val="21"/>
        </w:rPr>
        <w:t>s</w:t>
      </w:r>
      <w:r w:rsidR="00E36764" w:rsidRPr="00384F63">
        <w:rPr>
          <w:b/>
          <w:color w:val="000009"/>
          <w:sz w:val="21"/>
          <w:szCs w:val="21"/>
        </w:rPr>
        <w:t>:</w:t>
      </w:r>
      <w:r w:rsidR="00E36764" w:rsidRPr="00384F63">
        <w:rPr>
          <w:b/>
          <w:color w:val="000009"/>
          <w:spacing w:val="20"/>
          <w:sz w:val="21"/>
          <w:szCs w:val="21"/>
        </w:rPr>
        <w:t xml:space="preserve"> </w:t>
      </w:r>
      <w:r w:rsidR="00E36764" w:rsidRPr="00384F63">
        <w:rPr>
          <w:color w:val="000009"/>
          <w:sz w:val="21"/>
          <w:szCs w:val="21"/>
        </w:rPr>
        <w:t>Ruby</w:t>
      </w:r>
      <w:r w:rsidR="00397B69" w:rsidRPr="00384F63">
        <w:rPr>
          <w:color w:val="000009"/>
          <w:sz w:val="21"/>
          <w:szCs w:val="21"/>
        </w:rPr>
        <w:t xml:space="preserve"> (Ruby</w:t>
      </w:r>
      <w:r w:rsidR="00E36764" w:rsidRPr="00384F63">
        <w:rPr>
          <w:color w:val="000009"/>
          <w:sz w:val="21"/>
          <w:szCs w:val="21"/>
        </w:rPr>
        <w:t xml:space="preserve"> on Rails</w:t>
      </w:r>
      <w:r w:rsidR="00397B69" w:rsidRPr="00384F63">
        <w:rPr>
          <w:color w:val="000009"/>
          <w:sz w:val="21"/>
          <w:szCs w:val="21"/>
        </w:rPr>
        <w:t>)</w:t>
      </w:r>
      <w:r w:rsidR="00E36764" w:rsidRPr="00384F63">
        <w:rPr>
          <w:color w:val="000009"/>
          <w:sz w:val="21"/>
          <w:szCs w:val="21"/>
        </w:rPr>
        <w:t>,</w:t>
      </w:r>
      <w:r w:rsidR="00397B69" w:rsidRPr="00384F63">
        <w:rPr>
          <w:color w:val="000009"/>
          <w:sz w:val="21"/>
          <w:szCs w:val="21"/>
        </w:rPr>
        <w:t xml:space="preserve"> </w:t>
      </w:r>
      <w:r w:rsidR="00E36764" w:rsidRPr="00384F63">
        <w:rPr>
          <w:color w:val="000009"/>
          <w:sz w:val="21"/>
          <w:szCs w:val="21"/>
        </w:rPr>
        <w:t>JavaScript</w:t>
      </w:r>
      <w:r w:rsidR="00D320A2">
        <w:rPr>
          <w:color w:val="000009"/>
          <w:sz w:val="21"/>
          <w:szCs w:val="21"/>
        </w:rPr>
        <w:t>/Typescript</w:t>
      </w:r>
      <w:r w:rsidR="00397B69" w:rsidRPr="00384F63">
        <w:rPr>
          <w:color w:val="000009"/>
          <w:sz w:val="21"/>
          <w:szCs w:val="21"/>
        </w:rPr>
        <w:t xml:space="preserve"> (</w:t>
      </w:r>
      <w:r w:rsidR="002276CE">
        <w:rPr>
          <w:color w:val="000009"/>
          <w:sz w:val="21"/>
          <w:szCs w:val="21"/>
        </w:rPr>
        <w:t>Angular4</w:t>
      </w:r>
      <w:r w:rsidR="000A457D">
        <w:rPr>
          <w:color w:val="000009"/>
          <w:sz w:val="21"/>
          <w:szCs w:val="21"/>
        </w:rPr>
        <w:t>/React</w:t>
      </w:r>
      <w:r w:rsidR="00397B69" w:rsidRPr="00384F63">
        <w:rPr>
          <w:color w:val="000009"/>
          <w:sz w:val="21"/>
          <w:szCs w:val="21"/>
        </w:rPr>
        <w:t>)</w:t>
      </w:r>
      <w:r w:rsidR="00E36764" w:rsidRPr="00384F63">
        <w:rPr>
          <w:color w:val="000009"/>
          <w:sz w:val="21"/>
          <w:szCs w:val="21"/>
        </w:rPr>
        <w:t>, HTML</w:t>
      </w:r>
      <w:r w:rsidR="00397B69" w:rsidRPr="00384F63">
        <w:rPr>
          <w:color w:val="000009"/>
          <w:sz w:val="21"/>
          <w:szCs w:val="21"/>
        </w:rPr>
        <w:t>/HAML</w:t>
      </w:r>
      <w:r w:rsidR="00A4440E" w:rsidRPr="00384F63">
        <w:rPr>
          <w:color w:val="000009"/>
          <w:sz w:val="21"/>
          <w:szCs w:val="21"/>
        </w:rPr>
        <w:t>/XML</w:t>
      </w:r>
      <w:r w:rsidR="00764CC3" w:rsidRPr="00384F63">
        <w:rPr>
          <w:color w:val="000009"/>
          <w:sz w:val="21"/>
          <w:szCs w:val="21"/>
        </w:rPr>
        <w:t>, CSS/SA</w:t>
      </w:r>
      <w:r w:rsidR="00E36764" w:rsidRPr="00384F63">
        <w:rPr>
          <w:color w:val="000009"/>
          <w:sz w:val="21"/>
          <w:szCs w:val="21"/>
        </w:rPr>
        <w:t>SS</w:t>
      </w:r>
      <w:r w:rsidR="00397B69" w:rsidRPr="00384F63">
        <w:rPr>
          <w:color w:val="000009"/>
          <w:sz w:val="21"/>
          <w:szCs w:val="21"/>
        </w:rPr>
        <w:t xml:space="preserve"> (</w:t>
      </w:r>
      <w:r w:rsidR="00CD0FD5" w:rsidRPr="00384F63">
        <w:rPr>
          <w:color w:val="000009"/>
          <w:sz w:val="21"/>
          <w:szCs w:val="21"/>
        </w:rPr>
        <w:t>Bootstrap</w:t>
      </w:r>
      <w:r w:rsidR="00397B69" w:rsidRPr="00384F63">
        <w:rPr>
          <w:color w:val="000009"/>
          <w:sz w:val="21"/>
          <w:szCs w:val="21"/>
        </w:rPr>
        <w:t>), Java, C</w:t>
      </w:r>
      <w:r w:rsidR="00E36764" w:rsidRPr="00384F63">
        <w:rPr>
          <w:color w:val="000009"/>
          <w:sz w:val="21"/>
          <w:szCs w:val="21"/>
        </w:rPr>
        <w:t xml:space="preserve">, </w:t>
      </w:r>
      <w:r w:rsidR="00AE3D1F" w:rsidRPr="00384F63">
        <w:rPr>
          <w:color w:val="000009"/>
          <w:sz w:val="21"/>
          <w:szCs w:val="21"/>
        </w:rPr>
        <w:t>Shell Script (</w:t>
      </w:r>
      <w:r w:rsidR="00CD0FD5" w:rsidRPr="00384F63">
        <w:rPr>
          <w:color w:val="000009"/>
          <w:sz w:val="21"/>
          <w:szCs w:val="21"/>
        </w:rPr>
        <w:t>PowerShell</w:t>
      </w:r>
      <w:r w:rsidR="00E36764" w:rsidRPr="00384F63">
        <w:rPr>
          <w:color w:val="000009"/>
          <w:sz w:val="21"/>
          <w:szCs w:val="21"/>
        </w:rPr>
        <w:t>/Bash</w:t>
      </w:r>
      <w:r w:rsidR="00AE3D1F" w:rsidRPr="00384F63">
        <w:rPr>
          <w:color w:val="000009"/>
          <w:sz w:val="21"/>
          <w:szCs w:val="21"/>
        </w:rPr>
        <w:t>)</w:t>
      </w:r>
      <w:r w:rsidR="00E36764" w:rsidRPr="00384F63">
        <w:rPr>
          <w:color w:val="000009"/>
          <w:sz w:val="21"/>
          <w:szCs w:val="21"/>
        </w:rPr>
        <w:t>, Assembly</w:t>
      </w:r>
      <w:r w:rsidR="00E36764" w:rsidRPr="00384F63">
        <w:rPr>
          <w:color w:val="000009"/>
          <w:spacing w:val="10"/>
          <w:sz w:val="21"/>
          <w:szCs w:val="21"/>
        </w:rPr>
        <w:t xml:space="preserve"> </w:t>
      </w:r>
      <w:r w:rsidR="00E36764" w:rsidRPr="00384F63">
        <w:rPr>
          <w:color w:val="000009"/>
          <w:sz w:val="21"/>
          <w:szCs w:val="21"/>
        </w:rPr>
        <w:t>La</w:t>
      </w:r>
      <w:r w:rsidR="00E36764" w:rsidRPr="00384F63">
        <w:rPr>
          <w:color w:val="000009"/>
          <w:spacing w:val="2"/>
          <w:sz w:val="21"/>
          <w:szCs w:val="21"/>
        </w:rPr>
        <w:t>n</w:t>
      </w:r>
      <w:r w:rsidR="00E36764" w:rsidRPr="00384F63">
        <w:rPr>
          <w:color w:val="000009"/>
          <w:sz w:val="21"/>
          <w:szCs w:val="21"/>
        </w:rPr>
        <w:t>guage, SQLite/Pos</w:t>
      </w:r>
      <w:r w:rsidR="00E36764" w:rsidRPr="00384F63">
        <w:rPr>
          <w:color w:val="000009"/>
          <w:spacing w:val="1"/>
          <w:sz w:val="21"/>
          <w:szCs w:val="21"/>
        </w:rPr>
        <w:t>t</w:t>
      </w:r>
      <w:r w:rsidR="00E36764" w:rsidRPr="00384F63">
        <w:rPr>
          <w:color w:val="000009"/>
          <w:sz w:val="21"/>
          <w:szCs w:val="21"/>
        </w:rPr>
        <w:t>g</w:t>
      </w:r>
      <w:r w:rsidR="00E36764" w:rsidRPr="00384F63">
        <w:rPr>
          <w:color w:val="000009"/>
          <w:spacing w:val="1"/>
          <w:sz w:val="21"/>
          <w:szCs w:val="21"/>
        </w:rPr>
        <w:t>r</w:t>
      </w:r>
      <w:r w:rsidR="00E36764" w:rsidRPr="00384F63">
        <w:rPr>
          <w:color w:val="000009"/>
          <w:sz w:val="21"/>
          <w:szCs w:val="21"/>
        </w:rPr>
        <w:t>eSQL</w:t>
      </w:r>
      <w:r w:rsidR="00397B69" w:rsidRPr="00384F63">
        <w:rPr>
          <w:color w:val="000009"/>
          <w:sz w:val="21"/>
          <w:szCs w:val="21"/>
        </w:rPr>
        <w:t>/MongoDB</w:t>
      </w:r>
    </w:p>
    <w:p w:rsidR="000A5825" w:rsidRPr="00384F63" w:rsidRDefault="000A5825">
      <w:pPr>
        <w:spacing w:before="2" w:line="240" w:lineRule="exact"/>
        <w:ind w:left="112" w:right="72"/>
        <w:rPr>
          <w:b/>
          <w:color w:val="000009"/>
          <w:sz w:val="21"/>
          <w:szCs w:val="21"/>
        </w:rPr>
      </w:pPr>
    </w:p>
    <w:p w:rsidR="00BB5167" w:rsidRPr="00384F63" w:rsidRDefault="00E36764">
      <w:pPr>
        <w:spacing w:before="2" w:line="240" w:lineRule="exact"/>
        <w:ind w:left="112" w:right="72"/>
        <w:rPr>
          <w:color w:val="000009"/>
          <w:sz w:val="21"/>
          <w:szCs w:val="21"/>
        </w:rPr>
      </w:pPr>
      <w:r w:rsidRPr="00384F63">
        <w:rPr>
          <w:b/>
          <w:color w:val="000009"/>
          <w:sz w:val="21"/>
          <w:szCs w:val="21"/>
        </w:rPr>
        <w:t>Software</w:t>
      </w:r>
      <w:r w:rsidR="000A14F9" w:rsidRPr="00384F63">
        <w:rPr>
          <w:b/>
          <w:color w:val="000009"/>
          <w:sz w:val="21"/>
          <w:szCs w:val="21"/>
        </w:rPr>
        <w:t>/Platform</w:t>
      </w:r>
      <w:r w:rsidRPr="00384F63">
        <w:rPr>
          <w:color w:val="000009"/>
          <w:sz w:val="21"/>
          <w:szCs w:val="21"/>
        </w:rPr>
        <w:t xml:space="preserve">: </w:t>
      </w:r>
      <w:r w:rsidR="000A14F9" w:rsidRPr="00384F63">
        <w:rPr>
          <w:color w:val="000009"/>
          <w:sz w:val="21"/>
          <w:szCs w:val="21"/>
        </w:rPr>
        <w:t xml:space="preserve">Vim, </w:t>
      </w:r>
      <w:proofErr w:type="spellStart"/>
      <w:r w:rsidR="000A14F9" w:rsidRPr="00384F63">
        <w:rPr>
          <w:color w:val="000009"/>
          <w:sz w:val="21"/>
          <w:szCs w:val="21"/>
        </w:rPr>
        <w:t>Tmux</w:t>
      </w:r>
      <w:proofErr w:type="spellEnd"/>
      <w:r w:rsidR="000A14F9" w:rsidRPr="00384F63">
        <w:rPr>
          <w:color w:val="000009"/>
          <w:sz w:val="21"/>
          <w:szCs w:val="21"/>
        </w:rPr>
        <w:t xml:space="preserve">, </w:t>
      </w:r>
      <w:r w:rsidR="00397B69" w:rsidRPr="00384F63">
        <w:rPr>
          <w:color w:val="000009"/>
          <w:sz w:val="21"/>
          <w:szCs w:val="21"/>
        </w:rPr>
        <w:t>Git,</w:t>
      </w:r>
      <w:r w:rsidR="000A14F9" w:rsidRPr="00384F63">
        <w:rPr>
          <w:color w:val="000009"/>
          <w:sz w:val="21"/>
          <w:szCs w:val="21"/>
        </w:rPr>
        <w:t xml:space="preserve"> Android Studio, Visual Studio, Docker,</w:t>
      </w:r>
      <w:r w:rsidR="00306997" w:rsidRPr="00384F63">
        <w:rPr>
          <w:color w:val="000009"/>
          <w:sz w:val="21"/>
          <w:szCs w:val="21"/>
        </w:rPr>
        <w:t xml:space="preserve"> Heroku,</w:t>
      </w:r>
      <w:r w:rsidR="000A14F9" w:rsidRPr="00384F63">
        <w:rPr>
          <w:color w:val="000009"/>
          <w:sz w:val="21"/>
          <w:szCs w:val="21"/>
        </w:rPr>
        <w:t xml:space="preserve"> </w:t>
      </w:r>
      <w:r w:rsidR="00A367AB" w:rsidRPr="00384F63">
        <w:rPr>
          <w:color w:val="000009"/>
          <w:sz w:val="21"/>
          <w:szCs w:val="21"/>
        </w:rPr>
        <w:t>AWS</w:t>
      </w:r>
      <w:r w:rsidR="0053583E" w:rsidRPr="00384F63">
        <w:rPr>
          <w:color w:val="000009"/>
          <w:sz w:val="21"/>
          <w:szCs w:val="21"/>
        </w:rPr>
        <w:t xml:space="preserve"> </w:t>
      </w:r>
      <w:r w:rsidR="00593231" w:rsidRPr="00384F63">
        <w:rPr>
          <w:color w:val="000009"/>
          <w:sz w:val="21"/>
          <w:szCs w:val="21"/>
        </w:rPr>
        <w:t>Cloud Service (</w:t>
      </w:r>
      <w:r w:rsidR="0053583E" w:rsidRPr="00384F63">
        <w:rPr>
          <w:color w:val="000009"/>
          <w:sz w:val="21"/>
          <w:szCs w:val="21"/>
        </w:rPr>
        <w:t>EC2/S3</w:t>
      </w:r>
      <w:r w:rsidR="00593231" w:rsidRPr="00384F63">
        <w:rPr>
          <w:color w:val="000009"/>
          <w:sz w:val="21"/>
          <w:szCs w:val="21"/>
        </w:rPr>
        <w:t>)</w:t>
      </w:r>
      <w:r w:rsidR="0053583E" w:rsidRPr="00384F63">
        <w:rPr>
          <w:color w:val="000009"/>
          <w:sz w:val="21"/>
          <w:szCs w:val="21"/>
        </w:rPr>
        <w:t>,</w:t>
      </w:r>
      <w:r w:rsidR="00A367AB" w:rsidRPr="00384F63">
        <w:rPr>
          <w:color w:val="000009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JIRA</w:t>
      </w:r>
      <w:r w:rsidR="00593231" w:rsidRPr="00384F63">
        <w:rPr>
          <w:color w:val="000009"/>
          <w:sz w:val="21"/>
          <w:szCs w:val="21"/>
        </w:rPr>
        <w:t xml:space="preserve">, </w:t>
      </w:r>
      <w:r w:rsidRPr="00384F63">
        <w:rPr>
          <w:color w:val="000009"/>
          <w:sz w:val="21"/>
          <w:szCs w:val="21"/>
        </w:rPr>
        <w:t xml:space="preserve">Confluence, Salesforce, </w:t>
      </w:r>
      <w:proofErr w:type="spellStart"/>
      <w:r w:rsidR="00306997" w:rsidRPr="00384F63">
        <w:rPr>
          <w:color w:val="000009"/>
          <w:sz w:val="21"/>
          <w:szCs w:val="21"/>
        </w:rPr>
        <w:t>Polarion</w:t>
      </w:r>
      <w:proofErr w:type="spellEnd"/>
      <w:r w:rsidR="00306997" w:rsidRPr="00384F63">
        <w:rPr>
          <w:color w:val="000009"/>
          <w:sz w:val="21"/>
          <w:szCs w:val="21"/>
        </w:rPr>
        <w:t xml:space="preserve">, </w:t>
      </w:r>
      <w:r w:rsidRPr="00384F63">
        <w:rPr>
          <w:color w:val="000009"/>
          <w:sz w:val="21"/>
          <w:szCs w:val="21"/>
        </w:rPr>
        <w:t xml:space="preserve">Docker, </w:t>
      </w:r>
      <w:proofErr w:type="spellStart"/>
      <w:r w:rsidRPr="00384F63">
        <w:rPr>
          <w:color w:val="000009"/>
          <w:sz w:val="21"/>
          <w:szCs w:val="21"/>
        </w:rPr>
        <w:t>BeEF</w:t>
      </w:r>
      <w:proofErr w:type="spellEnd"/>
      <w:r w:rsidR="00593231" w:rsidRPr="00384F63">
        <w:rPr>
          <w:color w:val="000009"/>
          <w:sz w:val="21"/>
          <w:szCs w:val="21"/>
        </w:rPr>
        <w:t>,</w:t>
      </w:r>
      <w:r w:rsidR="00306997" w:rsidRPr="00384F63">
        <w:rPr>
          <w:color w:val="000009"/>
          <w:sz w:val="21"/>
          <w:szCs w:val="21"/>
        </w:rPr>
        <w:t xml:space="preserve"> Metasploit</w:t>
      </w:r>
      <w:r w:rsidR="00593231" w:rsidRPr="00384F63">
        <w:rPr>
          <w:color w:val="000009"/>
          <w:sz w:val="21"/>
          <w:szCs w:val="21"/>
        </w:rPr>
        <w:t xml:space="preserve">, </w:t>
      </w:r>
      <w:r w:rsidR="00306997" w:rsidRPr="00384F63">
        <w:rPr>
          <w:color w:val="000009"/>
          <w:sz w:val="21"/>
          <w:szCs w:val="21"/>
        </w:rPr>
        <w:t>ZAP</w:t>
      </w:r>
      <w:r w:rsidRPr="00384F63">
        <w:rPr>
          <w:color w:val="000009"/>
          <w:sz w:val="21"/>
          <w:szCs w:val="21"/>
        </w:rPr>
        <w:t xml:space="preserve">, </w:t>
      </w:r>
      <w:r w:rsidR="00306997" w:rsidRPr="00384F63">
        <w:rPr>
          <w:color w:val="000009"/>
          <w:sz w:val="21"/>
          <w:szCs w:val="21"/>
        </w:rPr>
        <w:t>Wireshark</w:t>
      </w:r>
      <w:r w:rsidRPr="00384F63">
        <w:rPr>
          <w:color w:val="000009"/>
          <w:sz w:val="21"/>
          <w:szCs w:val="21"/>
        </w:rPr>
        <w:t xml:space="preserve">, KACE, </w:t>
      </w:r>
      <w:proofErr w:type="spellStart"/>
      <w:r w:rsidRPr="00384F63">
        <w:rPr>
          <w:color w:val="000009"/>
          <w:sz w:val="21"/>
          <w:szCs w:val="21"/>
        </w:rPr>
        <w:t>MatLab</w:t>
      </w:r>
      <w:proofErr w:type="spellEnd"/>
      <w:r w:rsidRPr="00384F63">
        <w:rPr>
          <w:color w:val="000009"/>
          <w:sz w:val="21"/>
          <w:szCs w:val="21"/>
        </w:rPr>
        <w:t>, Aut</w:t>
      </w:r>
      <w:r w:rsidR="00306997" w:rsidRPr="00384F63">
        <w:rPr>
          <w:color w:val="000009"/>
          <w:sz w:val="21"/>
          <w:szCs w:val="21"/>
        </w:rPr>
        <w:t>oCAD</w:t>
      </w:r>
      <w:r w:rsidRPr="00384F63">
        <w:rPr>
          <w:color w:val="000009"/>
          <w:sz w:val="21"/>
          <w:szCs w:val="21"/>
        </w:rPr>
        <w:t>, Adobe Premiere CS6, MS Office</w:t>
      </w:r>
      <w:r w:rsidR="0053583E" w:rsidRPr="00384F63">
        <w:rPr>
          <w:color w:val="000009"/>
          <w:sz w:val="21"/>
          <w:szCs w:val="21"/>
        </w:rPr>
        <w:t>/</w:t>
      </w:r>
      <w:r w:rsidRPr="00384F63">
        <w:rPr>
          <w:color w:val="000009"/>
          <w:sz w:val="21"/>
          <w:szCs w:val="21"/>
        </w:rPr>
        <w:t>Project</w:t>
      </w:r>
      <w:r w:rsidR="000A14F9" w:rsidRPr="00384F63">
        <w:rPr>
          <w:color w:val="000009"/>
          <w:sz w:val="21"/>
          <w:szCs w:val="21"/>
        </w:rPr>
        <w:t>, CodeWarrior</w:t>
      </w:r>
      <w:r w:rsidR="00593231" w:rsidRPr="00384F63">
        <w:rPr>
          <w:color w:val="000009"/>
          <w:sz w:val="21"/>
          <w:szCs w:val="21"/>
        </w:rPr>
        <w:t xml:space="preserve">, </w:t>
      </w:r>
      <w:r w:rsidR="00CD0FD5" w:rsidRPr="00384F63">
        <w:rPr>
          <w:color w:val="000009"/>
          <w:sz w:val="21"/>
          <w:szCs w:val="21"/>
        </w:rPr>
        <w:t>Raspberry</w:t>
      </w:r>
      <w:r w:rsidR="00593231" w:rsidRPr="00384F63">
        <w:rPr>
          <w:color w:val="000009"/>
          <w:sz w:val="21"/>
          <w:szCs w:val="21"/>
        </w:rPr>
        <w:t xml:space="preserve"> Pi GPIO</w:t>
      </w:r>
    </w:p>
    <w:p w:rsidR="000A5825" w:rsidRPr="00384F63" w:rsidRDefault="000A5825" w:rsidP="00431C41">
      <w:pPr>
        <w:spacing w:line="240" w:lineRule="exact"/>
        <w:ind w:left="112"/>
        <w:rPr>
          <w:b/>
          <w:color w:val="000009"/>
          <w:sz w:val="21"/>
          <w:szCs w:val="21"/>
        </w:rPr>
      </w:pPr>
    </w:p>
    <w:p w:rsidR="00BB5167" w:rsidRPr="00384F63" w:rsidRDefault="00E36764" w:rsidP="00431C41">
      <w:pPr>
        <w:spacing w:line="240" w:lineRule="exact"/>
        <w:ind w:left="112"/>
        <w:rPr>
          <w:color w:val="000009"/>
          <w:sz w:val="21"/>
          <w:szCs w:val="21"/>
        </w:rPr>
      </w:pPr>
      <w:r w:rsidRPr="00384F63">
        <w:rPr>
          <w:b/>
          <w:color w:val="000009"/>
          <w:sz w:val="21"/>
          <w:szCs w:val="21"/>
        </w:rPr>
        <w:t>Operating Systems</w:t>
      </w:r>
      <w:r w:rsidRPr="00384F63">
        <w:rPr>
          <w:color w:val="000009"/>
          <w:sz w:val="21"/>
          <w:szCs w:val="21"/>
        </w:rPr>
        <w:t>: Linux (Fedora/Ubuntu/Kali</w:t>
      </w:r>
      <w:r w:rsidR="00306997" w:rsidRPr="00384F63">
        <w:rPr>
          <w:color w:val="000009"/>
          <w:sz w:val="21"/>
          <w:szCs w:val="21"/>
        </w:rPr>
        <w:t>/Raspbian</w:t>
      </w:r>
      <w:r w:rsidRPr="00384F63">
        <w:rPr>
          <w:color w:val="000009"/>
          <w:sz w:val="21"/>
          <w:szCs w:val="21"/>
        </w:rPr>
        <w:t>), Windows OS, Windows Server 2003/2008</w:t>
      </w:r>
    </w:p>
    <w:p w:rsidR="00431C41" w:rsidRPr="00384F63" w:rsidRDefault="00431C41" w:rsidP="00431C41">
      <w:pPr>
        <w:spacing w:line="240" w:lineRule="exact"/>
        <w:ind w:left="112"/>
        <w:rPr>
          <w:color w:val="000009"/>
          <w:sz w:val="21"/>
          <w:szCs w:val="21"/>
        </w:rPr>
      </w:pPr>
    </w:p>
    <w:p w:rsidR="00BB5167" w:rsidRPr="00384F63" w:rsidRDefault="00B332E1">
      <w:pPr>
        <w:ind w:left="112"/>
        <w:rPr>
          <w:sz w:val="21"/>
          <w:szCs w:val="21"/>
        </w:rPr>
      </w:pPr>
      <w:r w:rsidRPr="00384F63">
        <w:rPr>
          <w:b/>
          <w:color w:val="000009"/>
          <w:spacing w:val="1"/>
          <w:sz w:val="21"/>
          <w:szCs w:val="21"/>
        </w:rPr>
        <w:t xml:space="preserve">WORK </w:t>
      </w:r>
      <w:r w:rsidR="00E36764" w:rsidRPr="00384F63">
        <w:rPr>
          <w:b/>
          <w:color w:val="000009"/>
          <w:spacing w:val="1"/>
          <w:sz w:val="21"/>
          <w:szCs w:val="21"/>
        </w:rPr>
        <w:t>E</w:t>
      </w:r>
      <w:r w:rsidR="00E36764" w:rsidRPr="00384F63">
        <w:rPr>
          <w:b/>
          <w:color w:val="000009"/>
          <w:sz w:val="21"/>
          <w:szCs w:val="21"/>
        </w:rPr>
        <w:t>XP</w:t>
      </w:r>
      <w:r w:rsidR="00E36764" w:rsidRPr="00384F63">
        <w:rPr>
          <w:b/>
          <w:color w:val="000009"/>
          <w:spacing w:val="1"/>
          <w:sz w:val="21"/>
          <w:szCs w:val="21"/>
        </w:rPr>
        <w:t>ER</w:t>
      </w:r>
      <w:r w:rsidR="00E36764" w:rsidRPr="00384F63">
        <w:rPr>
          <w:b/>
          <w:color w:val="000009"/>
          <w:sz w:val="21"/>
          <w:szCs w:val="21"/>
        </w:rPr>
        <w:t>IEN</w:t>
      </w:r>
      <w:r w:rsidR="00E36764" w:rsidRPr="00384F63">
        <w:rPr>
          <w:b/>
          <w:color w:val="000009"/>
          <w:spacing w:val="1"/>
          <w:sz w:val="21"/>
          <w:szCs w:val="21"/>
        </w:rPr>
        <w:t>C</w:t>
      </w:r>
      <w:r w:rsidR="00E36764" w:rsidRPr="00384F63">
        <w:rPr>
          <w:b/>
          <w:color w:val="000009"/>
          <w:sz w:val="21"/>
          <w:szCs w:val="21"/>
        </w:rPr>
        <w:t>E</w:t>
      </w:r>
    </w:p>
    <w:p w:rsidR="00BB5167" w:rsidRPr="00384F63" w:rsidRDefault="00187C90" w:rsidP="00E36764">
      <w:pPr>
        <w:spacing w:before="22"/>
        <w:ind w:firstLine="112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15239</wp:posOffset>
                </wp:positionV>
                <wp:extent cx="6523355" cy="0"/>
                <wp:effectExtent l="0" t="0" r="0" b="0"/>
                <wp:wrapNone/>
                <wp:docPr id="3" name="Group 2" descr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355" cy="0"/>
                          <a:chOff x="823" y="24"/>
                          <a:chExt cx="10273" cy="0"/>
                        </a:xfrm>
                      </wpg:grpSpPr>
                      <wps:wsp>
                        <wps:cNvPr id="4" name="Line 3"/>
                        <wps:cNvCnPr/>
                        <wps:spPr bwMode="auto">
                          <a:xfrm>
                            <a:off x="823" y="24"/>
                            <a:ext cx="10273" cy="0"/>
                          </a:xfrm>
                          <a:prstGeom prst="line">
                            <a:avLst/>
                          </a:prstGeom>
                          <a:noFill/>
                          <a:ln w="6840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5B0FD" id="Group 2" o:spid="_x0000_s1026" alt="Group 8" style="position:absolute;margin-left:6.1pt;margin-top:1.2pt;width:513.65pt;height:0;z-index:251661312;mso-wrap-distance-top:-3e-5mm;mso-wrap-distance-bottom:-3e-5mm" coordorigin="823,2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ZqagIAAFkFAAAOAAAAZHJzL2Uyb0RvYy54bWykVNuO2yAQfa/Uf0C8J77EyWatdVZVnOzL&#10;tl1p2w8ggG1UGxCQOKuq/94BO0k3VdVq6wcMzMzhzBmGu/tj16IDN1YoWeBkGmPEJVVMyLrAX79s&#10;J0uMrCOSkVZJXuAXbvH96v27u17nPFWNahk3CECkzXtd4MY5nUeRpQ3viJ0qzSUYK2U64mBp6ogZ&#10;0gN610ZpHC+iXhmmjaLcWtgtByNeBfyq4tR9rirLHWoLDNxcGE0Yd36MVnckrw3RjaAjDfIGFh0R&#10;Eg49Q5XEEbQ34jeoTlCjrKrclKouUlUlKA85QDZJfJXNg1F7HXKp877WZ5lA2iud3gxLPx2eDBKs&#10;wDOMJOmgROFUlGLEuKUg1bBeeql6XecQ8WD0s34yQ74wfVT0mwVzdG3363pwRrv+o2IAT/ZOBamO&#10;lek8BIiAjqEiL+eK8KNDFDYX83Q2m88xohcbbaCkPmKZAmfYT7OhjLTZjGFJnN6A7RwUkXw4LTAc&#10;Gfl04NLZi672/3R9bojmoVzWqzTqmp10fRSSo9kgY3BYyycTRLW5BTn/qtB1vieR/pgtybWx7oGr&#10;DvlJgVugELQnh0frfMUuLr4UUm1F28I+yVuJetB/mcUhwKpWMG/0Nmvq3bo16EB8V/nv1qcFYK/c&#10;4PZKFsAaTthmnDsi2mEO/q30eJAI0BlnQ9t8v41vN8vNMptk6WIzyeKynHzYrrPJYpvczMtZuV6X&#10;yQ9PLcnyRjDGpWd3auEk+7dSjo/J0HznJj7LEL1GDykC2dM/kIYrNdRvuE87xV5CWcM+3C5w9m0A&#10;/RvCxrfGPxC/roPX5UVc/QQAAP//AwBQSwMEFAAGAAgAAAAhAHXONqXcAAAABwEAAA8AAABkcnMv&#10;ZG93bnJldi54bWxMjs1OwkAUhfcmvMPkmriTaYsYrZ0SQtAVIRFMjLtL59I2dO40naEtb+/gBpfn&#10;J+d82WI0jeipc7VlBfE0AkFcWF1zqeBr//74AsJ5ZI2NZVJwIQeLfHKXYartwJ/U73wpwgi7FBVU&#10;3replK6oyKCb2pY4ZEfbGfRBdqXUHQ5h3DQyiaJnabDm8FBhS6uKitPubBR8DDgsZ/G635yOq8vP&#10;fr793sSk1MP9uHwD4Wn0tzJc8QM65IHpYM+snWiCTpLQVJA8gbjG0ex1DuLwZ8g8k//5818AAAD/&#10;/wMAUEsBAi0AFAAGAAgAAAAhALaDOJL+AAAA4QEAABMAAAAAAAAAAAAAAAAAAAAAAFtDb250ZW50&#10;X1R5cGVzXS54bWxQSwECLQAUAAYACAAAACEAOP0h/9YAAACUAQAACwAAAAAAAAAAAAAAAAAvAQAA&#10;X3JlbHMvLnJlbHNQSwECLQAUAAYACAAAACEADN1GamoCAABZBQAADgAAAAAAAAAAAAAAAAAuAgAA&#10;ZHJzL2Uyb0RvYy54bWxQSwECLQAUAAYACAAAACEAdc42pdwAAAAHAQAADwAAAAAAAAAAAAAAAADE&#10;BAAAZHJzL2Rvd25yZXYueG1sUEsFBgAAAAAEAAQA8wAAAM0FAAAAAA==&#10;">
                <v:line id="Line 3" o:spid="_x0000_s1027" style="position:absolute;visibility:visible;mso-wrap-style:square" from="823,24" to="11096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0nxAAAANoAAAAPAAAAZHJzL2Rvd25yZXYueG1sRI/dasJA&#10;FITvC77DcgTv6sYfpKTZSBGECkKtKeLlMXvMhmbPptlV07d3C0Ivh5n5hsmWvW3ElTpfO1YwGScg&#10;iEuna64UfBXr5xcQPiBrbByTgl/ysMwHTxmm2t34k677UIkIYZ+iAhNCm0rpS0MW/di1xNE7u85i&#10;iLKrpO7wFuG2kdMkWUiLNccFgy2tDJXf+4tVsFtvDvMCV/L4UZ7Mz2HmtpfiqNRo2L+9ggjUh//w&#10;o/2uFczh70q8ATK/AwAA//8DAFBLAQItABQABgAIAAAAIQDb4fbL7gAAAIUBAAATAAAAAAAAAAAA&#10;AAAAAAAAAABbQ29udGVudF9UeXBlc10ueG1sUEsBAi0AFAAGAAgAAAAhAFr0LFu/AAAAFQEAAAsA&#10;AAAAAAAAAAAAAAAAHwEAAF9yZWxzLy5yZWxzUEsBAi0AFAAGAAgAAAAhAI4LvSfEAAAA2gAAAA8A&#10;AAAAAAAAAAAAAAAABwIAAGRycy9kb3ducmV2LnhtbFBLBQYAAAAAAwADALcAAAD4AgAAAAA=&#10;" strokecolor="#000009" strokeweight=".19mm"/>
              </v:group>
            </w:pict>
          </mc:Fallback>
        </mc:AlternateContent>
      </w:r>
      <w:r w:rsidR="009F17CC" w:rsidRPr="00384F63">
        <w:rPr>
          <w:b/>
          <w:color w:val="000009"/>
          <w:sz w:val="21"/>
          <w:szCs w:val="21"/>
        </w:rPr>
        <w:t xml:space="preserve">Software </w:t>
      </w:r>
      <w:r w:rsidR="00E36764" w:rsidRPr="00384F63">
        <w:rPr>
          <w:b/>
          <w:color w:val="000009"/>
          <w:sz w:val="21"/>
          <w:szCs w:val="21"/>
        </w:rPr>
        <w:t>Test</w:t>
      </w:r>
      <w:r w:rsidR="009F17CC" w:rsidRPr="00384F63">
        <w:rPr>
          <w:b/>
          <w:color w:val="000009"/>
          <w:sz w:val="21"/>
          <w:szCs w:val="21"/>
        </w:rPr>
        <w:t>ing</w:t>
      </w:r>
      <w:r w:rsidR="00E36764" w:rsidRPr="00384F63">
        <w:rPr>
          <w:b/>
          <w:color w:val="000009"/>
          <w:sz w:val="21"/>
          <w:szCs w:val="21"/>
        </w:rPr>
        <w:t xml:space="preserve"> Engineer                                                                 </w:t>
      </w:r>
      <w:r w:rsidR="009F17CC" w:rsidRPr="00384F63">
        <w:rPr>
          <w:b/>
          <w:color w:val="000009"/>
          <w:sz w:val="21"/>
          <w:szCs w:val="21"/>
        </w:rPr>
        <w:t xml:space="preserve">                               </w:t>
      </w:r>
      <w:r w:rsidR="00CC477F">
        <w:rPr>
          <w:b/>
          <w:color w:val="000009"/>
          <w:sz w:val="21"/>
          <w:szCs w:val="21"/>
        </w:rPr>
        <w:t xml:space="preserve">                  </w:t>
      </w:r>
      <w:r w:rsidR="00B332E1" w:rsidRPr="00384F63">
        <w:rPr>
          <w:b/>
          <w:color w:val="000009"/>
          <w:sz w:val="21"/>
          <w:szCs w:val="21"/>
        </w:rPr>
        <w:t xml:space="preserve"> </w:t>
      </w:r>
      <w:r w:rsidR="00E36764" w:rsidRPr="00384F63">
        <w:rPr>
          <w:color w:val="000009"/>
          <w:sz w:val="21"/>
          <w:szCs w:val="21"/>
        </w:rPr>
        <w:t>August 2016 – Present</w:t>
      </w:r>
    </w:p>
    <w:p w:rsidR="00BB5167" w:rsidRPr="00384F63" w:rsidRDefault="00E36764">
      <w:pPr>
        <w:spacing w:before="22" w:line="240" w:lineRule="exact"/>
        <w:ind w:left="112"/>
        <w:rPr>
          <w:i/>
          <w:color w:val="000009"/>
          <w:sz w:val="21"/>
          <w:szCs w:val="21"/>
        </w:rPr>
      </w:pPr>
      <w:r w:rsidRPr="00384F63">
        <w:rPr>
          <w:i/>
          <w:color w:val="000009"/>
          <w:sz w:val="21"/>
          <w:szCs w:val="21"/>
        </w:rPr>
        <w:t xml:space="preserve">Zebra Technologies, </w:t>
      </w:r>
      <w:bookmarkStart w:id="0" w:name="__DdeLink__1766_326038787"/>
      <w:r w:rsidRPr="00384F63">
        <w:rPr>
          <w:i/>
          <w:color w:val="000009"/>
          <w:sz w:val="21"/>
          <w:szCs w:val="21"/>
        </w:rPr>
        <w:t>Holtsville</w:t>
      </w:r>
      <w:bookmarkEnd w:id="0"/>
      <w:r w:rsidRPr="00384F63">
        <w:rPr>
          <w:i/>
          <w:color w:val="000009"/>
          <w:sz w:val="21"/>
          <w:szCs w:val="21"/>
        </w:rPr>
        <w:t>, NY</w:t>
      </w:r>
    </w:p>
    <w:p w:rsidR="00700628" w:rsidRPr="00384F63" w:rsidRDefault="00B86369" w:rsidP="00D07BCE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21"/>
          <w:szCs w:val="21"/>
        </w:rPr>
      </w:pPr>
      <w:r>
        <w:rPr>
          <w:color w:val="000009"/>
          <w:sz w:val="21"/>
          <w:szCs w:val="21"/>
        </w:rPr>
        <w:t>Participating</w:t>
      </w:r>
      <w:r w:rsidR="00700628" w:rsidRPr="00384F63">
        <w:rPr>
          <w:color w:val="000009"/>
          <w:sz w:val="21"/>
          <w:szCs w:val="21"/>
        </w:rPr>
        <w:t xml:space="preserve"> in testing and debugging process of agile development cycle for new products</w:t>
      </w:r>
    </w:p>
    <w:p w:rsidR="00BB5167" w:rsidRPr="00384F63" w:rsidRDefault="00574229" w:rsidP="00D07BCE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21"/>
          <w:szCs w:val="21"/>
        </w:rPr>
      </w:pPr>
      <w:r w:rsidRPr="00384F63">
        <w:rPr>
          <w:color w:val="000009"/>
          <w:sz w:val="21"/>
          <w:szCs w:val="21"/>
        </w:rPr>
        <w:t>C</w:t>
      </w:r>
      <w:r w:rsidR="00B86369">
        <w:rPr>
          <w:color w:val="000009"/>
          <w:sz w:val="21"/>
          <w:szCs w:val="21"/>
        </w:rPr>
        <w:t>ustomizing</w:t>
      </w:r>
      <w:r w:rsidR="00700628" w:rsidRPr="00384F63">
        <w:rPr>
          <w:color w:val="000009"/>
          <w:sz w:val="21"/>
          <w:szCs w:val="21"/>
        </w:rPr>
        <w:t xml:space="preserve"> </w:t>
      </w:r>
      <w:r w:rsidR="00DA05F4">
        <w:rPr>
          <w:color w:val="000009"/>
          <w:sz w:val="21"/>
          <w:szCs w:val="21"/>
        </w:rPr>
        <w:t>and maintain</w:t>
      </w:r>
      <w:r w:rsidR="00B86369">
        <w:rPr>
          <w:color w:val="000009"/>
          <w:sz w:val="21"/>
          <w:szCs w:val="21"/>
        </w:rPr>
        <w:t>ing</w:t>
      </w:r>
      <w:r w:rsidRPr="00384F63">
        <w:rPr>
          <w:color w:val="000009"/>
          <w:sz w:val="21"/>
          <w:szCs w:val="21"/>
        </w:rPr>
        <w:t xml:space="preserve"> old</w:t>
      </w:r>
      <w:r w:rsidR="00700628" w:rsidRPr="00384F63">
        <w:rPr>
          <w:color w:val="000009"/>
          <w:sz w:val="21"/>
          <w:szCs w:val="21"/>
        </w:rPr>
        <w:t xml:space="preserve"> test apps </w:t>
      </w:r>
      <w:r w:rsidRPr="00384F63">
        <w:rPr>
          <w:color w:val="000009"/>
          <w:sz w:val="21"/>
          <w:szCs w:val="21"/>
        </w:rPr>
        <w:t xml:space="preserve">to </w:t>
      </w:r>
      <w:r w:rsidR="00CA5D44" w:rsidRPr="00384F63">
        <w:rPr>
          <w:color w:val="000009"/>
          <w:sz w:val="21"/>
          <w:szCs w:val="21"/>
        </w:rPr>
        <w:t xml:space="preserve">meet the new test </w:t>
      </w:r>
      <w:r w:rsidR="00A967B0" w:rsidRPr="00384F63">
        <w:rPr>
          <w:color w:val="000009"/>
          <w:sz w:val="21"/>
          <w:szCs w:val="21"/>
        </w:rPr>
        <w:t>requirements</w:t>
      </w:r>
      <w:r w:rsidR="00700628" w:rsidRPr="00384F63">
        <w:rPr>
          <w:color w:val="000009"/>
          <w:sz w:val="21"/>
          <w:szCs w:val="21"/>
        </w:rPr>
        <w:t xml:space="preserve"> on both Windows and Android</w:t>
      </w:r>
      <w:r w:rsidR="00431C41" w:rsidRPr="00384F63">
        <w:rPr>
          <w:color w:val="000009"/>
          <w:sz w:val="21"/>
          <w:szCs w:val="21"/>
        </w:rPr>
        <w:t xml:space="preserve"> platform</w:t>
      </w:r>
    </w:p>
    <w:p w:rsidR="00E36764" w:rsidRPr="00384F63" w:rsidRDefault="00B86369" w:rsidP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21"/>
          <w:szCs w:val="21"/>
        </w:rPr>
      </w:pPr>
      <w:r>
        <w:rPr>
          <w:color w:val="000009"/>
          <w:sz w:val="21"/>
          <w:szCs w:val="21"/>
        </w:rPr>
        <w:t>Generating</w:t>
      </w:r>
      <w:r w:rsidR="00135E21" w:rsidRPr="00384F63">
        <w:rPr>
          <w:color w:val="000009"/>
          <w:sz w:val="21"/>
          <w:szCs w:val="21"/>
        </w:rPr>
        <w:t xml:space="preserve"> </w:t>
      </w:r>
      <w:r w:rsidR="00431C41" w:rsidRPr="00384F63">
        <w:rPr>
          <w:color w:val="000009"/>
          <w:sz w:val="21"/>
          <w:szCs w:val="21"/>
        </w:rPr>
        <w:t>traceable</w:t>
      </w:r>
      <w:r w:rsidR="00135E21" w:rsidRPr="00384F63">
        <w:rPr>
          <w:color w:val="000009"/>
          <w:sz w:val="21"/>
          <w:szCs w:val="21"/>
        </w:rPr>
        <w:t xml:space="preserve"> test plans utilizing</w:t>
      </w:r>
      <w:r w:rsidR="00574229" w:rsidRPr="00384F63">
        <w:rPr>
          <w:color w:val="000009"/>
          <w:sz w:val="21"/>
          <w:szCs w:val="21"/>
        </w:rPr>
        <w:t xml:space="preserve"> </w:t>
      </w:r>
      <w:proofErr w:type="spellStart"/>
      <w:r>
        <w:rPr>
          <w:color w:val="000009"/>
          <w:sz w:val="21"/>
          <w:szCs w:val="21"/>
        </w:rPr>
        <w:t>Polarion</w:t>
      </w:r>
      <w:proofErr w:type="spellEnd"/>
      <w:r>
        <w:rPr>
          <w:color w:val="000009"/>
          <w:sz w:val="21"/>
          <w:szCs w:val="21"/>
        </w:rPr>
        <w:t xml:space="preserve"> and generating</w:t>
      </w:r>
      <w:r w:rsidR="00431C41" w:rsidRPr="00384F63">
        <w:rPr>
          <w:color w:val="000009"/>
          <w:sz w:val="21"/>
          <w:szCs w:val="21"/>
        </w:rPr>
        <w:t xml:space="preserve"> </w:t>
      </w:r>
      <w:r w:rsidR="00135E21" w:rsidRPr="00384F63">
        <w:rPr>
          <w:color w:val="000009"/>
          <w:sz w:val="21"/>
          <w:szCs w:val="21"/>
        </w:rPr>
        <w:t xml:space="preserve">report utilizing </w:t>
      </w:r>
      <w:r w:rsidR="00431C41" w:rsidRPr="00384F63">
        <w:rPr>
          <w:color w:val="000009"/>
          <w:sz w:val="21"/>
          <w:szCs w:val="21"/>
        </w:rPr>
        <w:t xml:space="preserve">Ruby script and </w:t>
      </w:r>
      <w:r w:rsidR="00135E21" w:rsidRPr="00384F63">
        <w:rPr>
          <w:color w:val="000009"/>
          <w:sz w:val="21"/>
          <w:szCs w:val="21"/>
        </w:rPr>
        <w:t>JIRA REST APIs</w:t>
      </w:r>
    </w:p>
    <w:p w:rsidR="00D3064A" w:rsidRPr="00384F63" w:rsidRDefault="00DA05F4" w:rsidP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21"/>
          <w:szCs w:val="21"/>
        </w:rPr>
      </w:pPr>
      <w:r>
        <w:rPr>
          <w:color w:val="000009"/>
          <w:sz w:val="21"/>
          <w:szCs w:val="21"/>
        </w:rPr>
        <w:t>Perform</w:t>
      </w:r>
      <w:r w:rsidR="00B86369">
        <w:rPr>
          <w:color w:val="000009"/>
          <w:sz w:val="21"/>
          <w:szCs w:val="21"/>
        </w:rPr>
        <w:t>ing</w:t>
      </w:r>
      <w:r>
        <w:rPr>
          <w:color w:val="000009"/>
          <w:sz w:val="21"/>
          <w:szCs w:val="21"/>
        </w:rPr>
        <w:t xml:space="preserve"> </w:t>
      </w:r>
      <w:r w:rsidR="00350C89" w:rsidRPr="00384F63">
        <w:rPr>
          <w:color w:val="000009"/>
          <w:sz w:val="21"/>
          <w:szCs w:val="21"/>
        </w:rPr>
        <w:t>root cause analysis and risk analysis during</w:t>
      </w:r>
      <w:r w:rsidR="00B86369">
        <w:rPr>
          <w:color w:val="000009"/>
          <w:sz w:val="21"/>
          <w:szCs w:val="21"/>
        </w:rPr>
        <w:t xml:space="preserve"> the debug process, collaborating</w:t>
      </w:r>
      <w:r w:rsidR="00350C89" w:rsidRPr="00384F63">
        <w:rPr>
          <w:color w:val="000009"/>
          <w:sz w:val="21"/>
          <w:szCs w:val="21"/>
        </w:rPr>
        <w:t xml:space="preserve"> with developer and engineer team to solve and close the open issue </w:t>
      </w:r>
    </w:p>
    <w:p w:rsidR="00D3064A" w:rsidRPr="00384F63" w:rsidRDefault="00350C89" w:rsidP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21"/>
          <w:szCs w:val="21"/>
        </w:rPr>
      </w:pPr>
      <w:r w:rsidRPr="00384F63">
        <w:rPr>
          <w:color w:val="000009"/>
          <w:sz w:val="21"/>
          <w:szCs w:val="21"/>
        </w:rPr>
        <w:t>Proficient in</w:t>
      </w:r>
      <w:r w:rsidR="00D3064A" w:rsidRPr="00384F63">
        <w:rPr>
          <w:color w:val="000009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generating various documentation such as</w:t>
      </w:r>
      <w:r w:rsidR="00D3064A" w:rsidRPr="00384F63">
        <w:rPr>
          <w:color w:val="000009"/>
          <w:sz w:val="21"/>
          <w:szCs w:val="21"/>
        </w:rPr>
        <w:t xml:space="preserve"> trace</w:t>
      </w:r>
      <w:r w:rsidR="00B86369">
        <w:rPr>
          <w:color w:val="000009"/>
          <w:sz w:val="21"/>
          <w:szCs w:val="21"/>
        </w:rPr>
        <w:t xml:space="preserve">ability matrix, </w:t>
      </w:r>
      <w:r w:rsidRPr="00384F63">
        <w:rPr>
          <w:color w:val="000009"/>
          <w:sz w:val="21"/>
          <w:szCs w:val="21"/>
        </w:rPr>
        <w:t xml:space="preserve">status reports and </w:t>
      </w:r>
      <w:r w:rsidR="0006604A" w:rsidRPr="00384F63">
        <w:rPr>
          <w:color w:val="000009"/>
          <w:sz w:val="21"/>
          <w:szCs w:val="21"/>
        </w:rPr>
        <w:t xml:space="preserve">README files </w:t>
      </w:r>
    </w:p>
    <w:p w:rsidR="00BB5167" w:rsidRPr="00384F63" w:rsidRDefault="00BB5167" w:rsidP="00E36764">
      <w:pPr>
        <w:pStyle w:val="ListParagraph"/>
        <w:tabs>
          <w:tab w:val="left" w:pos="520"/>
        </w:tabs>
        <w:spacing w:before="12"/>
        <w:ind w:left="360"/>
        <w:rPr>
          <w:color w:val="000009"/>
          <w:sz w:val="21"/>
          <w:szCs w:val="21"/>
        </w:rPr>
      </w:pPr>
    </w:p>
    <w:p w:rsidR="00BB5167" w:rsidRPr="00384F63" w:rsidRDefault="00E36764">
      <w:pPr>
        <w:spacing w:before="22"/>
        <w:ind w:left="112"/>
        <w:rPr>
          <w:sz w:val="21"/>
          <w:szCs w:val="21"/>
        </w:rPr>
      </w:pPr>
      <w:r w:rsidRPr="00384F63">
        <w:rPr>
          <w:b/>
          <w:color w:val="000009"/>
          <w:sz w:val="21"/>
          <w:szCs w:val="21"/>
        </w:rPr>
        <w:t xml:space="preserve">Programmer Intern                                                                                 </w:t>
      </w:r>
      <w:r w:rsidR="00B332E1" w:rsidRPr="00384F63">
        <w:rPr>
          <w:b/>
          <w:color w:val="000009"/>
          <w:sz w:val="21"/>
          <w:szCs w:val="21"/>
        </w:rPr>
        <w:t xml:space="preserve">               </w:t>
      </w:r>
      <w:r w:rsidR="00B332E1" w:rsidRPr="00384F63">
        <w:rPr>
          <w:b/>
          <w:color w:val="000009"/>
          <w:sz w:val="21"/>
          <w:szCs w:val="21"/>
        </w:rPr>
        <w:tab/>
        <w:t xml:space="preserve">    </w:t>
      </w:r>
      <w:r w:rsidR="00B332E1" w:rsidRPr="00384F63">
        <w:rPr>
          <w:b/>
          <w:color w:val="000009"/>
          <w:sz w:val="21"/>
          <w:szCs w:val="21"/>
        </w:rPr>
        <w:tab/>
        <w:t xml:space="preserve">     </w:t>
      </w:r>
      <w:r w:rsidR="00CC477F">
        <w:rPr>
          <w:b/>
          <w:color w:val="000009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January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2016 – May 2016</w:t>
      </w:r>
    </w:p>
    <w:p w:rsidR="00BB5167" w:rsidRPr="00384F63" w:rsidRDefault="00E36764">
      <w:pPr>
        <w:spacing w:line="240" w:lineRule="exact"/>
        <w:ind w:left="112"/>
        <w:rPr>
          <w:sz w:val="21"/>
          <w:szCs w:val="21"/>
        </w:rPr>
      </w:pPr>
      <w:proofErr w:type="spellStart"/>
      <w:r w:rsidRPr="00384F63">
        <w:rPr>
          <w:i/>
          <w:color w:val="000009"/>
          <w:sz w:val="21"/>
          <w:szCs w:val="21"/>
        </w:rPr>
        <w:t>Kalki</w:t>
      </w:r>
      <w:proofErr w:type="spellEnd"/>
      <w:r w:rsidRPr="00384F63">
        <w:rPr>
          <w:i/>
          <w:color w:val="000009"/>
          <w:sz w:val="21"/>
          <w:szCs w:val="21"/>
        </w:rPr>
        <w:t xml:space="preserve"> Consulting LLC, New York City, NY</w:t>
      </w:r>
    </w:p>
    <w:p w:rsidR="00BB5167" w:rsidRPr="00384F63" w:rsidRDefault="00E36764">
      <w:pPr>
        <w:pStyle w:val="ListParagraph"/>
        <w:numPr>
          <w:ilvl w:val="0"/>
          <w:numId w:val="1"/>
        </w:numPr>
        <w:tabs>
          <w:tab w:val="left" w:pos="520"/>
        </w:tabs>
        <w:spacing w:before="16"/>
        <w:ind w:left="360" w:right="357" w:hanging="270"/>
        <w:rPr>
          <w:sz w:val="21"/>
          <w:szCs w:val="21"/>
        </w:rPr>
      </w:pPr>
      <w:r w:rsidRPr="00384F63">
        <w:rPr>
          <w:color w:val="000009"/>
          <w:sz w:val="21"/>
          <w:szCs w:val="21"/>
        </w:rPr>
        <w:t xml:space="preserve">Developed PowerShell script with UI which can automatically install selected software remotely </w:t>
      </w:r>
    </w:p>
    <w:p w:rsidR="00BB5167" w:rsidRPr="00384F63" w:rsidRDefault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21"/>
          <w:szCs w:val="21"/>
        </w:rPr>
      </w:pPr>
      <w:r w:rsidRPr="00384F63">
        <w:rPr>
          <w:color w:val="000009"/>
          <w:sz w:val="21"/>
          <w:szCs w:val="21"/>
        </w:rPr>
        <w:t xml:space="preserve">Developed </w:t>
      </w:r>
      <w:r w:rsidR="00032F18" w:rsidRPr="00384F63">
        <w:rPr>
          <w:color w:val="000009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uby script and Rail</w:t>
      </w:r>
      <w:r w:rsidR="00032F18" w:rsidRPr="00384F63">
        <w:rPr>
          <w:color w:val="000009"/>
          <w:sz w:val="21"/>
          <w:szCs w:val="21"/>
        </w:rPr>
        <w:t>s</w:t>
      </w:r>
      <w:r w:rsidRPr="00384F63">
        <w:rPr>
          <w:color w:val="000009"/>
          <w:sz w:val="21"/>
          <w:szCs w:val="21"/>
        </w:rPr>
        <w:t xml:space="preserve"> </w:t>
      </w:r>
      <w:r w:rsidR="00032F18" w:rsidRPr="00384F63">
        <w:rPr>
          <w:color w:val="000009"/>
          <w:sz w:val="21"/>
          <w:szCs w:val="21"/>
        </w:rPr>
        <w:t xml:space="preserve">App with CRUD and API interface to automate </w:t>
      </w:r>
      <w:r w:rsidRPr="00384F63">
        <w:rPr>
          <w:color w:val="000009"/>
          <w:sz w:val="21"/>
          <w:szCs w:val="21"/>
        </w:rPr>
        <w:t>daily infrastructure inspection such as ping test and E-mail server inspection, then post report to an JIRA/Confluence page through RESTful API</w:t>
      </w:r>
    </w:p>
    <w:p w:rsidR="00F538EE" w:rsidRPr="00384F63" w:rsidRDefault="00F538EE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21"/>
          <w:szCs w:val="21"/>
        </w:rPr>
      </w:pPr>
      <w:r w:rsidRPr="00384F63">
        <w:rPr>
          <w:color w:val="000009"/>
          <w:sz w:val="21"/>
          <w:szCs w:val="21"/>
        </w:rPr>
        <w:t>Customized and maintained a Batch script to remotely install OS image over DHCP server and virtual LAN</w:t>
      </w:r>
    </w:p>
    <w:p w:rsidR="00BB5167" w:rsidRPr="00384F63" w:rsidRDefault="00E36764">
      <w:pPr>
        <w:pStyle w:val="ListParagraph"/>
        <w:numPr>
          <w:ilvl w:val="0"/>
          <w:numId w:val="1"/>
        </w:numPr>
        <w:spacing w:before="12"/>
        <w:ind w:left="360" w:hanging="270"/>
        <w:rPr>
          <w:sz w:val="21"/>
          <w:szCs w:val="21"/>
        </w:rPr>
      </w:pPr>
      <w:r w:rsidRPr="00384F63">
        <w:rPr>
          <w:color w:val="000009"/>
          <w:sz w:val="21"/>
          <w:szCs w:val="21"/>
        </w:rPr>
        <w:t>Developed PowerShell script to generate Active Directory and Exchange Server reports, which were utilized by IT department for Windows Server 2003 management</w:t>
      </w:r>
    </w:p>
    <w:p w:rsidR="00BB5167" w:rsidRPr="00384F63" w:rsidRDefault="00E36764">
      <w:pPr>
        <w:pStyle w:val="ListParagraph"/>
        <w:numPr>
          <w:ilvl w:val="0"/>
          <w:numId w:val="2"/>
        </w:numPr>
        <w:spacing w:before="16"/>
        <w:ind w:left="360" w:hanging="270"/>
        <w:rPr>
          <w:sz w:val="21"/>
          <w:szCs w:val="21"/>
        </w:rPr>
      </w:pPr>
      <w:r w:rsidRPr="00384F63">
        <w:rPr>
          <w:color w:val="000009"/>
          <w:sz w:val="21"/>
          <w:szCs w:val="21"/>
        </w:rPr>
        <w:t>Designed a questionnaire website (</w:t>
      </w:r>
      <w:hyperlink r:id="rId6" w:history="1">
        <w:r w:rsidRPr="00B86369">
          <w:rPr>
            <w:rStyle w:val="Hyperlink"/>
            <w:sz w:val="21"/>
            <w:szCs w:val="21"/>
            <w:u w:color="0000FF"/>
          </w:rPr>
          <w:t>https://info.kalkiconsulting.com/ratemyit</w:t>
        </w:r>
      </w:hyperlink>
      <w:r w:rsidRPr="00384F63">
        <w:rPr>
          <w:color w:val="000009"/>
          <w:sz w:val="21"/>
          <w:szCs w:val="21"/>
        </w:rPr>
        <w:t xml:space="preserve">) which integrated with Salesforce API to generate leads in database and response by different E-mail template based on the user’s score </w:t>
      </w:r>
    </w:p>
    <w:p w:rsidR="00BB5167" w:rsidRPr="00B86369" w:rsidRDefault="00E36764" w:rsidP="00B86369">
      <w:pPr>
        <w:pStyle w:val="ListParagraph"/>
        <w:numPr>
          <w:ilvl w:val="0"/>
          <w:numId w:val="2"/>
        </w:numPr>
        <w:spacing w:before="16"/>
        <w:ind w:left="360" w:hanging="269"/>
        <w:rPr>
          <w:sz w:val="21"/>
          <w:szCs w:val="21"/>
        </w:rPr>
      </w:pPr>
      <w:r w:rsidRPr="00384F63">
        <w:rPr>
          <w:color w:val="000009"/>
          <w:sz w:val="21"/>
          <w:szCs w:val="21"/>
        </w:rPr>
        <w:t>Customized an open source Rails phishing APP Phishing-Frenzy and deployed on AWS EC2 instance, which is utilized to test the security sensitivities of clients' employees</w:t>
      </w:r>
    </w:p>
    <w:p w:rsidR="00CD0FD5" w:rsidRPr="00384F63" w:rsidRDefault="00CD0FD5">
      <w:pPr>
        <w:ind w:left="112"/>
        <w:rPr>
          <w:b/>
          <w:color w:val="000009"/>
          <w:sz w:val="21"/>
          <w:szCs w:val="21"/>
        </w:rPr>
      </w:pPr>
    </w:p>
    <w:p w:rsidR="00BB5167" w:rsidRPr="00384F63" w:rsidRDefault="00E36764">
      <w:pPr>
        <w:ind w:left="112"/>
        <w:rPr>
          <w:sz w:val="21"/>
          <w:szCs w:val="21"/>
        </w:rPr>
      </w:pPr>
      <w:r w:rsidRPr="00384F63">
        <w:rPr>
          <w:b/>
          <w:color w:val="000009"/>
          <w:sz w:val="21"/>
          <w:szCs w:val="21"/>
        </w:rPr>
        <w:t>Research Ass</w:t>
      </w:r>
      <w:r w:rsidRPr="00384F63">
        <w:rPr>
          <w:b/>
          <w:color w:val="000009"/>
          <w:spacing w:val="1"/>
          <w:sz w:val="21"/>
          <w:szCs w:val="21"/>
        </w:rPr>
        <w:t>i</w:t>
      </w:r>
      <w:r w:rsidRPr="00384F63">
        <w:rPr>
          <w:b/>
          <w:color w:val="000009"/>
          <w:sz w:val="21"/>
          <w:szCs w:val="21"/>
        </w:rPr>
        <w:t xml:space="preserve">stant                                                                              </w:t>
      </w:r>
      <w:r w:rsidR="00B332E1" w:rsidRPr="00384F63">
        <w:rPr>
          <w:b/>
          <w:color w:val="000009"/>
          <w:sz w:val="21"/>
          <w:szCs w:val="21"/>
        </w:rPr>
        <w:t xml:space="preserve">                              </w:t>
      </w:r>
      <w:r w:rsidR="00CC477F">
        <w:rPr>
          <w:b/>
          <w:color w:val="000009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Sep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ember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2015 – December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2015</w:t>
      </w:r>
    </w:p>
    <w:p w:rsidR="00BB5167" w:rsidRPr="00384F63" w:rsidRDefault="00E36764">
      <w:pPr>
        <w:spacing w:line="240" w:lineRule="exact"/>
        <w:ind w:left="112"/>
        <w:rPr>
          <w:sz w:val="21"/>
          <w:szCs w:val="21"/>
        </w:rPr>
      </w:pPr>
      <w:r w:rsidRPr="00384F63">
        <w:rPr>
          <w:i/>
          <w:color w:val="000009"/>
          <w:sz w:val="21"/>
          <w:szCs w:val="21"/>
          <w:u w:color="0000FF"/>
        </w:rPr>
        <w:t xml:space="preserve">New </w:t>
      </w:r>
      <w:r w:rsidRPr="00384F63">
        <w:rPr>
          <w:i/>
          <w:color w:val="000009"/>
          <w:spacing w:val="2"/>
          <w:sz w:val="21"/>
          <w:szCs w:val="21"/>
          <w:u w:color="0000FF"/>
        </w:rPr>
        <w:t>Y</w:t>
      </w:r>
      <w:r w:rsidRPr="00384F63">
        <w:rPr>
          <w:i/>
          <w:color w:val="000009"/>
          <w:sz w:val="21"/>
          <w:szCs w:val="21"/>
          <w:u w:color="0000FF"/>
        </w:rPr>
        <w:t>o</w:t>
      </w:r>
      <w:r w:rsidRPr="00384F63">
        <w:rPr>
          <w:i/>
          <w:color w:val="000009"/>
          <w:spacing w:val="1"/>
          <w:sz w:val="21"/>
          <w:szCs w:val="21"/>
          <w:u w:color="0000FF"/>
        </w:rPr>
        <w:t>r</w:t>
      </w:r>
      <w:r w:rsidRPr="00384F63">
        <w:rPr>
          <w:i/>
          <w:color w:val="000009"/>
          <w:sz w:val="21"/>
          <w:szCs w:val="21"/>
          <w:u w:color="0000FF"/>
        </w:rPr>
        <w:t>k</w:t>
      </w:r>
      <w:r w:rsidRPr="00384F63">
        <w:rPr>
          <w:i/>
          <w:color w:val="000009"/>
          <w:spacing w:val="1"/>
          <w:sz w:val="21"/>
          <w:szCs w:val="21"/>
          <w:u w:color="0000FF"/>
        </w:rPr>
        <w:t xml:space="preserve"> </w:t>
      </w:r>
      <w:r w:rsidRPr="00384F63">
        <w:rPr>
          <w:i/>
          <w:color w:val="000009"/>
          <w:sz w:val="21"/>
          <w:szCs w:val="21"/>
          <w:u w:color="0000FF"/>
        </w:rPr>
        <w:t>In</w:t>
      </w:r>
      <w:r w:rsidRPr="00384F63">
        <w:rPr>
          <w:i/>
          <w:color w:val="000009"/>
          <w:spacing w:val="1"/>
          <w:sz w:val="21"/>
          <w:szCs w:val="21"/>
          <w:u w:color="0000FF"/>
        </w:rPr>
        <w:t>s</w:t>
      </w:r>
      <w:r w:rsidRPr="00384F63">
        <w:rPr>
          <w:i/>
          <w:color w:val="000009"/>
          <w:sz w:val="21"/>
          <w:szCs w:val="21"/>
          <w:u w:color="0000FF"/>
        </w:rPr>
        <w:t>ti</w:t>
      </w:r>
      <w:r w:rsidRPr="00384F63">
        <w:rPr>
          <w:i/>
          <w:color w:val="000009"/>
          <w:spacing w:val="1"/>
          <w:sz w:val="21"/>
          <w:szCs w:val="21"/>
          <w:u w:color="0000FF"/>
        </w:rPr>
        <w:t>t</w:t>
      </w:r>
      <w:r w:rsidRPr="00384F63">
        <w:rPr>
          <w:i/>
          <w:color w:val="000009"/>
          <w:sz w:val="21"/>
          <w:szCs w:val="21"/>
          <w:u w:color="0000FF"/>
        </w:rPr>
        <w:t>ute</w:t>
      </w:r>
      <w:r w:rsidRPr="00384F63">
        <w:rPr>
          <w:i/>
          <w:color w:val="000009"/>
          <w:spacing w:val="1"/>
          <w:sz w:val="21"/>
          <w:szCs w:val="21"/>
          <w:u w:color="0000FF"/>
        </w:rPr>
        <w:t xml:space="preserve"> </w:t>
      </w:r>
      <w:r w:rsidRPr="00384F63">
        <w:rPr>
          <w:i/>
          <w:color w:val="000009"/>
          <w:sz w:val="21"/>
          <w:szCs w:val="21"/>
          <w:u w:color="0000FF"/>
        </w:rPr>
        <w:t>of</w:t>
      </w:r>
      <w:r w:rsidRPr="00384F63">
        <w:rPr>
          <w:i/>
          <w:color w:val="000009"/>
          <w:spacing w:val="1"/>
          <w:sz w:val="21"/>
          <w:szCs w:val="21"/>
          <w:u w:color="0000FF"/>
        </w:rPr>
        <w:t xml:space="preserve"> </w:t>
      </w:r>
      <w:r w:rsidRPr="00384F63">
        <w:rPr>
          <w:i/>
          <w:color w:val="000009"/>
          <w:sz w:val="21"/>
          <w:szCs w:val="21"/>
          <w:u w:color="0000FF"/>
        </w:rPr>
        <w:t>Techno</w:t>
      </w:r>
      <w:r w:rsidRPr="00384F63">
        <w:rPr>
          <w:i/>
          <w:color w:val="000009"/>
          <w:spacing w:val="1"/>
          <w:sz w:val="21"/>
          <w:szCs w:val="21"/>
          <w:u w:color="0000FF"/>
        </w:rPr>
        <w:t>l</w:t>
      </w:r>
      <w:r w:rsidRPr="00384F63">
        <w:rPr>
          <w:i/>
          <w:color w:val="000009"/>
          <w:sz w:val="21"/>
          <w:szCs w:val="21"/>
          <w:u w:color="0000FF"/>
        </w:rPr>
        <w:t>ogy, O</w:t>
      </w:r>
      <w:r w:rsidRPr="00384F63">
        <w:rPr>
          <w:i/>
          <w:color w:val="000009"/>
          <w:spacing w:val="1"/>
          <w:sz w:val="21"/>
          <w:szCs w:val="21"/>
          <w:u w:color="0000FF"/>
        </w:rPr>
        <w:t>l</w:t>
      </w:r>
      <w:r w:rsidRPr="00384F63">
        <w:rPr>
          <w:i/>
          <w:color w:val="000009"/>
          <w:sz w:val="21"/>
          <w:szCs w:val="21"/>
          <w:u w:color="0000FF"/>
        </w:rPr>
        <w:t>d We</w:t>
      </w:r>
      <w:r w:rsidRPr="00384F63">
        <w:rPr>
          <w:i/>
          <w:color w:val="000009"/>
          <w:spacing w:val="1"/>
          <w:sz w:val="21"/>
          <w:szCs w:val="21"/>
          <w:u w:color="0000FF"/>
        </w:rPr>
        <w:t>st</w:t>
      </w:r>
      <w:r w:rsidRPr="00384F63">
        <w:rPr>
          <w:i/>
          <w:color w:val="000009"/>
          <w:sz w:val="21"/>
          <w:szCs w:val="21"/>
          <w:u w:color="0000FF"/>
        </w:rPr>
        <w:t>bu</w:t>
      </w:r>
      <w:r w:rsidRPr="00384F63">
        <w:rPr>
          <w:i/>
          <w:color w:val="000009"/>
          <w:spacing w:val="1"/>
          <w:sz w:val="21"/>
          <w:szCs w:val="21"/>
          <w:u w:color="0000FF"/>
        </w:rPr>
        <w:t>r</w:t>
      </w:r>
      <w:r w:rsidRPr="00384F63">
        <w:rPr>
          <w:i/>
          <w:color w:val="000009"/>
          <w:sz w:val="21"/>
          <w:szCs w:val="21"/>
          <w:u w:color="0000FF"/>
        </w:rPr>
        <w:t>y, NY</w:t>
      </w:r>
    </w:p>
    <w:p w:rsidR="00BB5167" w:rsidRPr="00384F63" w:rsidRDefault="00E36764">
      <w:pPr>
        <w:pStyle w:val="ListParagraph"/>
        <w:numPr>
          <w:ilvl w:val="0"/>
          <w:numId w:val="2"/>
        </w:numPr>
        <w:tabs>
          <w:tab w:val="left" w:pos="520"/>
        </w:tabs>
        <w:spacing w:before="16"/>
        <w:ind w:left="360" w:right="357" w:hanging="270"/>
        <w:rPr>
          <w:sz w:val="21"/>
          <w:szCs w:val="21"/>
        </w:rPr>
      </w:pPr>
      <w:r w:rsidRPr="00384F63">
        <w:rPr>
          <w:color w:val="000009"/>
          <w:sz w:val="21"/>
          <w:szCs w:val="21"/>
        </w:rPr>
        <w:t>P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oposed a concep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ual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homomo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ph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c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enc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yp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ion de</w:t>
      </w:r>
      <w:r w:rsidRPr="00384F63">
        <w:rPr>
          <w:color w:val="000009"/>
          <w:spacing w:val="1"/>
          <w:sz w:val="21"/>
          <w:szCs w:val="21"/>
        </w:rPr>
        <w:t>si</w:t>
      </w:r>
      <w:r w:rsidRPr="00384F63">
        <w:rPr>
          <w:color w:val="000009"/>
          <w:sz w:val="21"/>
          <w:szCs w:val="21"/>
        </w:rPr>
        <w:t xml:space="preserve">gn 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mp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emen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ed on c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oud ba</w:t>
      </w:r>
      <w:r w:rsidRPr="00384F63">
        <w:rPr>
          <w:color w:val="000009"/>
          <w:spacing w:val="1"/>
          <w:sz w:val="21"/>
          <w:szCs w:val="21"/>
        </w:rPr>
        <w:t>s</w:t>
      </w:r>
      <w:r w:rsidRPr="00384F63">
        <w:rPr>
          <w:color w:val="000009"/>
          <w:sz w:val="21"/>
          <w:szCs w:val="21"/>
        </w:rPr>
        <w:t>ed heal</w:t>
      </w:r>
      <w:r w:rsidRPr="00384F63">
        <w:rPr>
          <w:color w:val="000009"/>
          <w:spacing w:val="1"/>
          <w:sz w:val="21"/>
          <w:szCs w:val="21"/>
        </w:rPr>
        <w:t>t</w:t>
      </w:r>
      <w:r w:rsidR="00B86369">
        <w:rPr>
          <w:color w:val="000009"/>
          <w:sz w:val="21"/>
          <w:szCs w:val="21"/>
        </w:rPr>
        <w:t>h</w:t>
      </w:r>
      <w:r w:rsidRPr="00384F63">
        <w:rPr>
          <w:color w:val="000009"/>
          <w:sz w:val="21"/>
          <w:szCs w:val="21"/>
        </w:rPr>
        <w:t>ca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 xml:space="preserve">e </w:t>
      </w:r>
      <w:r w:rsidR="00B332E1" w:rsidRPr="00384F63">
        <w:rPr>
          <w:color w:val="000009"/>
          <w:sz w:val="21"/>
          <w:szCs w:val="21"/>
        </w:rPr>
        <w:t>da</w:t>
      </w:r>
      <w:r w:rsidR="00B332E1" w:rsidRPr="00384F63">
        <w:rPr>
          <w:color w:val="000009"/>
          <w:spacing w:val="1"/>
          <w:sz w:val="21"/>
          <w:szCs w:val="21"/>
        </w:rPr>
        <w:t>t</w:t>
      </w:r>
      <w:r w:rsidR="00B332E1" w:rsidRPr="00384F63">
        <w:rPr>
          <w:color w:val="000009"/>
          <w:sz w:val="21"/>
          <w:szCs w:val="21"/>
        </w:rPr>
        <w:t>a store</w:t>
      </w:r>
    </w:p>
    <w:p w:rsidR="00BB5167" w:rsidRPr="00384F63" w:rsidRDefault="00E36764">
      <w:pPr>
        <w:pStyle w:val="ListParagraph"/>
        <w:numPr>
          <w:ilvl w:val="0"/>
          <w:numId w:val="2"/>
        </w:numPr>
        <w:spacing w:before="12"/>
        <w:ind w:left="360" w:hanging="270"/>
        <w:rPr>
          <w:sz w:val="21"/>
          <w:szCs w:val="21"/>
        </w:rPr>
      </w:pPr>
      <w:r w:rsidRPr="00384F63">
        <w:rPr>
          <w:color w:val="000009"/>
          <w:sz w:val="21"/>
          <w:szCs w:val="21"/>
        </w:rPr>
        <w:t>Enab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ed di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ect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y c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 xml:space="preserve">oud </w:t>
      </w:r>
      <w:r w:rsidRPr="00384F63">
        <w:rPr>
          <w:color w:val="000009"/>
          <w:spacing w:val="1"/>
          <w:sz w:val="21"/>
          <w:szCs w:val="21"/>
        </w:rPr>
        <w:t>si</w:t>
      </w:r>
      <w:r w:rsidRPr="00384F63">
        <w:rPr>
          <w:color w:val="000009"/>
          <w:sz w:val="21"/>
          <w:szCs w:val="21"/>
        </w:rPr>
        <w:t>de ope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a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ion on enc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yp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ed pa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ien</w:t>
      </w:r>
      <w:r w:rsidRPr="00384F63">
        <w:rPr>
          <w:color w:val="000009"/>
          <w:spacing w:val="1"/>
          <w:sz w:val="21"/>
          <w:szCs w:val="21"/>
        </w:rPr>
        <w:t>ts</w:t>
      </w:r>
      <w:r w:rsidRPr="00384F63">
        <w:rPr>
          <w:color w:val="000009"/>
          <w:sz w:val="21"/>
          <w:szCs w:val="21"/>
        </w:rPr>
        <w:t>' da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a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w</w:t>
      </w:r>
      <w:r w:rsidRPr="00384F63">
        <w:rPr>
          <w:color w:val="000009"/>
          <w:spacing w:val="1"/>
          <w:sz w:val="21"/>
          <w:szCs w:val="21"/>
        </w:rPr>
        <w:t>it</w:t>
      </w:r>
      <w:r w:rsidRPr="00384F63">
        <w:rPr>
          <w:color w:val="000009"/>
          <w:sz w:val="21"/>
          <w:szCs w:val="21"/>
        </w:rPr>
        <w:t>hout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dec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yp</w:t>
      </w:r>
      <w:r w:rsidRPr="00384F63">
        <w:rPr>
          <w:color w:val="000009"/>
          <w:spacing w:val="1"/>
          <w:sz w:val="21"/>
          <w:szCs w:val="21"/>
        </w:rPr>
        <w:t>ti</w:t>
      </w:r>
      <w:r w:rsidRPr="00384F63">
        <w:rPr>
          <w:color w:val="000009"/>
          <w:sz w:val="21"/>
          <w:szCs w:val="21"/>
        </w:rPr>
        <w:t>on</w:t>
      </w:r>
    </w:p>
    <w:p w:rsidR="001B6B8C" w:rsidRPr="00384F63" w:rsidRDefault="00E36764" w:rsidP="00CD0FD5">
      <w:pPr>
        <w:pStyle w:val="ListParagraph"/>
        <w:numPr>
          <w:ilvl w:val="0"/>
          <w:numId w:val="2"/>
        </w:numPr>
        <w:tabs>
          <w:tab w:val="left" w:pos="520"/>
        </w:tabs>
        <w:spacing w:before="1" w:line="240" w:lineRule="exact"/>
        <w:ind w:left="360" w:hanging="270"/>
        <w:rPr>
          <w:sz w:val="21"/>
          <w:szCs w:val="21"/>
        </w:rPr>
      </w:pPr>
      <w:r w:rsidRPr="00384F63">
        <w:rPr>
          <w:color w:val="000009"/>
          <w:sz w:val="21"/>
          <w:szCs w:val="21"/>
        </w:rPr>
        <w:t>Enhanced unde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s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and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ng of va</w:t>
      </w:r>
      <w:r w:rsidRPr="00384F63">
        <w:rPr>
          <w:color w:val="000009"/>
          <w:spacing w:val="1"/>
          <w:sz w:val="21"/>
          <w:szCs w:val="21"/>
        </w:rPr>
        <w:t>ri</w:t>
      </w:r>
      <w:r w:rsidRPr="00384F63">
        <w:rPr>
          <w:color w:val="000009"/>
          <w:sz w:val="21"/>
          <w:szCs w:val="21"/>
        </w:rPr>
        <w:t>ous enc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yp</w:t>
      </w:r>
      <w:r w:rsidRPr="00384F63">
        <w:rPr>
          <w:color w:val="000009"/>
          <w:spacing w:val="1"/>
          <w:sz w:val="21"/>
          <w:szCs w:val="21"/>
        </w:rPr>
        <w:t>ti</w:t>
      </w:r>
      <w:r w:rsidRPr="00384F63">
        <w:rPr>
          <w:color w:val="000009"/>
          <w:sz w:val="21"/>
          <w:szCs w:val="21"/>
        </w:rPr>
        <w:t xml:space="preserve">ng </w:t>
      </w:r>
      <w:r w:rsidRPr="00384F63">
        <w:rPr>
          <w:color w:val="000009"/>
          <w:spacing w:val="1"/>
          <w:sz w:val="21"/>
          <w:szCs w:val="21"/>
        </w:rPr>
        <w:t>s</w:t>
      </w:r>
      <w:r w:rsidRPr="00384F63">
        <w:rPr>
          <w:color w:val="000009"/>
          <w:sz w:val="21"/>
          <w:szCs w:val="21"/>
        </w:rPr>
        <w:t>y</w:t>
      </w:r>
      <w:r w:rsidRPr="00384F63">
        <w:rPr>
          <w:color w:val="000009"/>
          <w:spacing w:val="1"/>
          <w:sz w:val="21"/>
          <w:szCs w:val="21"/>
        </w:rPr>
        <w:t>st</w:t>
      </w:r>
      <w:r w:rsidRPr="00384F63">
        <w:rPr>
          <w:color w:val="000009"/>
          <w:sz w:val="21"/>
          <w:szCs w:val="21"/>
        </w:rPr>
        <w:t>ems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and concep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 xml:space="preserve">s 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 in</w:t>
      </w:r>
      <w:r w:rsidRPr="00384F63">
        <w:rPr>
          <w:color w:val="000009"/>
          <w:spacing w:val="1"/>
          <w:sz w:val="21"/>
          <w:szCs w:val="21"/>
        </w:rPr>
        <w:t>f</w:t>
      </w:r>
      <w:r w:rsidRPr="00384F63">
        <w:rPr>
          <w:color w:val="000009"/>
          <w:sz w:val="21"/>
          <w:szCs w:val="21"/>
        </w:rPr>
        <w:t>o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ma</w:t>
      </w:r>
      <w:r w:rsidRPr="00384F63">
        <w:rPr>
          <w:color w:val="000009"/>
          <w:spacing w:val="1"/>
          <w:sz w:val="21"/>
          <w:szCs w:val="21"/>
        </w:rPr>
        <w:t>ti</w:t>
      </w:r>
      <w:r w:rsidRPr="00384F63">
        <w:rPr>
          <w:color w:val="000009"/>
          <w:sz w:val="21"/>
          <w:szCs w:val="21"/>
        </w:rPr>
        <w:t xml:space="preserve">on </w:t>
      </w:r>
      <w:r w:rsidRPr="00384F63">
        <w:rPr>
          <w:color w:val="000009"/>
          <w:spacing w:val="1"/>
          <w:sz w:val="21"/>
          <w:szCs w:val="21"/>
        </w:rPr>
        <w:t>s</w:t>
      </w:r>
      <w:r w:rsidRPr="00384F63">
        <w:rPr>
          <w:color w:val="000009"/>
          <w:sz w:val="21"/>
          <w:szCs w:val="21"/>
        </w:rPr>
        <w:t>ecu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i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 xml:space="preserve">y </w:t>
      </w:r>
      <w:r w:rsidRPr="00384F63">
        <w:rPr>
          <w:color w:val="000009"/>
          <w:spacing w:val="1"/>
          <w:sz w:val="21"/>
          <w:szCs w:val="21"/>
        </w:rPr>
        <w:t>fi</w:t>
      </w:r>
      <w:r w:rsidRPr="00384F63">
        <w:rPr>
          <w:color w:val="000009"/>
          <w:sz w:val="21"/>
          <w:szCs w:val="21"/>
        </w:rPr>
        <w:t>e</w:t>
      </w:r>
      <w:r w:rsidRPr="00384F63">
        <w:rPr>
          <w:color w:val="000009"/>
          <w:spacing w:val="1"/>
          <w:sz w:val="21"/>
          <w:szCs w:val="21"/>
        </w:rPr>
        <w:t>ld</w:t>
      </w:r>
    </w:p>
    <w:p w:rsidR="0018698E" w:rsidRPr="00384F63" w:rsidRDefault="0018698E" w:rsidP="0018698E">
      <w:pPr>
        <w:tabs>
          <w:tab w:val="left" w:pos="520"/>
        </w:tabs>
        <w:spacing w:before="1" w:line="240" w:lineRule="exact"/>
        <w:ind w:left="90"/>
        <w:rPr>
          <w:sz w:val="21"/>
          <w:szCs w:val="21"/>
        </w:rPr>
      </w:pPr>
    </w:p>
    <w:p w:rsidR="00BB5167" w:rsidRPr="00384F63" w:rsidRDefault="00E36764">
      <w:pPr>
        <w:ind w:left="112"/>
        <w:rPr>
          <w:sz w:val="21"/>
          <w:szCs w:val="21"/>
        </w:rPr>
      </w:pPr>
      <w:r w:rsidRPr="00384F63">
        <w:rPr>
          <w:b/>
          <w:color w:val="000009"/>
          <w:sz w:val="21"/>
          <w:szCs w:val="21"/>
        </w:rPr>
        <w:t>W</w:t>
      </w:r>
      <w:r w:rsidR="0018698E" w:rsidRPr="00384F63">
        <w:rPr>
          <w:b/>
          <w:color w:val="000009"/>
          <w:sz w:val="21"/>
          <w:szCs w:val="21"/>
        </w:rPr>
        <w:t>eb</w:t>
      </w:r>
      <w:r w:rsidRPr="00384F63">
        <w:rPr>
          <w:b/>
          <w:color w:val="000009"/>
          <w:spacing w:val="1"/>
          <w:sz w:val="21"/>
          <w:szCs w:val="21"/>
        </w:rPr>
        <w:t xml:space="preserve"> </w:t>
      </w:r>
      <w:r w:rsidRPr="00384F63">
        <w:rPr>
          <w:b/>
          <w:color w:val="000009"/>
          <w:sz w:val="21"/>
          <w:szCs w:val="21"/>
        </w:rPr>
        <w:t xml:space="preserve">Developer                                                                                                         </w:t>
      </w:r>
      <w:r w:rsidR="00350C89" w:rsidRPr="00384F63">
        <w:rPr>
          <w:b/>
          <w:color w:val="000009"/>
          <w:spacing w:val="16"/>
          <w:sz w:val="21"/>
          <w:szCs w:val="21"/>
        </w:rPr>
        <w:t xml:space="preserve">   </w:t>
      </w:r>
      <w:r w:rsidR="00CC477F">
        <w:rPr>
          <w:b/>
          <w:color w:val="000009"/>
          <w:spacing w:val="16"/>
          <w:sz w:val="21"/>
          <w:szCs w:val="21"/>
        </w:rPr>
        <w:t xml:space="preserve">            </w:t>
      </w:r>
      <w:r w:rsidRPr="00384F63">
        <w:rPr>
          <w:color w:val="000009"/>
          <w:sz w:val="21"/>
          <w:szCs w:val="21"/>
        </w:rPr>
        <w:t>May 2014 – Sep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ember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2014</w:t>
      </w:r>
    </w:p>
    <w:p w:rsidR="00BB5167" w:rsidRPr="00384F63" w:rsidRDefault="00E36764">
      <w:pPr>
        <w:spacing w:before="1"/>
        <w:ind w:left="112"/>
        <w:rPr>
          <w:sz w:val="21"/>
          <w:szCs w:val="21"/>
        </w:rPr>
      </w:pPr>
      <w:r w:rsidRPr="00384F63">
        <w:rPr>
          <w:i/>
          <w:color w:val="000009"/>
          <w:sz w:val="21"/>
          <w:szCs w:val="21"/>
        </w:rPr>
        <w:t>JB Analyt</w:t>
      </w:r>
      <w:r w:rsidRPr="00384F63">
        <w:rPr>
          <w:i/>
          <w:color w:val="000009"/>
          <w:spacing w:val="1"/>
          <w:sz w:val="21"/>
          <w:szCs w:val="21"/>
        </w:rPr>
        <w:t>i</w:t>
      </w:r>
      <w:r w:rsidRPr="00384F63">
        <w:rPr>
          <w:i/>
          <w:color w:val="000009"/>
          <w:sz w:val="21"/>
          <w:szCs w:val="21"/>
        </w:rPr>
        <w:t>cal</w:t>
      </w:r>
      <w:r w:rsidRPr="00384F63">
        <w:rPr>
          <w:i/>
          <w:color w:val="000009"/>
          <w:spacing w:val="1"/>
          <w:sz w:val="21"/>
          <w:szCs w:val="21"/>
        </w:rPr>
        <w:t xml:space="preserve"> I</w:t>
      </w:r>
      <w:r w:rsidRPr="00384F63">
        <w:rPr>
          <w:i/>
          <w:color w:val="000009"/>
          <w:sz w:val="21"/>
          <w:szCs w:val="21"/>
        </w:rPr>
        <w:t>nc., Syo</w:t>
      </w:r>
      <w:r w:rsidRPr="00384F63">
        <w:rPr>
          <w:i/>
          <w:color w:val="000009"/>
          <w:spacing w:val="1"/>
          <w:sz w:val="21"/>
          <w:szCs w:val="21"/>
        </w:rPr>
        <w:t>ss</w:t>
      </w:r>
      <w:r w:rsidRPr="00384F63">
        <w:rPr>
          <w:i/>
          <w:color w:val="000009"/>
          <w:sz w:val="21"/>
          <w:szCs w:val="21"/>
        </w:rPr>
        <w:t>e</w:t>
      </w:r>
      <w:r w:rsidRPr="00384F63">
        <w:rPr>
          <w:i/>
          <w:color w:val="000009"/>
          <w:spacing w:val="1"/>
          <w:sz w:val="21"/>
          <w:szCs w:val="21"/>
        </w:rPr>
        <w:t>t</w:t>
      </w:r>
      <w:r w:rsidRPr="00384F63">
        <w:rPr>
          <w:i/>
          <w:color w:val="000009"/>
          <w:sz w:val="21"/>
          <w:szCs w:val="21"/>
        </w:rPr>
        <w:t>, NY</w:t>
      </w:r>
    </w:p>
    <w:p w:rsidR="00BB5167" w:rsidRPr="00384F63" w:rsidRDefault="00E36764">
      <w:pPr>
        <w:pStyle w:val="ListParagraph"/>
        <w:numPr>
          <w:ilvl w:val="0"/>
          <w:numId w:val="4"/>
        </w:numPr>
        <w:spacing w:before="13"/>
        <w:ind w:left="360" w:hanging="270"/>
        <w:rPr>
          <w:sz w:val="21"/>
          <w:szCs w:val="21"/>
        </w:rPr>
      </w:pPr>
      <w:r w:rsidRPr="00384F63">
        <w:rPr>
          <w:color w:val="000009"/>
          <w:sz w:val="21"/>
          <w:szCs w:val="21"/>
        </w:rPr>
        <w:t>Pe</w:t>
      </w:r>
      <w:r w:rsidRPr="00384F63">
        <w:rPr>
          <w:color w:val="000009"/>
          <w:spacing w:val="1"/>
          <w:sz w:val="21"/>
          <w:szCs w:val="21"/>
        </w:rPr>
        <w:t>rf</w:t>
      </w:r>
      <w:r w:rsidRPr="00384F63">
        <w:rPr>
          <w:color w:val="000009"/>
          <w:sz w:val="21"/>
          <w:szCs w:val="21"/>
        </w:rPr>
        <w:t>o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med H</w:t>
      </w:r>
      <w:r w:rsidRPr="00384F63">
        <w:rPr>
          <w:color w:val="000009"/>
          <w:spacing w:val="2"/>
          <w:sz w:val="21"/>
          <w:szCs w:val="21"/>
        </w:rPr>
        <w:t>T</w:t>
      </w:r>
      <w:r w:rsidRPr="00384F63">
        <w:rPr>
          <w:color w:val="000009"/>
          <w:spacing w:val="1"/>
          <w:sz w:val="21"/>
          <w:szCs w:val="21"/>
        </w:rPr>
        <w:t>M</w:t>
      </w:r>
      <w:r w:rsidRPr="00384F63">
        <w:rPr>
          <w:color w:val="000009"/>
          <w:sz w:val="21"/>
          <w:szCs w:val="21"/>
        </w:rPr>
        <w:t>L and CSS cod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ng, prepa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ed and up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oaded mu</w:t>
      </w:r>
      <w:r w:rsidRPr="00384F63">
        <w:rPr>
          <w:color w:val="000009"/>
          <w:spacing w:val="1"/>
          <w:sz w:val="21"/>
          <w:szCs w:val="21"/>
        </w:rPr>
        <w:t>lti</w:t>
      </w:r>
      <w:r w:rsidRPr="00384F63">
        <w:rPr>
          <w:color w:val="000009"/>
          <w:sz w:val="21"/>
          <w:szCs w:val="21"/>
        </w:rPr>
        <w:t>med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 xml:space="preserve">a </w:t>
      </w:r>
      <w:r w:rsidRPr="00384F63">
        <w:rPr>
          <w:color w:val="000009"/>
          <w:spacing w:val="1"/>
          <w:sz w:val="21"/>
          <w:szCs w:val="21"/>
        </w:rPr>
        <w:t>f</w:t>
      </w:r>
      <w:r w:rsidRPr="00384F63">
        <w:rPr>
          <w:color w:val="000009"/>
          <w:sz w:val="21"/>
          <w:szCs w:val="21"/>
        </w:rPr>
        <w:t>i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es onto web</w:t>
      </w:r>
      <w:r w:rsidRPr="00384F63">
        <w:rPr>
          <w:color w:val="000009"/>
          <w:spacing w:val="1"/>
          <w:sz w:val="21"/>
          <w:szCs w:val="21"/>
        </w:rPr>
        <w:t>s</w:t>
      </w:r>
      <w:r w:rsidRPr="00384F63">
        <w:rPr>
          <w:color w:val="000009"/>
          <w:sz w:val="21"/>
          <w:szCs w:val="21"/>
        </w:rPr>
        <w:t>i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e</w:t>
      </w:r>
    </w:p>
    <w:p w:rsidR="00BB5167" w:rsidRPr="00384F63" w:rsidRDefault="00E36764">
      <w:pPr>
        <w:pStyle w:val="ListParagraph"/>
        <w:numPr>
          <w:ilvl w:val="0"/>
          <w:numId w:val="4"/>
        </w:numPr>
        <w:spacing w:before="16"/>
        <w:ind w:left="360" w:hanging="270"/>
        <w:rPr>
          <w:sz w:val="21"/>
          <w:szCs w:val="21"/>
        </w:rPr>
      </w:pPr>
      <w:r w:rsidRPr="00384F63">
        <w:rPr>
          <w:color w:val="000009"/>
          <w:spacing w:val="1"/>
          <w:sz w:val="21"/>
          <w:szCs w:val="21"/>
        </w:rPr>
        <w:t>M</w:t>
      </w:r>
      <w:r w:rsidRPr="00384F63">
        <w:rPr>
          <w:color w:val="000009"/>
          <w:sz w:val="21"/>
          <w:szCs w:val="21"/>
        </w:rPr>
        <w:t>anaged and ma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a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 xml:space="preserve">ned 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he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webs</w:t>
      </w:r>
      <w:r w:rsidRPr="00384F63">
        <w:rPr>
          <w:color w:val="000009"/>
          <w:spacing w:val="1"/>
          <w:sz w:val="21"/>
          <w:szCs w:val="21"/>
        </w:rPr>
        <w:t>it</w:t>
      </w:r>
      <w:r w:rsidRPr="00384F63">
        <w:rPr>
          <w:color w:val="000009"/>
          <w:sz w:val="21"/>
          <w:szCs w:val="21"/>
        </w:rPr>
        <w:t xml:space="preserve">e, 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nc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ud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 xml:space="preserve">ng checking, 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e</w:t>
      </w:r>
      <w:r w:rsidRPr="00384F63">
        <w:rPr>
          <w:color w:val="000009"/>
          <w:spacing w:val="1"/>
          <w:sz w:val="21"/>
          <w:szCs w:val="21"/>
        </w:rPr>
        <w:t>s</w:t>
      </w:r>
      <w:r w:rsidRPr="00384F63">
        <w:rPr>
          <w:color w:val="000009"/>
          <w:sz w:val="21"/>
          <w:szCs w:val="21"/>
        </w:rPr>
        <w:t>t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ng and updat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 xml:space="preserve">ng 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nfo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ma</w:t>
      </w:r>
      <w:r w:rsidRPr="00384F63">
        <w:rPr>
          <w:color w:val="000009"/>
          <w:spacing w:val="1"/>
          <w:sz w:val="21"/>
          <w:szCs w:val="21"/>
        </w:rPr>
        <w:t>ti</w:t>
      </w:r>
      <w:r w:rsidRPr="00384F63">
        <w:rPr>
          <w:color w:val="000009"/>
          <w:sz w:val="21"/>
          <w:szCs w:val="21"/>
        </w:rPr>
        <w:t xml:space="preserve">on 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egu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a</w:t>
      </w:r>
      <w:r w:rsidRPr="00384F63">
        <w:rPr>
          <w:color w:val="000009"/>
          <w:spacing w:val="1"/>
          <w:sz w:val="21"/>
          <w:szCs w:val="21"/>
        </w:rPr>
        <w:t>rl</w:t>
      </w:r>
      <w:r w:rsidRPr="00384F63">
        <w:rPr>
          <w:color w:val="000009"/>
          <w:sz w:val="21"/>
          <w:szCs w:val="21"/>
        </w:rPr>
        <w:t>y</w:t>
      </w:r>
    </w:p>
    <w:p w:rsidR="00BB5167" w:rsidRPr="00384F63" w:rsidRDefault="00E36764" w:rsidP="00CD0FD5">
      <w:pPr>
        <w:pStyle w:val="ListParagraph"/>
        <w:numPr>
          <w:ilvl w:val="0"/>
          <w:numId w:val="4"/>
        </w:numPr>
        <w:spacing w:before="16"/>
        <w:ind w:left="360" w:hanging="270"/>
        <w:rPr>
          <w:sz w:val="21"/>
          <w:szCs w:val="21"/>
        </w:rPr>
      </w:pPr>
      <w:r w:rsidRPr="00384F63">
        <w:rPr>
          <w:color w:val="000009"/>
          <w:sz w:val="21"/>
          <w:szCs w:val="21"/>
        </w:rPr>
        <w:lastRenderedPageBreak/>
        <w:t>Wo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ked co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laborat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ve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y w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th o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he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 xml:space="preserve">s 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o p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ov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de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on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ine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cu</w:t>
      </w:r>
      <w:r w:rsidRPr="00384F63">
        <w:rPr>
          <w:color w:val="000009"/>
          <w:spacing w:val="1"/>
          <w:sz w:val="21"/>
          <w:szCs w:val="21"/>
        </w:rPr>
        <w:t>st</w:t>
      </w:r>
      <w:r w:rsidRPr="00384F63">
        <w:rPr>
          <w:color w:val="000009"/>
          <w:sz w:val="21"/>
          <w:szCs w:val="21"/>
        </w:rPr>
        <w:t>omer</w:t>
      </w:r>
      <w:r w:rsidRPr="00384F63">
        <w:rPr>
          <w:color w:val="000009"/>
          <w:spacing w:val="1"/>
          <w:sz w:val="21"/>
          <w:szCs w:val="21"/>
        </w:rPr>
        <w:t xml:space="preserve"> s</w:t>
      </w:r>
      <w:r w:rsidRPr="00384F63">
        <w:rPr>
          <w:color w:val="000009"/>
          <w:sz w:val="21"/>
          <w:szCs w:val="21"/>
        </w:rPr>
        <w:t>e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v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ce and techn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cal</w:t>
      </w:r>
      <w:r w:rsidRPr="00384F63">
        <w:rPr>
          <w:color w:val="000009"/>
          <w:spacing w:val="1"/>
          <w:sz w:val="21"/>
          <w:szCs w:val="21"/>
        </w:rPr>
        <w:t xml:space="preserve"> s</w:t>
      </w:r>
      <w:r w:rsidRPr="00384F63">
        <w:rPr>
          <w:color w:val="000009"/>
          <w:sz w:val="21"/>
          <w:szCs w:val="21"/>
        </w:rPr>
        <w:t>upport</w:t>
      </w:r>
    </w:p>
    <w:p w:rsidR="00B332E1" w:rsidRPr="00384F63" w:rsidRDefault="00B332E1">
      <w:pPr>
        <w:spacing w:before="16" w:line="240" w:lineRule="exact"/>
        <w:rPr>
          <w:sz w:val="21"/>
          <w:szCs w:val="21"/>
        </w:rPr>
      </w:pPr>
    </w:p>
    <w:p w:rsidR="00764CC3" w:rsidRPr="00384F63" w:rsidRDefault="00764CC3" w:rsidP="00764CC3">
      <w:pPr>
        <w:spacing w:line="240" w:lineRule="exact"/>
        <w:ind w:left="112"/>
        <w:rPr>
          <w:b/>
          <w:color w:val="000009"/>
          <w:spacing w:val="1"/>
          <w:sz w:val="21"/>
          <w:szCs w:val="21"/>
        </w:rPr>
      </w:pPr>
      <w:r w:rsidRPr="00384F63">
        <w:rPr>
          <w:b/>
          <w:color w:val="000009"/>
          <w:spacing w:val="1"/>
          <w:sz w:val="21"/>
          <w:szCs w:val="21"/>
        </w:rPr>
        <w:t xml:space="preserve">PROGRAMMING </w:t>
      </w:r>
      <w:r w:rsidR="00B332E1" w:rsidRPr="00384F63">
        <w:rPr>
          <w:b/>
          <w:color w:val="000009"/>
          <w:spacing w:val="1"/>
          <w:sz w:val="21"/>
          <w:szCs w:val="21"/>
        </w:rPr>
        <w:t>PROJECTS</w:t>
      </w:r>
      <w:r w:rsidRPr="00384F63">
        <w:rPr>
          <w:b/>
          <w:color w:val="000009"/>
          <w:spacing w:val="1"/>
          <w:sz w:val="21"/>
          <w:szCs w:val="21"/>
        </w:rPr>
        <w:t xml:space="preserve"> </w:t>
      </w:r>
      <w:r w:rsidR="00D749E9">
        <w:rPr>
          <w:b/>
          <w:color w:val="000009"/>
          <w:spacing w:val="1"/>
          <w:sz w:val="21"/>
          <w:szCs w:val="21"/>
        </w:rPr>
        <w:t xml:space="preserve">(Source code </w:t>
      </w:r>
      <w:r w:rsidR="00EE3848">
        <w:rPr>
          <w:b/>
          <w:color w:val="000009"/>
          <w:spacing w:val="1"/>
          <w:sz w:val="21"/>
          <w:szCs w:val="21"/>
        </w:rPr>
        <w:t xml:space="preserve">all </w:t>
      </w:r>
      <w:r w:rsidR="00D749E9">
        <w:rPr>
          <w:b/>
          <w:color w:val="000009"/>
          <w:spacing w:val="1"/>
          <w:sz w:val="21"/>
          <w:szCs w:val="21"/>
        </w:rPr>
        <w:t xml:space="preserve">available at </w:t>
      </w:r>
      <w:hyperlink r:id="rId7" w:history="1">
        <w:r w:rsidR="00D749E9" w:rsidRPr="00EE3848">
          <w:rPr>
            <w:rStyle w:val="Hyperlink"/>
            <w:spacing w:val="1"/>
            <w:sz w:val="21"/>
            <w:szCs w:val="21"/>
          </w:rPr>
          <w:t>https://github.com/ChocolateAceCream</w:t>
        </w:r>
      </w:hyperlink>
      <w:r w:rsidR="00EE3848">
        <w:rPr>
          <w:b/>
          <w:color w:val="000009"/>
          <w:spacing w:val="1"/>
          <w:sz w:val="21"/>
          <w:szCs w:val="21"/>
        </w:rPr>
        <w:t>)</w:t>
      </w:r>
    </w:p>
    <w:p w:rsidR="00D320A2" w:rsidRPr="00C66479" w:rsidRDefault="00187C90" w:rsidP="00C66479">
      <w:pPr>
        <w:spacing w:before="16" w:line="240" w:lineRule="exact"/>
        <w:rPr>
          <w:sz w:val="21"/>
          <w:szCs w:val="21"/>
          <w:lang w:val="pt-BR"/>
        </w:rPr>
      </w:pPr>
      <w:r>
        <w:rPr>
          <w:noProof/>
          <w:sz w:val="21"/>
          <w:szCs w:val="21"/>
        </w:rPr>
        <mc:AlternateContent>
          <mc:Choice Requires="wpg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15239</wp:posOffset>
                </wp:positionV>
                <wp:extent cx="6523355" cy="0"/>
                <wp:effectExtent l="0" t="0" r="0" b="0"/>
                <wp:wrapNone/>
                <wp:docPr id="1" name="Group 2" descr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355" cy="0"/>
                          <a:chOff x="823" y="24"/>
                          <a:chExt cx="10273" cy="0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823" y="24"/>
                            <a:ext cx="10273" cy="0"/>
                          </a:xfrm>
                          <a:prstGeom prst="line">
                            <a:avLst/>
                          </a:prstGeom>
                          <a:noFill/>
                          <a:ln w="6840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60CF7" id="Group 2" o:spid="_x0000_s1026" alt="Group 8" style="position:absolute;margin-left:6.1pt;margin-top:1.2pt;width:513.65pt;height:0;z-index:251665408;mso-wrap-distance-top:-3e-5mm;mso-wrap-distance-bottom:-3e-5mm" coordorigin="823,2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GlawIAAFkFAAAOAAAAZHJzL2Uyb0RvYy54bWykVF1v2yAUfZ+0/4B4T/0RJ02tJtUUJ33p&#10;tkjdfgABbKPZgIDGqab9913ATdZM06bODxi49x7uPYfL7d2x79CBGyuUXOLsKsWIS6qYkM0Sf/2y&#10;nSwwso5IRjol+RI/c4vvVu/f3Q665LlqVce4QQAibTnoJW6d02WSWNryntgrpbkEY61MTxwsTZMw&#10;QwZA77skT9N5MijDtFGUWwu7VTTiVcCva07d57q23KFuiSE3F0YTxr0fk9UtKRtDdCvomAZ5QxY9&#10;ERIOPUFVxBH0ZMRvUL2gRllVuyuq+kTVtaA81ADVZOlFNfdGPelQS1MOjT7RBNRe8PRmWPrpsDNI&#10;MNAOI0l6kCicinKMGLcUqIrrhadq0E0JEfdGP+qdifXC9EHRbxbMyaXdr5vojPbDR8UAnjw5Fag6&#10;1qb3EEACOgZFnk+K8KNDFDbns3w6nc0womcbbUFSH7HIpxjBfl5EGWm7GcOyNL8G2ykoIWU8LWQ4&#10;ZuTLgUtnz7za/+P1sSWaB7msZ2nkFYiMvD4IydE00hgc1nJnAqm2tEDnXxm6rPeFpD9WS0ptrLvn&#10;qkd+ssQdpBC4J4cH67xiZxcvhVRb0XWwT8pOogH4XxRpCLCqE8wbvc2aZr/uDDoQ31X+u/FlAdgr&#10;N7i9kgWwlhO2GeeOiC7Owb+THg8KgXTGWWyb7zfpzWaxWRSTIp9vJkVaVZMP23UxmW+z61k1rdbr&#10;KvvhU8uKshWMcemze2nhrPg3KcfHJDbfqYlPNCSv0UOJkOzLPyQNVyrqF+/TXrHnIGvYh9sFzr4N&#10;oH9D2PjW+Afi13XwOr+Iq58AAAD//wMAUEsDBBQABgAIAAAAIQB1zjal3AAAAAcBAAAPAAAAZHJz&#10;L2Rvd25yZXYueG1sTI7NTsJAFIX3JrzD5Jq4k2mLGK2dEkLQFSERTIy7S+fSNnTuNJ2hLW/v4AaX&#10;5yfnfNliNI3oqXO1ZQXxNAJBXFhdc6nga//++ALCeWSNjWVScCEHi3xyl2Gq7cCf1O98KcIIuxQV&#10;VN63qZSuqMigm9qWOGRH2xn0QXal1B0OYdw0MomiZ2mw5vBQYUuriorT7mwUfAw4LGfxut+cjqvL&#10;z36+/d7EpNTD/bh8A+Fp9LcyXPEDOuSB6WDPrJ1ogk6S0FSQPIG4xtHsdQ7i8GfIPJP/+fNfAAAA&#10;//8DAFBLAQItABQABgAIAAAAIQC2gziS/gAAAOEBAAATAAAAAAAAAAAAAAAAAAAAAABbQ29udGVu&#10;dF9UeXBlc10ueG1sUEsBAi0AFAAGAAgAAAAhADj9If/WAAAAlAEAAAsAAAAAAAAAAAAAAAAALwEA&#10;AF9yZWxzLy5yZWxzUEsBAi0AFAAGAAgAAAAhAOi58aVrAgAAWQUAAA4AAAAAAAAAAAAAAAAALgIA&#10;AGRycy9lMm9Eb2MueG1sUEsBAi0AFAAGAAgAAAAhAHXONqXcAAAABwEAAA8AAAAAAAAAAAAAAAAA&#10;xQQAAGRycy9kb3ducmV2LnhtbFBLBQYAAAAABAAEAPMAAADOBQAAAAA=&#10;">
                <v:line id="Line 3" o:spid="_x0000_s1027" style="position:absolute;visibility:visible;mso-wrap-style:square" from="823,24" to="11096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DIxAAAANoAAAAPAAAAZHJzL2Rvd25yZXYueG1sRI9Ba8JA&#10;FITvBf/D8oTe6kYrpaTZSBEEhUKtKcHjM/vMhmbfxuyq8d+7hUKPw8x8w2SLwbbiQr1vHCuYThIQ&#10;xJXTDdcKvovV0ysIH5A1to5JwY08LPLRQ4apdlf+ossu1CJC2KeowITQpVL6ypBFP3EdcfSOrrcY&#10;ouxrqXu8Rrht5SxJXqTFhuOCwY6Whqqf3dkq2K425bzApdx/VgdzKp/dx7nYK/U4Ht7fQAQawn/4&#10;r73WCmbweyXeAJnfAQAA//8DAFBLAQItABQABgAIAAAAIQDb4fbL7gAAAIUBAAATAAAAAAAAAAAA&#10;AAAAAAAAAABbQ29udGVudF9UeXBlc10ueG1sUEsBAi0AFAAGAAgAAAAhAFr0LFu/AAAAFQEAAAsA&#10;AAAAAAAAAAAAAAAAHwEAAF9yZWxzLy5yZWxzUEsBAi0AFAAGAAgAAAAhAG6ugMjEAAAA2gAAAA8A&#10;AAAAAAAAAAAAAAAABwIAAGRycy9kb3ducmV2LnhtbFBLBQYAAAAAAwADALcAAAD4AgAAAAA=&#10;" strokecolor="#000009" strokeweight=".19mm"/>
              </v:group>
            </w:pict>
          </mc:Fallback>
        </mc:AlternateContent>
      </w:r>
      <w:r w:rsidR="00350C89" w:rsidRPr="000A457D">
        <w:rPr>
          <w:b/>
          <w:color w:val="000009"/>
          <w:sz w:val="21"/>
          <w:szCs w:val="21"/>
          <w:lang w:val="pt-BR"/>
        </w:rPr>
        <w:t xml:space="preserve"> </w:t>
      </w:r>
      <w:r w:rsidR="00D320A2" w:rsidRPr="00C66479">
        <w:rPr>
          <w:b/>
          <w:color w:val="000009"/>
          <w:sz w:val="21"/>
          <w:szCs w:val="21"/>
          <w:lang w:val="pt-BR"/>
        </w:rPr>
        <w:t>Angular Single Page App</w:t>
      </w:r>
      <w:r w:rsidR="00C66479" w:rsidRPr="00C66479">
        <w:rPr>
          <w:b/>
          <w:color w:val="000009"/>
          <w:sz w:val="21"/>
          <w:szCs w:val="21"/>
          <w:lang w:val="pt-BR"/>
        </w:rPr>
        <w:t>(</w:t>
      </w:r>
      <w:hyperlink r:id="rId8" w:history="1">
        <w:r w:rsidR="00C66479" w:rsidRPr="005C6D82">
          <w:rPr>
            <w:rStyle w:val="Hyperlink"/>
            <w:sz w:val="21"/>
            <w:szCs w:val="21"/>
            <w:lang w:val="pt-BR"/>
          </w:rPr>
          <w:t>http://superapp.s3-website-us-east-1.amazonaws.com/</w:t>
        </w:r>
      </w:hyperlink>
      <w:r w:rsidR="00C66479">
        <w:rPr>
          <w:b/>
          <w:color w:val="000009"/>
          <w:sz w:val="21"/>
          <w:szCs w:val="21"/>
          <w:lang w:val="pt-BR"/>
        </w:rPr>
        <w:t>)</w:t>
      </w:r>
      <w:r w:rsidR="00D320A2" w:rsidRPr="00C66479">
        <w:rPr>
          <w:b/>
          <w:color w:val="000009"/>
          <w:sz w:val="21"/>
          <w:szCs w:val="21"/>
          <w:lang w:val="pt-BR"/>
        </w:rPr>
        <w:t xml:space="preserve">                                                                 </w:t>
      </w:r>
      <w:r w:rsidR="00C66479">
        <w:rPr>
          <w:b/>
          <w:color w:val="000009"/>
          <w:sz w:val="21"/>
          <w:szCs w:val="21"/>
          <w:lang w:val="pt-BR"/>
        </w:rPr>
        <w:t xml:space="preserve">                              </w:t>
      </w:r>
    </w:p>
    <w:p w:rsidR="00EE3848" w:rsidRPr="00EE3848" w:rsidRDefault="00EE3848" w:rsidP="00EE3848">
      <w:pPr>
        <w:pStyle w:val="ListParagraph"/>
        <w:numPr>
          <w:ilvl w:val="0"/>
          <w:numId w:val="3"/>
        </w:numPr>
        <w:spacing w:before="16"/>
        <w:ind w:left="360" w:hanging="270"/>
        <w:rPr>
          <w:sz w:val="21"/>
          <w:szCs w:val="21"/>
        </w:rPr>
      </w:pPr>
      <w:r w:rsidRPr="00EE3848">
        <w:rPr>
          <w:color w:val="000009"/>
          <w:sz w:val="21"/>
          <w:szCs w:val="21"/>
        </w:rPr>
        <w:t xml:space="preserve">Utilized Angular 4 as front end and Google Firebase as backend, enabled varieties of functions such as authentication, </w:t>
      </w:r>
      <w:r w:rsidR="00105920">
        <w:rPr>
          <w:color w:val="000009"/>
          <w:sz w:val="21"/>
          <w:szCs w:val="21"/>
        </w:rPr>
        <w:t>data fetching/storing</w:t>
      </w:r>
      <w:r w:rsidRPr="00EE3848">
        <w:rPr>
          <w:color w:val="000009"/>
          <w:sz w:val="21"/>
          <w:szCs w:val="21"/>
        </w:rPr>
        <w:t xml:space="preserve"> and content management system. </w:t>
      </w:r>
    </w:p>
    <w:p w:rsidR="00EE3848" w:rsidRDefault="00EE3848" w:rsidP="00EE3848">
      <w:pPr>
        <w:pStyle w:val="ListParagraph"/>
        <w:numPr>
          <w:ilvl w:val="0"/>
          <w:numId w:val="3"/>
        </w:numPr>
        <w:spacing w:before="16"/>
        <w:ind w:left="360" w:hanging="270"/>
        <w:rPr>
          <w:color w:val="000009"/>
          <w:sz w:val="21"/>
          <w:szCs w:val="21"/>
        </w:rPr>
      </w:pPr>
      <w:r w:rsidRPr="00EE3848">
        <w:rPr>
          <w:color w:val="000009"/>
          <w:sz w:val="21"/>
          <w:szCs w:val="21"/>
        </w:rPr>
        <w:t xml:space="preserve">Utilized data binding, pipes, directives and </w:t>
      </w:r>
      <w:proofErr w:type="spellStart"/>
      <w:r w:rsidRPr="00EE3848">
        <w:rPr>
          <w:color w:val="000009"/>
          <w:sz w:val="21"/>
          <w:szCs w:val="21"/>
        </w:rPr>
        <w:t>ReactiveFormsModule</w:t>
      </w:r>
      <w:proofErr w:type="spellEnd"/>
      <w:r w:rsidRPr="00EE3848">
        <w:rPr>
          <w:color w:val="000009"/>
          <w:sz w:val="21"/>
          <w:szCs w:val="21"/>
        </w:rPr>
        <w:t xml:space="preserve"> to enhance reactive UX</w:t>
      </w:r>
    </w:p>
    <w:p w:rsidR="00EE3848" w:rsidRPr="00EE3848" w:rsidRDefault="00EE3848" w:rsidP="00EE3848">
      <w:pPr>
        <w:pStyle w:val="ListParagraph"/>
        <w:numPr>
          <w:ilvl w:val="0"/>
          <w:numId w:val="3"/>
        </w:numPr>
        <w:spacing w:before="16"/>
        <w:ind w:left="360" w:hanging="270"/>
        <w:rPr>
          <w:sz w:val="21"/>
          <w:szCs w:val="21"/>
        </w:rPr>
      </w:pPr>
      <w:r w:rsidRPr="00EE3848">
        <w:rPr>
          <w:color w:val="000009"/>
          <w:sz w:val="21"/>
          <w:szCs w:val="21"/>
        </w:rPr>
        <w:t xml:space="preserve">Utilized </w:t>
      </w:r>
      <w:proofErr w:type="spellStart"/>
      <w:r w:rsidRPr="00EE3848">
        <w:rPr>
          <w:color w:val="000009"/>
          <w:sz w:val="21"/>
          <w:szCs w:val="21"/>
        </w:rPr>
        <w:t>NgRx</w:t>
      </w:r>
      <w:proofErr w:type="spellEnd"/>
      <w:r w:rsidRPr="00EE3848">
        <w:rPr>
          <w:color w:val="000009"/>
          <w:sz w:val="21"/>
          <w:szCs w:val="21"/>
        </w:rPr>
        <w:t xml:space="preserve"> for implementing Redux like state management</w:t>
      </w:r>
      <w:r w:rsidR="00105920">
        <w:rPr>
          <w:color w:val="000009"/>
          <w:sz w:val="21"/>
          <w:szCs w:val="21"/>
        </w:rPr>
        <w:t xml:space="preserve"> system</w:t>
      </w:r>
      <w:r w:rsidRPr="00EE3848">
        <w:rPr>
          <w:color w:val="000009"/>
          <w:sz w:val="21"/>
          <w:szCs w:val="21"/>
        </w:rPr>
        <w:t xml:space="preserve">, </w:t>
      </w:r>
      <w:r w:rsidR="00C66479">
        <w:rPr>
          <w:color w:val="000009"/>
          <w:sz w:val="21"/>
          <w:szCs w:val="21"/>
        </w:rPr>
        <w:t>such as utilizing</w:t>
      </w:r>
      <w:r w:rsidRPr="00EE3848">
        <w:rPr>
          <w:color w:val="000009"/>
          <w:sz w:val="21"/>
          <w:szCs w:val="21"/>
        </w:rPr>
        <w:t xml:space="preserve"> </w:t>
      </w:r>
      <w:r w:rsidR="00C66479">
        <w:rPr>
          <w:color w:val="000009"/>
          <w:sz w:val="21"/>
          <w:szCs w:val="21"/>
        </w:rPr>
        <w:t>reducer</w:t>
      </w:r>
      <w:r w:rsidRPr="00EE3848">
        <w:rPr>
          <w:color w:val="000009"/>
          <w:sz w:val="21"/>
          <w:szCs w:val="21"/>
        </w:rPr>
        <w:t xml:space="preserve"> for synchronous state change </w:t>
      </w:r>
      <w:r w:rsidR="00C66479">
        <w:rPr>
          <w:color w:val="000009"/>
          <w:sz w:val="21"/>
          <w:szCs w:val="21"/>
        </w:rPr>
        <w:t>and effects for a</w:t>
      </w:r>
      <w:r w:rsidR="00C66479" w:rsidRPr="00EE3848">
        <w:rPr>
          <w:color w:val="000009"/>
          <w:sz w:val="21"/>
          <w:szCs w:val="21"/>
        </w:rPr>
        <w:t>synchronous</w:t>
      </w:r>
      <w:r w:rsidR="00C66479">
        <w:rPr>
          <w:color w:val="000009"/>
          <w:sz w:val="21"/>
          <w:szCs w:val="21"/>
        </w:rPr>
        <w:t xml:space="preserve"> state change</w:t>
      </w:r>
    </w:p>
    <w:p w:rsidR="00EE3848" w:rsidRPr="00740A86" w:rsidRDefault="00C66479" w:rsidP="00EE3848">
      <w:pPr>
        <w:pStyle w:val="ListParagraph"/>
        <w:numPr>
          <w:ilvl w:val="0"/>
          <w:numId w:val="3"/>
        </w:numPr>
        <w:spacing w:before="16"/>
        <w:ind w:left="360" w:hanging="270"/>
        <w:rPr>
          <w:sz w:val="21"/>
          <w:szCs w:val="21"/>
        </w:rPr>
      </w:pPr>
      <w:r>
        <w:rPr>
          <w:color w:val="000009"/>
          <w:sz w:val="21"/>
          <w:szCs w:val="21"/>
        </w:rPr>
        <w:t xml:space="preserve">Utilized Express Server and </w:t>
      </w:r>
      <w:proofErr w:type="spellStart"/>
      <w:r>
        <w:rPr>
          <w:color w:val="000009"/>
          <w:sz w:val="21"/>
          <w:szCs w:val="21"/>
        </w:rPr>
        <w:t>Webpack</w:t>
      </w:r>
      <w:proofErr w:type="spellEnd"/>
      <w:r>
        <w:rPr>
          <w:color w:val="000009"/>
          <w:sz w:val="21"/>
          <w:szCs w:val="21"/>
        </w:rPr>
        <w:t xml:space="preserve"> to implementing server side rendering, also utilized AWS S3 for static hosting</w:t>
      </w:r>
    </w:p>
    <w:p w:rsidR="00EE3848" w:rsidRPr="00EE3848" w:rsidRDefault="00EE3848" w:rsidP="00EE3848">
      <w:pPr>
        <w:pStyle w:val="ListParagraph"/>
        <w:numPr>
          <w:ilvl w:val="0"/>
          <w:numId w:val="3"/>
        </w:numPr>
        <w:spacing w:before="16"/>
        <w:ind w:left="360" w:hanging="270"/>
        <w:rPr>
          <w:sz w:val="21"/>
          <w:szCs w:val="21"/>
        </w:rPr>
      </w:pPr>
      <w:r>
        <w:rPr>
          <w:sz w:val="21"/>
          <w:szCs w:val="21"/>
        </w:rPr>
        <w:t>Utilized JWT and Route Guards to enhanced the security of authentication process</w:t>
      </w:r>
    </w:p>
    <w:p w:rsidR="00D320A2" w:rsidRDefault="00D320A2" w:rsidP="00B0500E">
      <w:pPr>
        <w:spacing w:before="16" w:line="240" w:lineRule="exact"/>
        <w:rPr>
          <w:b/>
          <w:color w:val="000009"/>
          <w:sz w:val="21"/>
          <w:szCs w:val="21"/>
        </w:rPr>
      </w:pPr>
    </w:p>
    <w:p w:rsidR="00B0500E" w:rsidRPr="00932D88" w:rsidRDefault="00350C89" w:rsidP="00434ACC">
      <w:pPr>
        <w:spacing w:before="16" w:line="240" w:lineRule="exact"/>
        <w:rPr>
          <w:sz w:val="21"/>
          <w:szCs w:val="21"/>
        </w:rPr>
      </w:pPr>
      <w:r w:rsidRPr="00932D88">
        <w:rPr>
          <w:b/>
          <w:color w:val="000009"/>
          <w:sz w:val="21"/>
          <w:szCs w:val="21"/>
        </w:rPr>
        <w:t xml:space="preserve"> </w:t>
      </w:r>
      <w:r w:rsidR="00B0500E" w:rsidRPr="00932D88">
        <w:rPr>
          <w:b/>
          <w:color w:val="000009"/>
          <w:sz w:val="21"/>
          <w:szCs w:val="21"/>
        </w:rPr>
        <w:t>Raspberry Pi Project</w:t>
      </w:r>
      <w:r w:rsidR="00434ACC" w:rsidRPr="00932D88">
        <w:rPr>
          <w:b/>
          <w:color w:val="000009"/>
          <w:sz w:val="21"/>
          <w:szCs w:val="21"/>
        </w:rPr>
        <w:t>(</w:t>
      </w:r>
      <w:hyperlink r:id="rId9" w:history="1">
        <w:r w:rsidR="00434ACC" w:rsidRPr="00932D88">
          <w:rPr>
            <w:rStyle w:val="Hyperlink"/>
            <w:sz w:val="21"/>
            <w:szCs w:val="21"/>
          </w:rPr>
          <w:t>http://pi-dht22.s3-website-us-east-1.amazonaws.com/</w:t>
        </w:r>
      </w:hyperlink>
      <w:r w:rsidR="00434ACC" w:rsidRPr="00932D88">
        <w:rPr>
          <w:b/>
          <w:color w:val="000009"/>
          <w:sz w:val="21"/>
          <w:szCs w:val="21"/>
        </w:rPr>
        <w:t>)</w:t>
      </w:r>
      <w:r w:rsidR="00B0500E" w:rsidRPr="00932D88">
        <w:rPr>
          <w:b/>
          <w:color w:val="000009"/>
          <w:sz w:val="21"/>
          <w:szCs w:val="21"/>
        </w:rPr>
        <w:t xml:space="preserve">                                                                                                  </w:t>
      </w:r>
      <w:r w:rsidR="00434ACC" w:rsidRPr="00932D88">
        <w:rPr>
          <w:b/>
          <w:color w:val="000009"/>
          <w:spacing w:val="42"/>
          <w:sz w:val="21"/>
          <w:szCs w:val="21"/>
        </w:rPr>
        <w:t xml:space="preserve"> </w:t>
      </w:r>
    </w:p>
    <w:p w:rsidR="00B0500E" w:rsidRPr="00384F63" w:rsidRDefault="00B0500E" w:rsidP="00B0500E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>
        <w:rPr>
          <w:color w:val="000009"/>
          <w:sz w:val="21"/>
          <w:szCs w:val="21"/>
        </w:rPr>
        <w:t xml:space="preserve">Utilized DHT22 sensor and Raspberry Pi to gather temperature and humidity data, then utilized API to post data to </w:t>
      </w:r>
      <w:r w:rsidR="00AA39A6">
        <w:rPr>
          <w:color w:val="000009"/>
          <w:sz w:val="21"/>
          <w:szCs w:val="21"/>
        </w:rPr>
        <w:t xml:space="preserve">backend </w:t>
      </w:r>
      <w:r>
        <w:rPr>
          <w:color w:val="000009"/>
          <w:sz w:val="21"/>
          <w:szCs w:val="21"/>
        </w:rPr>
        <w:t xml:space="preserve">Rails server hosted on </w:t>
      </w:r>
      <w:r w:rsidR="00AA39A6">
        <w:rPr>
          <w:color w:val="000009"/>
          <w:sz w:val="21"/>
          <w:szCs w:val="21"/>
        </w:rPr>
        <w:t>AWS</w:t>
      </w:r>
      <w:r>
        <w:rPr>
          <w:color w:val="000009"/>
          <w:sz w:val="21"/>
          <w:szCs w:val="21"/>
        </w:rPr>
        <w:t xml:space="preserve"> EC2 instance  </w:t>
      </w:r>
    </w:p>
    <w:p w:rsidR="00B0500E" w:rsidRPr="00C66479" w:rsidRDefault="00B0500E" w:rsidP="00C66479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B0500E">
        <w:rPr>
          <w:sz w:val="21"/>
          <w:szCs w:val="21"/>
        </w:rPr>
        <w:t xml:space="preserve">Utilized </w:t>
      </w:r>
      <w:proofErr w:type="spellStart"/>
      <w:r w:rsidRPr="00B0500E">
        <w:rPr>
          <w:sz w:val="21"/>
          <w:szCs w:val="21"/>
        </w:rPr>
        <w:t>ReactJS</w:t>
      </w:r>
      <w:proofErr w:type="spellEnd"/>
      <w:r w:rsidRPr="00B0500E">
        <w:rPr>
          <w:sz w:val="21"/>
          <w:szCs w:val="21"/>
        </w:rPr>
        <w:t xml:space="preserve"> </w:t>
      </w:r>
      <w:r w:rsidR="00AA39A6">
        <w:rPr>
          <w:sz w:val="21"/>
          <w:szCs w:val="21"/>
        </w:rPr>
        <w:t xml:space="preserve">at front-end to </w:t>
      </w:r>
      <w:r w:rsidRPr="00B0500E">
        <w:rPr>
          <w:sz w:val="21"/>
          <w:szCs w:val="21"/>
        </w:rPr>
        <w:t xml:space="preserve">display data in </w:t>
      </w:r>
      <w:r>
        <w:rPr>
          <w:sz w:val="21"/>
          <w:szCs w:val="21"/>
        </w:rPr>
        <w:t xml:space="preserve">line-chart </w:t>
      </w:r>
      <w:r w:rsidRPr="00B0500E">
        <w:rPr>
          <w:sz w:val="21"/>
          <w:szCs w:val="21"/>
        </w:rPr>
        <w:t>form</w:t>
      </w:r>
      <w:r w:rsidR="008677B3">
        <w:rPr>
          <w:sz w:val="21"/>
          <w:szCs w:val="21"/>
        </w:rPr>
        <w:t>at</w:t>
      </w:r>
      <w:r w:rsidR="00AA39A6">
        <w:rPr>
          <w:sz w:val="21"/>
          <w:szCs w:val="21"/>
        </w:rPr>
        <w:t xml:space="preserve"> and deployed on AWS S3</w:t>
      </w:r>
      <w:r>
        <w:rPr>
          <w:sz w:val="21"/>
          <w:szCs w:val="21"/>
        </w:rPr>
        <w:t xml:space="preserve"> </w:t>
      </w:r>
    </w:p>
    <w:p w:rsidR="00740A86" w:rsidRDefault="00740A86" w:rsidP="00E85C48">
      <w:pPr>
        <w:spacing w:before="16" w:line="240" w:lineRule="exact"/>
        <w:ind w:firstLine="90"/>
        <w:rPr>
          <w:b/>
          <w:color w:val="000009"/>
          <w:sz w:val="21"/>
          <w:szCs w:val="21"/>
        </w:rPr>
      </w:pPr>
    </w:p>
    <w:p w:rsidR="00932D88" w:rsidRPr="00384F63" w:rsidRDefault="00056A91" w:rsidP="00932D88">
      <w:pPr>
        <w:spacing w:before="16" w:line="240" w:lineRule="exact"/>
        <w:ind w:firstLine="90"/>
        <w:rPr>
          <w:b/>
          <w:color w:val="000009"/>
          <w:sz w:val="21"/>
          <w:szCs w:val="21"/>
        </w:rPr>
      </w:pPr>
      <w:r w:rsidRPr="00384F63">
        <w:rPr>
          <w:b/>
          <w:color w:val="000009"/>
          <w:sz w:val="21"/>
          <w:szCs w:val="21"/>
        </w:rPr>
        <w:t>Live Chat</w:t>
      </w:r>
      <w:r w:rsidR="00764CC3" w:rsidRPr="00384F63">
        <w:rPr>
          <w:b/>
          <w:color w:val="000009"/>
          <w:sz w:val="21"/>
          <w:szCs w:val="21"/>
        </w:rPr>
        <w:t xml:space="preserve"> </w:t>
      </w:r>
      <w:proofErr w:type="gramStart"/>
      <w:r w:rsidR="00764CC3" w:rsidRPr="00384F63">
        <w:rPr>
          <w:b/>
          <w:color w:val="000009"/>
          <w:sz w:val="21"/>
          <w:szCs w:val="21"/>
        </w:rPr>
        <w:t>App</w:t>
      </w:r>
      <w:r w:rsidR="00932D88">
        <w:rPr>
          <w:b/>
          <w:color w:val="000009"/>
          <w:sz w:val="21"/>
          <w:szCs w:val="21"/>
        </w:rPr>
        <w:t>(</w:t>
      </w:r>
      <w:proofErr w:type="gramEnd"/>
      <w:r w:rsidR="00105920">
        <w:rPr>
          <w:color w:val="000009"/>
          <w:sz w:val="21"/>
          <w:szCs w:val="21"/>
        </w:rPr>
        <w:fldChar w:fldCharType="begin"/>
      </w:r>
      <w:r w:rsidR="00105920">
        <w:rPr>
          <w:color w:val="000009"/>
          <w:sz w:val="21"/>
          <w:szCs w:val="21"/>
        </w:rPr>
        <w:instrText xml:space="preserve"> HYPERLINK "</w:instrText>
      </w:r>
      <w:r w:rsidR="00105920" w:rsidRPr="00105920">
        <w:rPr>
          <w:color w:val="000009"/>
          <w:sz w:val="21"/>
          <w:szCs w:val="21"/>
        </w:rPr>
        <w:instrText>http://34.200.149.58:3004</w:instrText>
      </w:r>
      <w:r w:rsidR="00105920">
        <w:rPr>
          <w:color w:val="000009"/>
          <w:sz w:val="21"/>
          <w:szCs w:val="21"/>
        </w:rPr>
        <w:instrText xml:space="preserve">" </w:instrText>
      </w:r>
      <w:r w:rsidR="00105920">
        <w:rPr>
          <w:color w:val="000009"/>
          <w:sz w:val="21"/>
          <w:szCs w:val="21"/>
        </w:rPr>
        <w:fldChar w:fldCharType="separate"/>
      </w:r>
      <w:r w:rsidR="00105920" w:rsidRPr="00646D67">
        <w:rPr>
          <w:rStyle w:val="Hyperlink"/>
          <w:sz w:val="21"/>
          <w:szCs w:val="21"/>
        </w:rPr>
        <w:t>http://34.200.149.58:3004</w:t>
      </w:r>
      <w:r w:rsidR="00105920">
        <w:rPr>
          <w:color w:val="000009"/>
          <w:sz w:val="21"/>
          <w:szCs w:val="21"/>
        </w:rPr>
        <w:fldChar w:fldCharType="end"/>
      </w:r>
      <w:r w:rsidR="00105920">
        <w:rPr>
          <w:b/>
          <w:color w:val="000009"/>
          <w:sz w:val="21"/>
          <w:szCs w:val="21"/>
        </w:rPr>
        <w:t>, login:admin1/</w:t>
      </w:r>
      <w:r w:rsidR="00932D88">
        <w:rPr>
          <w:b/>
          <w:color w:val="000009"/>
          <w:sz w:val="21"/>
          <w:szCs w:val="21"/>
        </w:rPr>
        <w:t>admin2, password:</w:t>
      </w:r>
      <w:r w:rsidR="0060761C">
        <w:rPr>
          <w:b/>
          <w:color w:val="000009"/>
          <w:sz w:val="21"/>
          <w:szCs w:val="21"/>
        </w:rPr>
        <w:t xml:space="preserve"> </w:t>
      </w:r>
      <w:proofErr w:type="spellStart"/>
      <w:r w:rsidR="00932D88">
        <w:rPr>
          <w:b/>
          <w:color w:val="000009"/>
          <w:sz w:val="21"/>
          <w:szCs w:val="21"/>
        </w:rPr>
        <w:t>foobar</w:t>
      </w:r>
      <w:proofErr w:type="spellEnd"/>
      <w:r w:rsidR="00932D88">
        <w:rPr>
          <w:b/>
          <w:color w:val="000009"/>
          <w:sz w:val="21"/>
          <w:szCs w:val="21"/>
        </w:rPr>
        <w:t>)</w:t>
      </w:r>
    </w:p>
    <w:p w:rsidR="00E85C48" w:rsidRPr="00384F63" w:rsidRDefault="00E85C48" w:rsidP="00E85C48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384F63">
        <w:rPr>
          <w:sz w:val="21"/>
          <w:szCs w:val="21"/>
        </w:rPr>
        <w:t>Utilized</w:t>
      </w:r>
      <w:r w:rsidR="00056A91" w:rsidRPr="00384F63">
        <w:rPr>
          <w:sz w:val="21"/>
          <w:szCs w:val="21"/>
        </w:rPr>
        <w:t xml:space="preserve"> </w:t>
      </w:r>
      <w:proofErr w:type="spellStart"/>
      <w:r w:rsidR="00056A91" w:rsidRPr="00384F63">
        <w:rPr>
          <w:sz w:val="21"/>
          <w:szCs w:val="21"/>
        </w:rPr>
        <w:t>ActionCable</w:t>
      </w:r>
      <w:proofErr w:type="spellEnd"/>
      <w:r w:rsidR="00056A91" w:rsidRPr="00384F63">
        <w:rPr>
          <w:sz w:val="21"/>
          <w:szCs w:val="21"/>
        </w:rPr>
        <w:t xml:space="preserve"> to handle</w:t>
      </w:r>
      <w:r w:rsidRPr="00384F63">
        <w:rPr>
          <w:sz w:val="21"/>
          <w:szCs w:val="21"/>
        </w:rPr>
        <w:t xml:space="preserve"> </w:t>
      </w:r>
      <w:proofErr w:type="spellStart"/>
      <w:r w:rsidR="00056A91" w:rsidRPr="00384F63">
        <w:rPr>
          <w:sz w:val="21"/>
          <w:szCs w:val="21"/>
        </w:rPr>
        <w:t>WebS</w:t>
      </w:r>
      <w:r w:rsidRPr="00384F63">
        <w:rPr>
          <w:sz w:val="21"/>
          <w:szCs w:val="21"/>
        </w:rPr>
        <w:t>ocket</w:t>
      </w:r>
      <w:proofErr w:type="spellEnd"/>
      <w:r w:rsidR="00056A91" w:rsidRPr="00384F63">
        <w:rPr>
          <w:sz w:val="21"/>
          <w:szCs w:val="21"/>
        </w:rPr>
        <w:t xml:space="preserve"> </w:t>
      </w:r>
      <w:r w:rsidR="00B86369" w:rsidRPr="00384F63">
        <w:rPr>
          <w:sz w:val="21"/>
          <w:szCs w:val="21"/>
        </w:rPr>
        <w:t>connections</w:t>
      </w:r>
      <w:r w:rsidR="00056A91" w:rsidRPr="00384F63">
        <w:rPr>
          <w:sz w:val="21"/>
          <w:szCs w:val="21"/>
        </w:rPr>
        <w:t xml:space="preserve"> on the server side,</w:t>
      </w:r>
      <w:r w:rsidRPr="00384F63">
        <w:rPr>
          <w:sz w:val="21"/>
          <w:szCs w:val="21"/>
        </w:rPr>
        <w:t xml:space="preserve"> to implement </w:t>
      </w:r>
      <w:r w:rsidR="00B86369">
        <w:rPr>
          <w:sz w:val="21"/>
          <w:szCs w:val="21"/>
        </w:rPr>
        <w:t>message broadcast function</w:t>
      </w:r>
      <w:r w:rsidR="00056A91" w:rsidRPr="00384F63">
        <w:rPr>
          <w:sz w:val="21"/>
          <w:szCs w:val="21"/>
        </w:rPr>
        <w:t xml:space="preserve"> </w:t>
      </w:r>
    </w:p>
    <w:p w:rsidR="00E85C48" w:rsidRPr="00384F63" w:rsidRDefault="00056A91" w:rsidP="00E85C48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384F63">
        <w:rPr>
          <w:sz w:val="21"/>
          <w:szCs w:val="21"/>
        </w:rPr>
        <w:t xml:space="preserve">Utilized </w:t>
      </w:r>
      <w:proofErr w:type="spellStart"/>
      <w:r w:rsidRPr="00384F63">
        <w:rPr>
          <w:sz w:val="21"/>
          <w:szCs w:val="21"/>
        </w:rPr>
        <w:t>CoffeeScript</w:t>
      </w:r>
      <w:proofErr w:type="spellEnd"/>
      <w:r w:rsidRPr="00384F63">
        <w:rPr>
          <w:sz w:val="21"/>
          <w:szCs w:val="21"/>
        </w:rPr>
        <w:t xml:space="preserve"> to implement AJAX on the client side to </w:t>
      </w:r>
      <w:r w:rsidR="00231ABA" w:rsidRPr="00384F63">
        <w:rPr>
          <w:sz w:val="21"/>
          <w:szCs w:val="21"/>
        </w:rPr>
        <w:t xml:space="preserve">enable instant message function </w:t>
      </w:r>
      <w:r w:rsidR="00EE3848" w:rsidRPr="00384F63">
        <w:rPr>
          <w:sz w:val="21"/>
          <w:szCs w:val="21"/>
        </w:rPr>
        <w:t>to enhance</w:t>
      </w:r>
      <w:r w:rsidRPr="00384F63">
        <w:rPr>
          <w:sz w:val="21"/>
          <w:szCs w:val="21"/>
        </w:rPr>
        <w:t xml:space="preserve"> UX</w:t>
      </w:r>
    </w:p>
    <w:p w:rsidR="00D7709C" w:rsidRPr="00384F63" w:rsidRDefault="00D7709C" w:rsidP="00D7709C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384F63">
        <w:rPr>
          <w:sz w:val="21"/>
          <w:szCs w:val="21"/>
        </w:rPr>
        <w:t xml:space="preserve">Utilized </w:t>
      </w:r>
      <w:r w:rsidR="00231ABA" w:rsidRPr="00384F63">
        <w:rPr>
          <w:sz w:val="21"/>
          <w:szCs w:val="21"/>
        </w:rPr>
        <w:t xml:space="preserve">several tools to enhance UX, such as </w:t>
      </w:r>
      <w:r w:rsidRPr="00384F63">
        <w:rPr>
          <w:sz w:val="21"/>
          <w:szCs w:val="21"/>
        </w:rPr>
        <w:t>Markdown support</w:t>
      </w:r>
      <w:r w:rsidR="00997EDB" w:rsidRPr="00384F63">
        <w:rPr>
          <w:sz w:val="21"/>
          <w:szCs w:val="21"/>
        </w:rPr>
        <w:t>,</w:t>
      </w:r>
      <w:r w:rsidRPr="00384F63">
        <w:rPr>
          <w:sz w:val="21"/>
          <w:szCs w:val="21"/>
        </w:rPr>
        <w:t xml:space="preserve"> Keystroke </w:t>
      </w:r>
      <w:r w:rsidR="00553360" w:rsidRPr="00384F63">
        <w:rPr>
          <w:sz w:val="21"/>
          <w:szCs w:val="21"/>
        </w:rPr>
        <w:t xml:space="preserve">function </w:t>
      </w:r>
      <w:r w:rsidRPr="00384F63">
        <w:rPr>
          <w:sz w:val="21"/>
          <w:szCs w:val="21"/>
        </w:rPr>
        <w:t>and At-mention notification</w:t>
      </w:r>
      <w:r w:rsidR="00FE331B" w:rsidRPr="00384F63">
        <w:rPr>
          <w:sz w:val="21"/>
          <w:szCs w:val="21"/>
        </w:rPr>
        <w:t xml:space="preserve"> </w:t>
      </w:r>
    </w:p>
    <w:p w:rsidR="00231ABA" w:rsidRPr="00384F63" w:rsidRDefault="00231ABA" w:rsidP="00231ABA">
      <w:pPr>
        <w:spacing w:before="14"/>
        <w:ind w:left="90"/>
        <w:rPr>
          <w:sz w:val="21"/>
          <w:szCs w:val="21"/>
        </w:rPr>
      </w:pPr>
    </w:p>
    <w:p w:rsidR="00231ABA" w:rsidRPr="00384F63" w:rsidRDefault="00231ABA" w:rsidP="00231ABA">
      <w:pPr>
        <w:spacing w:before="14"/>
        <w:ind w:left="90"/>
        <w:rPr>
          <w:b/>
          <w:sz w:val="21"/>
          <w:szCs w:val="21"/>
        </w:rPr>
      </w:pPr>
      <w:r w:rsidRPr="00384F63">
        <w:rPr>
          <w:b/>
          <w:sz w:val="21"/>
          <w:szCs w:val="21"/>
        </w:rPr>
        <w:t>Yelp Comments Monitor App</w:t>
      </w:r>
    </w:p>
    <w:p w:rsidR="00231ABA" w:rsidRPr="00384F63" w:rsidRDefault="00231ABA" w:rsidP="00231ABA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384F63">
        <w:rPr>
          <w:sz w:val="21"/>
          <w:szCs w:val="21"/>
        </w:rPr>
        <w:t xml:space="preserve">Utilized Yelp APIs to </w:t>
      </w:r>
      <w:r w:rsidR="00E25293" w:rsidRPr="00384F63">
        <w:rPr>
          <w:sz w:val="21"/>
          <w:szCs w:val="21"/>
        </w:rPr>
        <w:t xml:space="preserve">monitor comments posting periodically and send out SMS message notification with </w:t>
      </w:r>
      <w:proofErr w:type="spellStart"/>
      <w:r w:rsidR="00E25293" w:rsidRPr="00384F63">
        <w:rPr>
          <w:sz w:val="21"/>
          <w:szCs w:val="21"/>
        </w:rPr>
        <w:t>twilio</w:t>
      </w:r>
      <w:proofErr w:type="spellEnd"/>
      <w:r w:rsidR="00E25293" w:rsidRPr="00384F63">
        <w:rPr>
          <w:sz w:val="21"/>
          <w:szCs w:val="21"/>
        </w:rPr>
        <w:t xml:space="preserve">-ruby gem once new comments received. </w:t>
      </w:r>
    </w:p>
    <w:p w:rsidR="00B86369" w:rsidRDefault="00E25293" w:rsidP="00552AE8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B86369">
        <w:rPr>
          <w:sz w:val="21"/>
          <w:szCs w:val="21"/>
        </w:rPr>
        <w:t>Provide</w:t>
      </w:r>
      <w:r w:rsidR="00B86369" w:rsidRPr="00B86369">
        <w:rPr>
          <w:sz w:val="21"/>
          <w:szCs w:val="21"/>
        </w:rPr>
        <w:t>d</w:t>
      </w:r>
      <w:r w:rsidRPr="00B86369">
        <w:rPr>
          <w:sz w:val="21"/>
          <w:szCs w:val="21"/>
        </w:rPr>
        <w:t xml:space="preserve"> options to avoid sending out notification on </w:t>
      </w:r>
      <w:r w:rsidR="00B86369">
        <w:rPr>
          <w:sz w:val="21"/>
          <w:szCs w:val="21"/>
        </w:rPr>
        <w:t>user-defined days</w:t>
      </w:r>
    </w:p>
    <w:p w:rsidR="00E25293" w:rsidRPr="00B86369" w:rsidRDefault="00E25293" w:rsidP="00552AE8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B86369">
        <w:rPr>
          <w:sz w:val="21"/>
          <w:szCs w:val="21"/>
        </w:rPr>
        <w:t>Fetch</w:t>
      </w:r>
      <w:r w:rsidR="00B86369" w:rsidRPr="00B86369">
        <w:rPr>
          <w:sz w:val="21"/>
          <w:szCs w:val="21"/>
        </w:rPr>
        <w:t>ed</w:t>
      </w:r>
      <w:r w:rsidRPr="00B86369">
        <w:rPr>
          <w:sz w:val="21"/>
          <w:szCs w:val="21"/>
        </w:rPr>
        <w:t xml:space="preserve"> authentication information directly from</w:t>
      </w:r>
      <w:r w:rsidR="00AA39A6">
        <w:rPr>
          <w:sz w:val="21"/>
          <w:szCs w:val="21"/>
        </w:rPr>
        <w:t xml:space="preserve"> Linux</w:t>
      </w:r>
      <w:r w:rsidRPr="00B86369">
        <w:rPr>
          <w:sz w:val="21"/>
          <w:szCs w:val="21"/>
        </w:rPr>
        <w:t xml:space="preserve"> environmental variable,</w:t>
      </w:r>
      <w:r w:rsidR="00B86369" w:rsidRPr="00B86369">
        <w:rPr>
          <w:sz w:val="21"/>
          <w:szCs w:val="21"/>
        </w:rPr>
        <w:t xml:space="preserve"> </w:t>
      </w:r>
      <w:r w:rsidR="00AA39A6">
        <w:rPr>
          <w:sz w:val="21"/>
          <w:szCs w:val="21"/>
        </w:rPr>
        <w:t>reduced the risk</w:t>
      </w:r>
      <w:r w:rsidRPr="00B86369">
        <w:rPr>
          <w:sz w:val="21"/>
          <w:szCs w:val="21"/>
        </w:rPr>
        <w:t xml:space="preserve"> of information leaking</w:t>
      </w:r>
    </w:p>
    <w:p w:rsidR="00E25293" w:rsidRPr="00384F63" w:rsidRDefault="00E25293" w:rsidP="00E25293">
      <w:pPr>
        <w:spacing w:before="14"/>
        <w:ind w:left="90"/>
        <w:rPr>
          <w:sz w:val="21"/>
          <w:szCs w:val="21"/>
        </w:rPr>
      </w:pPr>
    </w:p>
    <w:p w:rsidR="00105920" w:rsidRPr="00384F63" w:rsidRDefault="00F538EE" w:rsidP="00105920">
      <w:pPr>
        <w:spacing w:before="14"/>
        <w:ind w:left="90"/>
        <w:rPr>
          <w:b/>
          <w:sz w:val="21"/>
          <w:szCs w:val="21"/>
        </w:rPr>
      </w:pPr>
      <w:r w:rsidRPr="00384F63">
        <w:rPr>
          <w:b/>
          <w:sz w:val="21"/>
          <w:szCs w:val="21"/>
        </w:rPr>
        <w:t>Phone Book App</w:t>
      </w:r>
      <w:r w:rsidR="00105920">
        <w:rPr>
          <w:b/>
          <w:sz w:val="21"/>
          <w:szCs w:val="21"/>
        </w:rPr>
        <w:t>(</w:t>
      </w:r>
      <w:hyperlink r:id="rId10" w:history="1">
        <w:r w:rsidR="00105920" w:rsidRPr="00646D67">
          <w:rPr>
            <w:rStyle w:val="Hyperlink"/>
            <w:sz w:val="21"/>
            <w:szCs w:val="21"/>
          </w:rPr>
          <w:t>http://34.200.149.58:3001/</w:t>
        </w:r>
      </w:hyperlink>
      <w:r w:rsidR="00105920">
        <w:rPr>
          <w:b/>
          <w:sz w:val="21"/>
          <w:szCs w:val="21"/>
        </w:rPr>
        <w:t>)</w:t>
      </w:r>
    </w:p>
    <w:p w:rsidR="00BF7268" w:rsidRPr="00384F63" w:rsidRDefault="00BD36E1" w:rsidP="00ED556E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>
        <w:rPr>
          <w:sz w:val="21"/>
          <w:szCs w:val="21"/>
        </w:rPr>
        <w:t>Utilized React</w:t>
      </w:r>
      <w:r w:rsidR="00BF7268" w:rsidRPr="00384F63">
        <w:rPr>
          <w:sz w:val="21"/>
          <w:szCs w:val="21"/>
        </w:rPr>
        <w:t xml:space="preserve"> as front-end framework and Rails as back-end to achieve responsive web design effect. </w:t>
      </w:r>
    </w:p>
    <w:p w:rsidR="00BF7268" w:rsidRPr="00384F63" w:rsidRDefault="00BF7268" w:rsidP="00ED556E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384F63">
        <w:rPr>
          <w:sz w:val="21"/>
          <w:szCs w:val="21"/>
        </w:rPr>
        <w:t>Designed fully functional CRUD APIs in Rails Controller to enab</w:t>
      </w:r>
      <w:r w:rsidR="00BD36E1">
        <w:rPr>
          <w:sz w:val="21"/>
          <w:szCs w:val="21"/>
        </w:rPr>
        <w:t>le data transfer between React</w:t>
      </w:r>
      <w:r w:rsidRPr="00384F63">
        <w:rPr>
          <w:sz w:val="21"/>
          <w:szCs w:val="21"/>
        </w:rPr>
        <w:t xml:space="preserve"> and Rails Model</w:t>
      </w:r>
    </w:p>
    <w:p w:rsidR="00F538EE" w:rsidRPr="00384F63" w:rsidRDefault="00BD36E1" w:rsidP="00ED556E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>
        <w:rPr>
          <w:sz w:val="21"/>
          <w:szCs w:val="21"/>
        </w:rPr>
        <w:t>Integrated React</w:t>
      </w:r>
      <w:r w:rsidR="007F01CC" w:rsidRPr="00384F63">
        <w:rPr>
          <w:sz w:val="21"/>
          <w:szCs w:val="21"/>
        </w:rPr>
        <w:t xml:space="preserve"> with Rails by </w:t>
      </w:r>
      <w:r w:rsidR="00BF7268" w:rsidRPr="00384F63">
        <w:rPr>
          <w:sz w:val="21"/>
          <w:szCs w:val="21"/>
        </w:rPr>
        <w:t>designing</w:t>
      </w:r>
      <w:r w:rsidR="007F01CC" w:rsidRPr="00384F63">
        <w:rPr>
          <w:sz w:val="21"/>
          <w:szCs w:val="21"/>
        </w:rPr>
        <w:t xml:space="preserve"> Rails </w:t>
      </w:r>
      <w:r w:rsidR="00BF7268" w:rsidRPr="00384F63">
        <w:rPr>
          <w:sz w:val="21"/>
          <w:szCs w:val="21"/>
        </w:rPr>
        <w:t xml:space="preserve">CRUD </w:t>
      </w:r>
      <w:r w:rsidR="007F01CC" w:rsidRPr="00384F63">
        <w:rPr>
          <w:sz w:val="21"/>
          <w:szCs w:val="21"/>
        </w:rPr>
        <w:t xml:space="preserve">APIs and </w:t>
      </w:r>
      <w:r w:rsidR="00BF7268" w:rsidRPr="00384F63">
        <w:rPr>
          <w:sz w:val="21"/>
          <w:szCs w:val="21"/>
        </w:rPr>
        <w:t xml:space="preserve">utilizing </w:t>
      </w:r>
      <w:r w:rsidR="007F01CC" w:rsidRPr="00384F63">
        <w:rPr>
          <w:sz w:val="21"/>
          <w:szCs w:val="21"/>
        </w:rPr>
        <w:t xml:space="preserve">react-rails </w:t>
      </w:r>
      <w:r w:rsidR="00BF7268" w:rsidRPr="00384F63">
        <w:rPr>
          <w:sz w:val="21"/>
          <w:szCs w:val="21"/>
        </w:rPr>
        <w:t>gem</w:t>
      </w:r>
    </w:p>
    <w:p w:rsidR="00E25293" w:rsidRPr="00384F63" w:rsidRDefault="00BF7268" w:rsidP="00964BFA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384F63">
        <w:rPr>
          <w:sz w:val="21"/>
          <w:szCs w:val="21"/>
        </w:rPr>
        <w:t xml:space="preserve">Utilized bootstrap-sass gem to </w:t>
      </w:r>
      <w:r w:rsidR="00BD36E1">
        <w:rPr>
          <w:sz w:val="21"/>
          <w:szCs w:val="21"/>
        </w:rPr>
        <w:t>integrate Bootstrap with React</w:t>
      </w:r>
      <w:bookmarkStart w:id="1" w:name="_GoBack"/>
      <w:bookmarkEnd w:id="1"/>
      <w:r w:rsidRPr="00384F63">
        <w:rPr>
          <w:sz w:val="21"/>
          <w:szCs w:val="21"/>
        </w:rPr>
        <w:t xml:space="preserve">, improved UX by enriched UI </w:t>
      </w:r>
    </w:p>
    <w:p w:rsidR="00BF7268" w:rsidRPr="00384F63" w:rsidRDefault="00BF7268" w:rsidP="00BF7268">
      <w:pPr>
        <w:spacing w:before="14"/>
        <w:ind w:left="90"/>
        <w:rPr>
          <w:sz w:val="21"/>
          <w:szCs w:val="21"/>
        </w:rPr>
      </w:pPr>
    </w:p>
    <w:p w:rsidR="008579D3" w:rsidRPr="008579D3" w:rsidRDefault="00721CB1" w:rsidP="008579D3">
      <w:pPr>
        <w:spacing w:before="14"/>
        <w:ind w:left="90"/>
        <w:rPr>
          <w:b/>
          <w:sz w:val="21"/>
          <w:szCs w:val="21"/>
          <w:lang w:val="fr-FR"/>
        </w:rPr>
      </w:pPr>
      <w:r w:rsidRPr="008579D3">
        <w:rPr>
          <w:b/>
          <w:sz w:val="21"/>
          <w:szCs w:val="21"/>
          <w:lang w:val="fr-FR"/>
        </w:rPr>
        <w:t>Content Management System App</w:t>
      </w:r>
      <w:r w:rsidR="008579D3" w:rsidRPr="008579D3">
        <w:rPr>
          <w:b/>
          <w:sz w:val="21"/>
          <w:szCs w:val="21"/>
          <w:lang w:val="fr-FR"/>
        </w:rPr>
        <w:t>(</w:t>
      </w:r>
      <w:hyperlink r:id="rId11" w:history="1">
        <w:r w:rsidR="008579D3" w:rsidRPr="00646D67">
          <w:rPr>
            <w:rStyle w:val="Hyperlink"/>
            <w:sz w:val="21"/>
            <w:szCs w:val="21"/>
            <w:lang w:val="fr-FR"/>
          </w:rPr>
          <w:t>http://34.200.149.58:3002/</w:t>
        </w:r>
      </w:hyperlink>
      <w:r w:rsidR="008579D3">
        <w:rPr>
          <w:b/>
          <w:sz w:val="21"/>
          <w:szCs w:val="21"/>
          <w:lang w:val="fr-FR"/>
        </w:rPr>
        <w:t>)</w:t>
      </w:r>
    </w:p>
    <w:p w:rsidR="00721CB1" w:rsidRPr="00384F63" w:rsidRDefault="003D0A7A" w:rsidP="00C00EA9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384F63">
        <w:rPr>
          <w:sz w:val="21"/>
          <w:szCs w:val="21"/>
        </w:rPr>
        <w:t>Developed a CMS which</w:t>
      </w:r>
      <w:r w:rsidR="00721CB1" w:rsidRPr="00384F63">
        <w:rPr>
          <w:sz w:val="21"/>
          <w:szCs w:val="21"/>
        </w:rPr>
        <w:t xml:space="preserve"> retrieve</w:t>
      </w:r>
      <w:r w:rsidR="00B86369">
        <w:rPr>
          <w:sz w:val="21"/>
          <w:szCs w:val="21"/>
        </w:rPr>
        <w:t>s</w:t>
      </w:r>
      <w:r w:rsidRPr="00384F63">
        <w:rPr>
          <w:sz w:val="21"/>
          <w:szCs w:val="21"/>
        </w:rPr>
        <w:t xml:space="preserve"> a</w:t>
      </w:r>
      <w:r w:rsidR="00B86369">
        <w:rPr>
          <w:sz w:val="21"/>
          <w:szCs w:val="21"/>
        </w:rPr>
        <w:t xml:space="preserve"> template</w:t>
      </w:r>
      <w:r w:rsidR="00721CB1" w:rsidRPr="00384F63">
        <w:rPr>
          <w:sz w:val="21"/>
          <w:szCs w:val="21"/>
        </w:rPr>
        <w:t xml:space="preserve"> </w:t>
      </w:r>
      <w:r w:rsidRPr="00384F63">
        <w:rPr>
          <w:sz w:val="21"/>
          <w:szCs w:val="21"/>
        </w:rPr>
        <w:t xml:space="preserve">from </w:t>
      </w:r>
      <w:r w:rsidR="00B86369">
        <w:rPr>
          <w:sz w:val="21"/>
          <w:szCs w:val="21"/>
        </w:rPr>
        <w:t xml:space="preserve">a </w:t>
      </w:r>
      <w:r w:rsidR="00721CB1" w:rsidRPr="00384F63">
        <w:rPr>
          <w:sz w:val="21"/>
          <w:szCs w:val="21"/>
        </w:rPr>
        <w:t xml:space="preserve">database </w:t>
      </w:r>
      <w:r w:rsidRPr="00384F63">
        <w:rPr>
          <w:sz w:val="21"/>
          <w:szCs w:val="21"/>
        </w:rPr>
        <w:t>and rend</w:t>
      </w:r>
      <w:r w:rsidR="00B86369">
        <w:rPr>
          <w:sz w:val="21"/>
          <w:szCs w:val="21"/>
        </w:rPr>
        <w:t>ers it</w:t>
      </w:r>
      <w:r w:rsidRPr="00384F63">
        <w:rPr>
          <w:sz w:val="21"/>
          <w:szCs w:val="21"/>
        </w:rPr>
        <w:t xml:space="preserve"> as an </w:t>
      </w:r>
      <w:r w:rsidR="00B86369">
        <w:rPr>
          <w:sz w:val="21"/>
          <w:szCs w:val="21"/>
        </w:rPr>
        <w:t>HTML</w:t>
      </w:r>
      <w:r w:rsidRPr="00384F63">
        <w:rPr>
          <w:sz w:val="21"/>
          <w:szCs w:val="21"/>
        </w:rPr>
        <w:t xml:space="preserve"> page that can be viewed at </w:t>
      </w:r>
      <w:r w:rsidR="00B86369">
        <w:rPr>
          <w:sz w:val="21"/>
          <w:szCs w:val="21"/>
        </w:rPr>
        <w:t xml:space="preserve">user-defined </w:t>
      </w:r>
      <w:r w:rsidR="004C611E">
        <w:rPr>
          <w:sz w:val="21"/>
          <w:szCs w:val="21"/>
        </w:rPr>
        <w:t>path</w:t>
      </w:r>
    </w:p>
    <w:p w:rsidR="00721CB1" w:rsidRPr="00384F63" w:rsidRDefault="003D0A7A" w:rsidP="00721CB1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384F63">
        <w:rPr>
          <w:sz w:val="21"/>
          <w:szCs w:val="21"/>
        </w:rPr>
        <w:t>Customized the resolver with cache expiration mechanism and utilized nested hash to optimize performance</w:t>
      </w:r>
    </w:p>
    <w:p w:rsidR="003D0A7A" w:rsidRPr="00384F63" w:rsidRDefault="00622A67" w:rsidP="00721CB1">
      <w:pPr>
        <w:pStyle w:val="ListParagraph"/>
        <w:numPr>
          <w:ilvl w:val="0"/>
          <w:numId w:val="3"/>
        </w:numPr>
        <w:spacing w:before="14"/>
        <w:ind w:left="360" w:hanging="270"/>
        <w:rPr>
          <w:sz w:val="21"/>
          <w:szCs w:val="21"/>
        </w:rPr>
      </w:pPr>
      <w:r w:rsidRPr="00384F63">
        <w:rPr>
          <w:sz w:val="21"/>
          <w:szCs w:val="21"/>
        </w:rPr>
        <w:t xml:space="preserve">Customized controller directly from </w:t>
      </w:r>
      <w:proofErr w:type="spellStart"/>
      <w:proofErr w:type="gramStart"/>
      <w:r w:rsidRPr="00384F63">
        <w:rPr>
          <w:sz w:val="21"/>
          <w:szCs w:val="21"/>
        </w:rPr>
        <w:t>ActionContoller</w:t>
      </w:r>
      <w:proofErr w:type="spellEnd"/>
      <w:r w:rsidRPr="00384F63">
        <w:rPr>
          <w:sz w:val="21"/>
          <w:szCs w:val="21"/>
        </w:rPr>
        <w:t>::</w:t>
      </w:r>
      <w:proofErr w:type="gramEnd"/>
      <w:r w:rsidRPr="00384F63">
        <w:rPr>
          <w:sz w:val="21"/>
          <w:szCs w:val="21"/>
        </w:rPr>
        <w:t xml:space="preserve">Metal, which </w:t>
      </w:r>
      <w:r w:rsidR="00BF049E" w:rsidRPr="00384F63">
        <w:rPr>
          <w:sz w:val="21"/>
          <w:szCs w:val="21"/>
        </w:rPr>
        <w:t>optimized App performance by excluding unnecessary functionalities</w:t>
      </w:r>
      <w:r w:rsidRPr="00384F63">
        <w:rPr>
          <w:sz w:val="21"/>
          <w:szCs w:val="21"/>
        </w:rPr>
        <w:t xml:space="preserve">  </w:t>
      </w:r>
    </w:p>
    <w:p w:rsidR="00B332E1" w:rsidRPr="00384F63" w:rsidRDefault="00B332E1" w:rsidP="00B332E1">
      <w:pPr>
        <w:spacing w:before="16" w:line="240" w:lineRule="exact"/>
        <w:rPr>
          <w:sz w:val="21"/>
          <w:szCs w:val="21"/>
        </w:rPr>
      </w:pPr>
    </w:p>
    <w:p w:rsidR="00B332E1" w:rsidRPr="00384F63" w:rsidRDefault="00B332E1" w:rsidP="00B332E1">
      <w:pPr>
        <w:ind w:left="112"/>
        <w:rPr>
          <w:color w:val="000009"/>
          <w:sz w:val="21"/>
          <w:szCs w:val="21"/>
        </w:rPr>
      </w:pPr>
      <w:r w:rsidRPr="00384F63">
        <w:rPr>
          <w:b/>
          <w:color w:val="000009"/>
          <w:spacing w:val="2"/>
          <w:sz w:val="21"/>
          <w:szCs w:val="21"/>
        </w:rPr>
        <w:t>P</w:t>
      </w:r>
      <w:r w:rsidRPr="00384F63">
        <w:rPr>
          <w:b/>
          <w:color w:val="000009"/>
          <w:sz w:val="21"/>
          <w:szCs w:val="21"/>
        </w:rPr>
        <w:t>rogra</w:t>
      </w:r>
      <w:r w:rsidRPr="00384F63">
        <w:rPr>
          <w:b/>
          <w:color w:val="000009"/>
          <w:spacing w:val="1"/>
          <w:sz w:val="21"/>
          <w:szCs w:val="21"/>
        </w:rPr>
        <w:t>m</w:t>
      </w:r>
      <w:r w:rsidRPr="00384F63">
        <w:rPr>
          <w:b/>
          <w:color w:val="000009"/>
          <w:sz w:val="21"/>
          <w:szCs w:val="21"/>
        </w:rPr>
        <w:t>m</w:t>
      </w:r>
      <w:r w:rsidRPr="00384F63">
        <w:rPr>
          <w:b/>
          <w:color w:val="000009"/>
          <w:spacing w:val="1"/>
          <w:sz w:val="21"/>
          <w:szCs w:val="21"/>
        </w:rPr>
        <w:t>i</w:t>
      </w:r>
      <w:r w:rsidRPr="00384F63">
        <w:rPr>
          <w:b/>
          <w:color w:val="000009"/>
          <w:sz w:val="21"/>
          <w:szCs w:val="21"/>
        </w:rPr>
        <w:t>ng Des</w:t>
      </w:r>
      <w:r w:rsidRPr="00384F63">
        <w:rPr>
          <w:b/>
          <w:color w:val="000009"/>
          <w:spacing w:val="1"/>
          <w:sz w:val="21"/>
          <w:szCs w:val="21"/>
        </w:rPr>
        <w:t>i</w:t>
      </w:r>
      <w:r w:rsidRPr="00384F63">
        <w:rPr>
          <w:b/>
          <w:color w:val="000009"/>
          <w:sz w:val="21"/>
          <w:szCs w:val="21"/>
        </w:rPr>
        <w:t>gn Pro</w:t>
      </w:r>
      <w:r w:rsidRPr="00384F63">
        <w:rPr>
          <w:b/>
          <w:color w:val="000009"/>
          <w:spacing w:val="1"/>
          <w:sz w:val="21"/>
          <w:szCs w:val="21"/>
        </w:rPr>
        <w:t>j</w:t>
      </w:r>
      <w:r w:rsidRPr="00384F63">
        <w:rPr>
          <w:b/>
          <w:color w:val="000009"/>
          <w:sz w:val="21"/>
          <w:szCs w:val="21"/>
        </w:rPr>
        <w:t>ec</w:t>
      </w:r>
      <w:r w:rsidRPr="00384F63">
        <w:rPr>
          <w:b/>
          <w:color w:val="000009"/>
          <w:spacing w:val="1"/>
          <w:sz w:val="21"/>
          <w:szCs w:val="21"/>
        </w:rPr>
        <w:t>t</w:t>
      </w:r>
      <w:r w:rsidRPr="00384F63">
        <w:rPr>
          <w:b/>
          <w:color w:val="000009"/>
          <w:sz w:val="21"/>
          <w:szCs w:val="21"/>
        </w:rPr>
        <w:t xml:space="preserve">, </w:t>
      </w:r>
      <w:r w:rsidRPr="00384F63">
        <w:rPr>
          <w:b/>
          <w:color w:val="000009"/>
          <w:spacing w:val="2"/>
          <w:sz w:val="21"/>
          <w:szCs w:val="21"/>
        </w:rPr>
        <w:t>P</w:t>
      </w:r>
      <w:r w:rsidRPr="00384F63">
        <w:rPr>
          <w:b/>
          <w:color w:val="000009"/>
          <w:sz w:val="21"/>
          <w:szCs w:val="21"/>
        </w:rPr>
        <w:t>ro</w:t>
      </w:r>
      <w:r w:rsidRPr="00384F63">
        <w:rPr>
          <w:b/>
          <w:color w:val="000009"/>
          <w:spacing w:val="1"/>
          <w:sz w:val="21"/>
          <w:szCs w:val="21"/>
        </w:rPr>
        <w:t>j</w:t>
      </w:r>
      <w:r w:rsidRPr="00384F63">
        <w:rPr>
          <w:b/>
          <w:color w:val="000009"/>
          <w:sz w:val="21"/>
          <w:szCs w:val="21"/>
        </w:rPr>
        <w:t>ect</w:t>
      </w:r>
      <w:r w:rsidRPr="00384F63">
        <w:rPr>
          <w:b/>
          <w:color w:val="000009"/>
          <w:spacing w:val="1"/>
          <w:sz w:val="21"/>
          <w:szCs w:val="21"/>
        </w:rPr>
        <w:t xml:space="preserve"> </w:t>
      </w:r>
      <w:r w:rsidRPr="00384F63">
        <w:rPr>
          <w:b/>
          <w:color w:val="000009"/>
          <w:sz w:val="21"/>
          <w:szCs w:val="21"/>
        </w:rPr>
        <w:t xml:space="preserve">Leader                                                                </w:t>
      </w:r>
      <w:r w:rsidR="00767201" w:rsidRPr="00384F63">
        <w:rPr>
          <w:b/>
          <w:color w:val="000009"/>
          <w:spacing w:val="41"/>
          <w:sz w:val="21"/>
          <w:szCs w:val="21"/>
        </w:rPr>
        <w:t xml:space="preserve">  </w:t>
      </w:r>
      <w:r w:rsidR="00767201" w:rsidRPr="00384F63">
        <w:rPr>
          <w:b/>
          <w:color w:val="000009"/>
          <w:spacing w:val="41"/>
          <w:sz w:val="21"/>
          <w:szCs w:val="21"/>
        </w:rPr>
        <w:tab/>
        <w:t xml:space="preserve">   </w:t>
      </w:r>
      <w:r w:rsidRPr="00384F63">
        <w:rPr>
          <w:color w:val="000009"/>
          <w:spacing w:val="3"/>
          <w:sz w:val="21"/>
          <w:szCs w:val="21"/>
        </w:rPr>
        <w:t>J</w:t>
      </w:r>
      <w:r w:rsidRPr="00384F63">
        <w:rPr>
          <w:color w:val="000009"/>
          <w:sz w:val="21"/>
          <w:szCs w:val="21"/>
        </w:rPr>
        <w:t>anua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 xml:space="preserve">y 2009 – </w:t>
      </w:r>
      <w:r w:rsidRPr="00384F63">
        <w:rPr>
          <w:color w:val="000009"/>
          <w:spacing w:val="1"/>
          <w:sz w:val="21"/>
          <w:szCs w:val="21"/>
        </w:rPr>
        <w:t>M</w:t>
      </w:r>
      <w:r w:rsidRPr="00384F63">
        <w:rPr>
          <w:color w:val="000009"/>
          <w:sz w:val="21"/>
          <w:szCs w:val="21"/>
        </w:rPr>
        <w:t xml:space="preserve">ay 2009 </w:t>
      </w:r>
    </w:p>
    <w:p w:rsidR="00B332E1" w:rsidRPr="00384F63" w:rsidRDefault="00B332E1" w:rsidP="00B332E1">
      <w:pPr>
        <w:ind w:left="112"/>
        <w:rPr>
          <w:sz w:val="21"/>
          <w:szCs w:val="21"/>
        </w:rPr>
      </w:pPr>
      <w:r w:rsidRPr="00384F63">
        <w:rPr>
          <w:i/>
          <w:color w:val="000009"/>
          <w:sz w:val="21"/>
          <w:szCs w:val="21"/>
        </w:rPr>
        <w:t>Compu</w:t>
      </w:r>
      <w:r w:rsidRPr="00384F63">
        <w:rPr>
          <w:i/>
          <w:color w:val="000009"/>
          <w:spacing w:val="1"/>
          <w:sz w:val="21"/>
          <w:szCs w:val="21"/>
        </w:rPr>
        <w:t>t</w:t>
      </w:r>
      <w:r w:rsidRPr="00384F63">
        <w:rPr>
          <w:i/>
          <w:color w:val="000009"/>
          <w:sz w:val="21"/>
          <w:szCs w:val="21"/>
        </w:rPr>
        <w:t>er</w:t>
      </w:r>
      <w:r w:rsidRPr="00384F63">
        <w:rPr>
          <w:i/>
          <w:color w:val="000009"/>
          <w:spacing w:val="1"/>
          <w:sz w:val="21"/>
          <w:szCs w:val="21"/>
        </w:rPr>
        <w:t xml:space="preserve"> </w:t>
      </w:r>
      <w:r w:rsidRPr="00384F63">
        <w:rPr>
          <w:i/>
          <w:color w:val="000009"/>
          <w:sz w:val="21"/>
          <w:szCs w:val="21"/>
        </w:rPr>
        <w:t>P</w:t>
      </w:r>
      <w:r w:rsidRPr="00384F63">
        <w:rPr>
          <w:i/>
          <w:color w:val="000009"/>
          <w:spacing w:val="1"/>
          <w:sz w:val="21"/>
          <w:szCs w:val="21"/>
        </w:rPr>
        <w:t>r</w:t>
      </w:r>
      <w:r w:rsidRPr="00384F63">
        <w:rPr>
          <w:i/>
          <w:color w:val="000009"/>
          <w:sz w:val="21"/>
          <w:szCs w:val="21"/>
        </w:rPr>
        <w:t>ogramm</w:t>
      </w:r>
      <w:r w:rsidRPr="00384F63">
        <w:rPr>
          <w:i/>
          <w:color w:val="000009"/>
          <w:spacing w:val="1"/>
          <w:sz w:val="21"/>
          <w:szCs w:val="21"/>
        </w:rPr>
        <w:t>i</w:t>
      </w:r>
      <w:r w:rsidRPr="00384F63">
        <w:rPr>
          <w:i/>
          <w:color w:val="000009"/>
          <w:sz w:val="21"/>
          <w:szCs w:val="21"/>
        </w:rPr>
        <w:t>ng De</w:t>
      </w:r>
      <w:r w:rsidRPr="00384F63">
        <w:rPr>
          <w:i/>
          <w:color w:val="000009"/>
          <w:spacing w:val="1"/>
          <w:sz w:val="21"/>
          <w:szCs w:val="21"/>
        </w:rPr>
        <w:t>si</w:t>
      </w:r>
      <w:r w:rsidRPr="00384F63">
        <w:rPr>
          <w:i/>
          <w:color w:val="000009"/>
          <w:sz w:val="21"/>
          <w:szCs w:val="21"/>
        </w:rPr>
        <w:t>gn Cou</w:t>
      </w:r>
      <w:r w:rsidRPr="00384F63">
        <w:rPr>
          <w:i/>
          <w:color w:val="000009"/>
          <w:spacing w:val="1"/>
          <w:sz w:val="21"/>
          <w:szCs w:val="21"/>
        </w:rPr>
        <w:t>r</w:t>
      </w:r>
      <w:r w:rsidRPr="00384F63">
        <w:rPr>
          <w:i/>
          <w:color w:val="000009"/>
          <w:sz w:val="21"/>
          <w:szCs w:val="21"/>
        </w:rPr>
        <w:t>se, Univer</w:t>
      </w:r>
      <w:r w:rsidRPr="00384F63">
        <w:rPr>
          <w:i/>
          <w:color w:val="000009"/>
          <w:spacing w:val="1"/>
          <w:sz w:val="21"/>
          <w:szCs w:val="21"/>
        </w:rPr>
        <w:t>s</w:t>
      </w:r>
      <w:r w:rsidRPr="00384F63">
        <w:rPr>
          <w:i/>
          <w:color w:val="000009"/>
          <w:sz w:val="21"/>
          <w:szCs w:val="21"/>
        </w:rPr>
        <w:t>i</w:t>
      </w:r>
      <w:r w:rsidRPr="00384F63">
        <w:rPr>
          <w:i/>
          <w:color w:val="000009"/>
          <w:spacing w:val="1"/>
          <w:sz w:val="21"/>
          <w:szCs w:val="21"/>
        </w:rPr>
        <w:t>t</w:t>
      </w:r>
      <w:r w:rsidRPr="00384F63">
        <w:rPr>
          <w:i/>
          <w:color w:val="000009"/>
          <w:sz w:val="21"/>
          <w:szCs w:val="21"/>
        </w:rPr>
        <w:t>y</w:t>
      </w:r>
      <w:r w:rsidRPr="00384F63">
        <w:rPr>
          <w:i/>
          <w:color w:val="000009"/>
          <w:spacing w:val="1"/>
          <w:sz w:val="21"/>
          <w:szCs w:val="21"/>
        </w:rPr>
        <w:t xml:space="preserve"> </w:t>
      </w:r>
      <w:r w:rsidRPr="00384F63">
        <w:rPr>
          <w:i/>
          <w:color w:val="000009"/>
          <w:sz w:val="21"/>
          <w:szCs w:val="21"/>
        </w:rPr>
        <w:t>of To</w:t>
      </w:r>
      <w:r w:rsidRPr="00384F63">
        <w:rPr>
          <w:i/>
          <w:color w:val="000009"/>
          <w:spacing w:val="1"/>
          <w:sz w:val="21"/>
          <w:szCs w:val="21"/>
        </w:rPr>
        <w:t>r</w:t>
      </w:r>
      <w:r w:rsidRPr="00384F63">
        <w:rPr>
          <w:i/>
          <w:color w:val="000009"/>
          <w:sz w:val="21"/>
          <w:szCs w:val="21"/>
        </w:rPr>
        <w:t>onto</w:t>
      </w:r>
    </w:p>
    <w:p w:rsidR="00B332E1" w:rsidRPr="00384F63" w:rsidRDefault="00B332E1" w:rsidP="00B332E1">
      <w:pPr>
        <w:pStyle w:val="ListParagraph"/>
        <w:numPr>
          <w:ilvl w:val="0"/>
          <w:numId w:val="5"/>
        </w:numPr>
        <w:spacing w:before="13"/>
        <w:ind w:left="360" w:hanging="270"/>
        <w:rPr>
          <w:sz w:val="21"/>
          <w:szCs w:val="21"/>
        </w:rPr>
      </w:pPr>
      <w:r w:rsidRPr="00384F63">
        <w:rPr>
          <w:color w:val="000009"/>
          <w:sz w:val="21"/>
          <w:szCs w:val="21"/>
        </w:rPr>
        <w:t>Rebui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 xml:space="preserve">t 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he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game</w:t>
      </w:r>
      <w:r w:rsidRPr="00384F63">
        <w:rPr>
          <w:color w:val="000009"/>
          <w:spacing w:val="1"/>
          <w:sz w:val="21"/>
          <w:szCs w:val="21"/>
        </w:rPr>
        <w:t xml:space="preserve"> </w:t>
      </w:r>
      <w:proofErr w:type="spellStart"/>
      <w:r w:rsidRPr="00384F63">
        <w:rPr>
          <w:color w:val="000009"/>
          <w:sz w:val="21"/>
          <w:szCs w:val="21"/>
        </w:rPr>
        <w:t>AddEm</w:t>
      </w:r>
      <w:r w:rsidRPr="00384F63">
        <w:rPr>
          <w:color w:val="000009"/>
          <w:spacing w:val="1"/>
          <w:sz w:val="21"/>
          <w:szCs w:val="21"/>
        </w:rPr>
        <w:t>U</w:t>
      </w:r>
      <w:r w:rsidRPr="00384F63">
        <w:rPr>
          <w:color w:val="000009"/>
          <w:sz w:val="21"/>
          <w:szCs w:val="21"/>
        </w:rPr>
        <w:t>p</w:t>
      </w:r>
      <w:proofErr w:type="spellEnd"/>
      <w:r w:rsidRPr="00384F63">
        <w:rPr>
          <w:color w:val="000009"/>
          <w:sz w:val="21"/>
          <w:szCs w:val="21"/>
        </w:rPr>
        <w:t xml:space="preserve"> under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C env</w:t>
      </w:r>
      <w:r w:rsidRPr="00384F63">
        <w:rPr>
          <w:color w:val="000009"/>
          <w:spacing w:val="1"/>
          <w:sz w:val="21"/>
          <w:szCs w:val="21"/>
        </w:rPr>
        <w:t>ir</w:t>
      </w:r>
      <w:r w:rsidRPr="00384F63">
        <w:rPr>
          <w:color w:val="000009"/>
          <w:sz w:val="21"/>
          <w:szCs w:val="21"/>
        </w:rPr>
        <w:t>onment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w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th an add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t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onal ar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i</w:t>
      </w:r>
      <w:r w:rsidRPr="00384F63">
        <w:rPr>
          <w:color w:val="000009"/>
          <w:spacing w:val="1"/>
          <w:sz w:val="21"/>
          <w:szCs w:val="21"/>
        </w:rPr>
        <w:t>fi</w:t>
      </w:r>
      <w:r w:rsidRPr="00384F63">
        <w:rPr>
          <w:color w:val="000009"/>
          <w:sz w:val="21"/>
          <w:szCs w:val="21"/>
        </w:rPr>
        <w:t>c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al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inte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l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gence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game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p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ay mode</w:t>
      </w:r>
    </w:p>
    <w:p w:rsidR="00B332E1" w:rsidRPr="00384F63" w:rsidRDefault="00B332E1" w:rsidP="00B332E1">
      <w:pPr>
        <w:pStyle w:val="ListParagraph"/>
        <w:numPr>
          <w:ilvl w:val="0"/>
          <w:numId w:val="5"/>
        </w:numPr>
        <w:tabs>
          <w:tab w:val="left" w:pos="520"/>
        </w:tabs>
        <w:spacing w:before="12"/>
        <w:ind w:left="360" w:right="69" w:hanging="270"/>
        <w:rPr>
          <w:color w:val="000009"/>
          <w:sz w:val="21"/>
          <w:szCs w:val="21"/>
        </w:rPr>
      </w:pPr>
      <w:r w:rsidRPr="00384F63">
        <w:rPr>
          <w:color w:val="000009"/>
          <w:sz w:val="21"/>
          <w:szCs w:val="21"/>
        </w:rPr>
        <w:t>Demons</w:t>
      </w:r>
      <w:r w:rsidRPr="00384F63">
        <w:rPr>
          <w:color w:val="000009"/>
          <w:spacing w:val="1"/>
          <w:sz w:val="21"/>
          <w:szCs w:val="21"/>
        </w:rPr>
        <w:t>tr</w:t>
      </w:r>
      <w:r w:rsidRPr="00384F63">
        <w:rPr>
          <w:color w:val="000009"/>
          <w:sz w:val="21"/>
          <w:szCs w:val="21"/>
        </w:rPr>
        <w:t>ated</w:t>
      </w:r>
      <w:r w:rsidRPr="00384F63">
        <w:rPr>
          <w:color w:val="000009"/>
          <w:spacing w:val="24"/>
          <w:sz w:val="21"/>
          <w:szCs w:val="21"/>
        </w:rPr>
        <w:t xml:space="preserve"> 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eade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sh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p</w:t>
      </w:r>
      <w:r w:rsidRPr="00384F63">
        <w:rPr>
          <w:color w:val="000009"/>
          <w:spacing w:val="24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sk</w:t>
      </w:r>
      <w:r w:rsidRPr="00384F63">
        <w:rPr>
          <w:color w:val="000009"/>
          <w:spacing w:val="1"/>
          <w:sz w:val="21"/>
          <w:szCs w:val="21"/>
        </w:rPr>
        <w:t>ill</w:t>
      </w:r>
      <w:r w:rsidRPr="00384F63">
        <w:rPr>
          <w:color w:val="000009"/>
          <w:sz w:val="21"/>
          <w:szCs w:val="21"/>
        </w:rPr>
        <w:t>s</w:t>
      </w:r>
      <w:r w:rsidRPr="00384F63">
        <w:rPr>
          <w:color w:val="000009"/>
          <w:spacing w:val="25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in</w:t>
      </w:r>
      <w:r w:rsidRPr="00384F63">
        <w:rPr>
          <w:color w:val="000009"/>
          <w:spacing w:val="24"/>
          <w:sz w:val="21"/>
          <w:szCs w:val="21"/>
        </w:rPr>
        <w:t xml:space="preserve"> 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he</w:t>
      </w:r>
      <w:r w:rsidRPr="00384F63">
        <w:rPr>
          <w:color w:val="000009"/>
          <w:spacing w:val="25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des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gn</w:t>
      </w:r>
      <w:r w:rsidRPr="00384F63">
        <w:rPr>
          <w:color w:val="000009"/>
          <w:spacing w:val="24"/>
          <w:sz w:val="21"/>
          <w:szCs w:val="21"/>
        </w:rPr>
        <w:t xml:space="preserve"> 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eam,</w:t>
      </w:r>
      <w:r w:rsidR="00B86369">
        <w:rPr>
          <w:color w:val="000009"/>
          <w:spacing w:val="24"/>
          <w:sz w:val="21"/>
          <w:szCs w:val="21"/>
        </w:rPr>
        <w:t xml:space="preserve"> </w:t>
      </w:r>
      <w:r w:rsidR="00B86369" w:rsidRPr="00384F63">
        <w:rPr>
          <w:sz w:val="21"/>
          <w:szCs w:val="21"/>
        </w:rPr>
        <w:t xml:space="preserve">and </w:t>
      </w:r>
      <w:r w:rsidRPr="00384F63">
        <w:rPr>
          <w:color w:val="000009"/>
          <w:sz w:val="21"/>
          <w:szCs w:val="21"/>
        </w:rPr>
        <w:t>ass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gned</w:t>
      </w:r>
      <w:r w:rsidRPr="00384F63">
        <w:rPr>
          <w:color w:val="000009"/>
          <w:spacing w:val="24"/>
          <w:sz w:val="21"/>
          <w:szCs w:val="21"/>
        </w:rPr>
        <w:t xml:space="preserve"> 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nd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v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dual</w:t>
      </w:r>
      <w:r w:rsidRPr="00384F63">
        <w:rPr>
          <w:color w:val="000009"/>
          <w:spacing w:val="25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tasks</w:t>
      </w:r>
      <w:r w:rsidRPr="00384F63">
        <w:rPr>
          <w:color w:val="000009"/>
          <w:spacing w:val="25"/>
          <w:sz w:val="21"/>
          <w:szCs w:val="21"/>
        </w:rPr>
        <w:t xml:space="preserve"> 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o</w:t>
      </w:r>
      <w:r w:rsidRPr="00384F63">
        <w:rPr>
          <w:color w:val="000009"/>
          <w:spacing w:val="22"/>
          <w:sz w:val="21"/>
          <w:szCs w:val="21"/>
        </w:rPr>
        <w:t xml:space="preserve"> 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eam</w:t>
      </w:r>
      <w:r w:rsidRPr="00384F63">
        <w:rPr>
          <w:color w:val="000009"/>
          <w:spacing w:val="23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m</w:t>
      </w:r>
      <w:r w:rsidRPr="00384F63">
        <w:rPr>
          <w:color w:val="000009"/>
          <w:spacing w:val="3"/>
          <w:sz w:val="21"/>
          <w:szCs w:val="21"/>
        </w:rPr>
        <w:t>e</w:t>
      </w:r>
      <w:r w:rsidRPr="00384F63">
        <w:rPr>
          <w:color w:val="000009"/>
          <w:sz w:val="21"/>
          <w:szCs w:val="21"/>
        </w:rPr>
        <w:t>mbe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s</w:t>
      </w:r>
      <w:r w:rsidRPr="00384F63">
        <w:rPr>
          <w:color w:val="000009"/>
          <w:spacing w:val="25"/>
          <w:sz w:val="21"/>
          <w:szCs w:val="21"/>
        </w:rPr>
        <w:t xml:space="preserve"> 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o</w:t>
      </w:r>
      <w:r w:rsidRPr="00384F63">
        <w:rPr>
          <w:color w:val="000009"/>
          <w:spacing w:val="24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e</w:t>
      </w:r>
      <w:r w:rsidRPr="00384F63">
        <w:rPr>
          <w:color w:val="000009"/>
          <w:spacing w:val="1"/>
          <w:sz w:val="21"/>
          <w:szCs w:val="21"/>
        </w:rPr>
        <w:t>f</w:t>
      </w:r>
      <w:r w:rsidRPr="00384F63">
        <w:rPr>
          <w:color w:val="000009"/>
          <w:sz w:val="21"/>
          <w:szCs w:val="21"/>
        </w:rPr>
        <w:t>f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cien</w:t>
      </w:r>
      <w:r w:rsidRPr="00384F63">
        <w:rPr>
          <w:color w:val="000009"/>
          <w:spacing w:val="1"/>
          <w:sz w:val="21"/>
          <w:szCs w:val="21"/>
        </w:rPr>
        <w:t>tl</w:t>
      </w:r>
      <w:r w:rsidRPr="00384F63">
        <w:rPr>
          <w:color w:val="000009"/>
          <w:sz w:val="21"/>
          <w:szCs w:val="21"/>
        </w:rPr>
        <w:t>y manage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p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o</w:t>
      </w:r>
      <w:r w:rsidRPr="00384F63">
        <w:rPr>
          <w:color w:val="000009"/>
          <w:spacing w:val="1"/>
          <w:sz w:val="21"/>
          <w:szCs w:val="21"/>
        </w:rPr>
        <w:t>j</w:t>
      </w:r>
      <w:r w:rsidRPr="00384F63">
        <w:rPr>
          <w:color w:val="000009"/>
          <w:sz w:val="21"/>
          <w:szCs w:val="21"/>
        </w:rPr>
        <w:t>ect</w:t>
      </w:r>
    </w:p>
    <w:p w:rsidR="00B332E1" w:rsidRPr="00DA05F4" w:rsidRDefault="00B332E1" w:rsidP="00B332E1">
      <w:pPr>
        <w:pStyle w:val="ListParagraph"/>
        <w:numPr>
          <w:ilvl w:val="0"/>
          <w:numId w:val="5"/>
        </w:numPr>
        <w:tabs>
          <w:tab w:val="left" w:pos="520"/>
        </w:tabs>
        <w:spacing w:before="12"/>
        <w:ind w:left="360" w:right="69" w:hanging="270"/>
        <w:rPr>
          <w:sz w:val="21"/>
          <w:szCs w:val="21"/>
        </w:rPr>
      </w:pPr>
      <w:r w:rsidRPr="00384F63">
        <w:rPr>
          <w:color w:val="000009"/>
          <w:spacing w:val="19"/>
          <w:sz w:val="21"/>
          <w:szCs w:val="21"/>
        </w:rPr>
        <w:t>U</w:t>
      </w:r>
      <w:r w:rsidRPr="00384F63">
        <w:rPr>
          <w:color w:val="000009"/>
          <w:spacing w:val="1"/>
          <w:sz w:val="21"/>
          <w:szCs w:val="21"/>
        </w:rPr>
        <w:t>tiliz</w:t>
      </w:r>
      <w:r w:rsidRPr="00384F63">
        <w:rPr>
          <w:color w:val="000009"/>
          <w:sz w:val="21"/>
          <w:szCs w:val="21"/>
        </w:rPr>
        <w:t>e</w:t>
      </w:r>
      <w:r w:rsidRPr="00384F63">
        <w:rPr>
          <w:color w:val="000009"/>
          <w:spacing w:val="1"/>
          <w:sz w:val="21"/>
          <w:szCs w:val="21"/>
        </w:rPr>
        <w:t>d</w:t>
      </w:r>
      <w:r w:rsidRPr="00384F63">
        <w:rPr>
          <w:color w:val="000009"/>
          <w:spacing w:val="19"/>
          <w:sz w:val="21"/>
          <w:szCs w:val="21"/>
        </w:rPr>
        <w:t xml:space="preserve"> </w:t>
      </w:r>
      <w:r w:rsidRPr="00384F63">
        <w:rPr>
          <w:color w:val="000009"/>
          <w:spacing w:val="17"/>
          <w:sz w:val="21"/>
          <w:szCs w:val="21"/>
        </w:rPr>
        <w:t>p</w:t>
      </w:r>
      <w:r w:rsidRPr="00384F63">
        <w:rPr>
          <w:color w:val="000009"/>
          <w:sz w:val="21"/>
          <w:szCs w:val="21"/>
        </w:rPr>
        <w:t>o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e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pacing w:val="19"/>
          <w:sz w:val="21"/>
          <w:szCs w:val="21"/>
        </w:rPr>
        <w:t>,</w:t>
      </w:r>
      <w:r w:rsidRPr="00384F63">
        <w:rPr>
          <w:color w:val="000009"/>
          <w:spacing w:val="17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a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pacing w:val="17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a</w:t>
      </w:r>
      <w:r w:rsidRPr="00384F63">
        <w:rPr>
          <w:color w:val="000009"/>
          <w:spacing w:val="1"/>
          <w:sz w:val="21"/>
          <w:szCs w:val="21"/>
        </w:rPr>
        <w:t>y,</w:t>
      </w:r>
      <w:r w:rsidRPr="00384F63">
        <w:rPr>
          <w:color w:val="000009"/>
          <w:spacing w:val="19"/>
          <w:sz w:val="21"/>
          <w:szCs w:val="21"/>
        </w:rPr>
        <w:t xml:space="preserve"> </w:t>
      </w:r>
      <w:r w:rsidRPr="00384F63">
        <w:rPr>
          <w:color w:val="000009"/>
          <w:spacing w:val="17"/>
          <w:sz w:val="21"/>
          <w:szCs w:val="21"/>
        </w:rPr>
        <w:t>a</w:t>
      </w:r>
      <w:r w:rsidRPr="00384F63">
        <w:rPr>
          <w:color w:val="000009"/>
          <w:sz w:val="21"/>
          <w:szCs w:val="21"/>
        </w:rPr>
        <w:t>n</w:t>
      </w:r>
      <w:r w:rsidRPr="00384F63">
        <w:rPr>
          <w:color w:val="000009"/>
          <w:spacing w:val="1"/>
          <w:sz w:val="21"/>
          <w:szCs w:val="21"/>
        </w:rPr>
        <w:t>d</w:t>
      </w:r>
      <w:r w:rsidRPr="00384F63">
        <w:rPr>
          <w:color w:val="000009"/>
          <w:spacing w:val="17"/>
          <w:sz w:val="21"/>
          <w:szCs w:val="21"/>
        </w:rPr>
        <w:t xml:space="preserve"> </w:t>
      </w:r>
      <w:r w:rsidRPr="00384F63">
        <w:rPr>
          <w:color w:val="000009"/>
          <w:spacing w:val="18"/>
          <w:sz w:val="21"/>
          <w:szCs w:val="21"/>
        </w:rPr>
        <w:t>f</w:t>
      </w:r>
      <w:r w:rsidRPr="00384F63">
        <w:rPr>
          <w:color w:val="000009"/>
          <w:spacing w:val="1"/>
          <w:sz w:val="21"/>
          <w:szCs w:val="21"/>
        </w:rPr>
        <w:t>il</w:t>
      </w:r>
      <w:r w:rsidRPr="00384F63">
        <w:rPr>
          <w:color w:val="000009"/>
          <w:spacing w:val="17"/>
          <w:sz w:val="21"/>
          <w:szCs w:val="21"/>
        </w:rPr>
        <w:t xml:space="preserve">e </w:t>
      </w:r>
      <w:r w:rsidRPr="00384F63">
        <w:rPr>
          <w:color w:val="000009"/>
          <w:sz w:val="21"/>
          <w:szCs w:val="21"/>
        </w:rPr>
        <w:t>I</w:t>
      </w:r>
      <w:r w:rsidRPr="00384F63">
        <w:rPr>
          <w:color w:val="000009"/>
          <w:spacing w:val="1"/>
          <w:sz w:val="21"/>
          <w:szCs w:val="21"/>
        </w:rPr>
        <w:t>/O</w:t>
      </w:r>
      <w:r w:rsidRPr="00384F63">
        <w:rPr>
          <w:color w:val="000009"/>
          <w:spacing w:val="18"/>
          <w:sz w:val="21"/>
          <w:szCs w:val="21"/>
        </w:rPr>
        <w:t xml:space="preserve"> 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</w:t>
      </w:r>
      <w:r w:rsidRPr="00384F63">
        <w:rPr>
          <w:color w:val="000009"/>
          <w:spacing w:val="19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c</w:t>
      </w:r>
      <w:r w:rsidRPr="00384F63">
        <w:rPr>
          <w:color w:val="000009"/>
          <w:spacing w:val="1"/>
          <w:sz w:val="21"/>
          <w:szCs w:val="21"/>
        </w:rPr>
        <w:t>o</w:t>
      </w:r>
      <w:r w:rsidRPr="00384F63">
        <w:rPr>
          <w:color w:val="000009"/>
          <w:sz w:val="21"/>
          <w:szCs w:val="21"/>
        </w:rPr>
        <w:t>d</w:t>
      </w:r>
      <w:r w:rsidRPr="00384F63">
        <w:rPr>
          <w:color w:val="000009"/>
          <w:spacing w:val="1"/>
          <w:sz w:val="21"/>
          <w:szCs w:val="21"/>
        </w:rPr>
        <w:t>in</w:t>
      </w:r>
      <w:r w:rsidRPr="00384F63">
        <w:rPr>
          <w:color w:val="000009"/>
          <w:sz w:val="21"/>
          <w:szCs w:val="21"/>
        </w:rPr>
        <w:t>g.</w:t>
      </w:r>
      <w:r w:rsidRPr="00384F63">
        <w:rPr>
          <w:color w:val="000009"/>
          <w:spacing w:val="19"/>
          <w:sz w:val="21"/>
          <w:szCs w:val="21"/>
        </w:rPr>
        <w:t xml:space="preserve"> P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ov</w:t>
      </w:r>
      <w:r w:rsidRPr="00384F63">
        <w:rPr>
          <w:color w:val="000009"/>
          <w:spacing w:val="1"/>
          <w:sz w:val="21"/>
          <w:szCs w:val="21"/>
        </w:rPr>
        <w:t>ide</w:t>
      </w:r>
      <w:r w:rsidRPr="00384F63">
        <w:rPr>
          <w:color w:val="000009"/>
          <w:sz w:val="21"/>
          <w:szCs w:val="21"/>
        </w:rPr>
        <w:t>d</w:t>
      </w:r>
      <w:r w:rsidRPr="00384F63">
        <w:rPr>
          <w:color w:val="000009"/>
          <w:spacing w:val="19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fu</w:t>
      </w:r>
      <w:r w:rsidRPr="00384F63">
        <w:rPr>
          <w:color w:val="000009"/>
          <w:spacing w:val="1"/>
          <w:sz w:val="21"/>
          <w:szCs w:val="21"/>
        </w:rPr>
        <w:t>nct</w:t>
      </w:r>
      <w:r w:rsidRPr="00384F63">
        <w:rPr>
          <w:color w:val="000009"/>
          <w:spacing w:val="15"/>
          <w:sz w:val="21"/>
          <w:szCs w:val="21"/>
        </w:rPr>
        <w:t>i</w:t>
      </w:r>
      <w:r w:rsidRPr="00384F63">
        <w:rPr>
          <w:color w:val="000009"/>
          <w:spacing w:val="1"/>
          <w:sz w:val="21"/>
          <w:szCs w:val="21"/>
        </w:rPr>
        <w:t>o</w:t>
      </w:r>
      <w:r w:rsidRPr="00384F63">
        <w:rPr>
          <w:color w:val="000009"/>
          <w:sz w:val="21"/>
          <w:szCs w:val="21"/>
        </w:rPr>
        <w:t>na</w:t>
      </w:r>
      <w:r w:rsidRPr="00384F63">
        <w:rPr>
          <w:color w:val="000009"/>
          <w:spacing w:val="1"/>
          <w:sz w:val="21"/>
          <w:szCs w:val="21"/>
        </w:rPr>
        <w:t>lity</w:t>
      </w:r>
      <w:r w:rsidRPr="00384F63">
        <w:rPr>
          <w:color w:val="000009"/>
          <w:spacing w:val="15"/>
          <w:sz w:val="21"/>
          <w:szCs w:val="21"/>
        </w:rPr>
        <w:t xml:space="preserve"> 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pacing w:val="17"/>
          <w:sz w:val="21"/>
          <w:szCs w:val="21"/>
        </w:rPr>
        <w:t>n</w:t>
      </w:r>
      <w:r w:rsidRPr="00384F63">
        <w:rPr>
          <w:color w:val="000009"/>
          <w:sz w:val="21"/>
          <w:szCs w:val="21"/>
        </w:rPr>
        <w:t>c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ud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ng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l</w:t>
      </w:r>
      <w:r w:rsidRPr="00384F63">
        <w:rPr>
          <w:color w:val="000009"/>
          <w:spacing w:val="1"/>
          <w:sz w:val="21"/>
          <w:szCs w:val="21"/>
        </w:rPr>
        <w:t>o</w:t>
      </w:r>
      <w:r w:rsidRPr="00384F63">
        <w:rPr>
          <w:color w:val="000009"/>
          <w:sz w:val="21"/>
          <w:szCs w:val="21"/>
        </w:rPr>
        <w:t>ad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ng</w:t>
      </w:r>
      <w:r w:rsidRPr="00384F63">
        <w:rPr>
          <w:color w:val="000009"/>
          <w:spacing w:val="1"/>
          <w:sz w:val="21"/>
          <w:szCs w:val="21"/>
        </w:rPr>
        <w:t>/</w:t>
      </w:r>
      <w:r w:rsidRPr="00384F63">
        <w:rPr>
          <w:color w:val="000009"/>
          <w:spacing w:val="17"/>
          <w:sz w:val="21"/>
          <w:szCs w:val="21"/>
        </w:rPr>
        <w:t>c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ea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pacing w:val="20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ng</w:t>
      </w:r>
      <w:r w:rsidRPr="00384F63">
        <w:rPr>
          <w:color w:val="000009"/>
          <w:spacing w:val="17"/>
          <w:sz w:val="21"/>
          <w:szCs w:val="21"/>
        </w:rPr>
        <w:t xml:space="preserve"> </w:t>
      </w:r>
      <w:r w:rsidRPr="00384F63">
        <w:rPr>
          <w:color w:val="000009"/>
          <w:spacing w:val="1"/>
          <w:sz w:val="21"/>
          <w:szCs w:val="21"/>
        </w:rPr>
        <w:t>g</w:t>
      </w:r>
      <w:r w:rsidRPr="00384F63">
        <w:rPr>
          <w:color w:val="000009"/>
          <w:sz w:val="21"/>
          <w:szCs w:val="21"/>
        </w:rPr>
        <w:t>ame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boa</w:t>
      </w:r>
      <w:r w:rsidRPr="00384F63">
        <w:rPr>
          <w:color w:val="000009"/>
          <w:spacing w:val="1"/>
          <w:sz w:val="21"/>
          <w:szCs w:val="21"/>
        </w:rPr>
        <w:t>rd</w:t>
      </w:r>
      <w:r w:rsidRPr="00384F63">
        <w:rPr>
          <w:color w:val="000009"/>
          <w:sz w:val="21"/>
          <w:szCs w:val="21"/>
        </w:rPr>
        <w:t xml:space="preserve">, </w:t>
      </w:r>
      <w:r w:rsidRPr="00384F63">
        <w:rPr>
          <w:color w:val="000009"/>
          <w:spacing w:val="1"/>
          <w:sz w:val="21"/>
          <w:szCs w:val="21"/>
        </w:rPr>
        <w:t>s</w:t>
      </w:r>
      <w:r w:rsidRPr="00384F63">
        <w:rPr>
          <w:color w:val="000009"/>
          <w:sz w:val="21"/>
          <w:szCs w:val="21"/>
        </w:rPr>
        <w:t>co</w:t>
      </w:r>
      <w:r w:rsidRPr="00384F63">
        <w:rPr>
          <w:color w:val="000009"/>
          <w:spacing w:val="1"/>
          <w:sz w:val="21"/>
          <w:szCs w:val="21"/>
        </w:rPr>
        <w:t>r</w:t>
      </w:r>
      <w:r w:rsidRPr="00384F63">
        <w:rPr>
          <w:color w:val="000009"/>
          <w:sz w:val="21"/>
          <w:szCs w:val="21"/>
        </w:rPr>
        <w:t>e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count</w:t>
      </w:r>
      <w:r w:rsidRPr="00384F63">
        <w:rPr>
          <w:color w:val="000009"/>
          <w:spacing w:val="1"/>
          <w:sz w:val="21"/>
          <w:szCs w:val="21"/>
        </w:rPr>
        <w:t>i</w:t>
      </w:r>
      <w:r w:rsidRPr="00384F63">
        <w:rPr>
          <w:color w:val="000009"/>
          <w:sz w:val="21"/>
          <w:szCs w:val="21"/>
        </w:rPr>
        <w:t>ng, human a</w:t>
      </w:r>
      <w:r w:rsidRPr="00384F63">
        <w:rPr>
          <w:color w:val="000009"/>
          <w:spacing w:val="1"/>
          <w:sz w:val="21"/>
          <w:szCs w:val="21"/>
        </w:rPr>
        <w:t>n</w:t>
      </w:r>
      <w:r w:rsidRPr="00384F63">
        <w:rPr>
          <w:color w:val="000009"/>
          <w:sz w:val="21"/>
          <w:szCs w:val="21"/>
        </w:rPr>
        <w:t xml:space="preserve">d </w:t>
      </w:r>
      <w:r w:rsidRPr="00384F63">
        <w:rPr>
          <w:color w:val="000009"/>
          <w:spacing w:val="1"/>
          <w:sz w:val="21"/>
          <w:szCs w:val="21"/>
        </w:rPr>
        <w:t>c</w:t>
      </w:r>
      <w:r w:rsidRPr="00384F63">
        <w:rPr>
          <w:color w:val="000009"/>
          <w:sz w:val="21"/>
          <w:szCs w:val="21"/>
        </w:rPr>
        <w:t>o</w:t>
      </w:r>
      <w:r w:rsidRPr="00384F63">
        <w:rPr>
          <w:color w:val="000009"/>
          <w:spacing w:val="1"/>
          <w:sz w:val="21"/>
          <w:szCs w:val="21"/>
        </w:rPr>
        <w:t>m</w:t>
      </w:r>
      <w:r w:rsidRPr="00384F63">
        <w:rPr>
          <w:color w:val="000009"/>
          <w:sz w:val="21"/>
          <w:szCs w:val="21"/>
        </w:rPr>
        <w:t>pu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er</w:t>
      </w:r>
      <w:r w:rsidRPr="00384F63">
        <w:rPr>
          <w:color w:val="000009"/>
          <w:spacing w:val="1"/>
          <w:sz w:val="21"/>
          <w:szCs w:val="21"/>
        </w:rPr>
        <w:t xml:space="preserve"> </w:t>
      </w:r>
      <w:r w:rsidRPr="00384F63">
        <w:rPr>
          <w:color w:val="000009"/>
          <w:sz w:val="21"/>
          <w:szCs w:val="21"/>
        </w:rPr>
        <w:t>p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ayabi</w:t>
      </w:r>
      <w:r w:rsidRPr="00384F63">
        <w:rPr>
          <w:color w:val="000009"/>
          <w:spacing w:val="1"/>
          <w:sz w:val="21"/>
          <w:szCs w:val="21"/>
        </w:rPr>
        <w:t>l</w:t>
      </w:r>
      <w:r w:rsidRPr="00384F63">
        <w:rPr>
          <w:color w:val="000009"/>
          <w:sz w:val="21"/>
          <w:szCs w:val="21"/>
        </w:rPr>
        <w:t>i</w:t>
      </w:r>
      <w:r w:rsidRPr="00384F63">
        <w:rPr>
          <w:color w:val="000009"/>
          <w:spacing w:val="1"/>
          <w:sz w:val="21"/>
          <w:szCs w:val="21"/>
        </w:rPr>
        <w:t>t</w:t>
      </w:r>
      <w:r w:rsidRPr="00384F63">
        <w:rPr>
          <w:color w:val="000009"/>
          <w:sz w:val="21"/>
          <w:szCs w:val="21"/>
        </w:rPr>
        <w:t>y</w:t>
      </w:r>
    </w:p>
    <w:p w:rsidR="00DA05F4" w:rsidRDefault="00DA05F4" w:rsidP="00DA05F4">
      <w:pPr>
        <w:tabs>
          <w:tab w:val="left" w:pos="520"/>
        </w:tabs>
        <w:spacing w:before="12"/>
        <w:ind w:right="69"/>
        <w:rPr>
          <w:sz w:val="21"/>
          <w:szCs w:val="21"/>
        </w:rPr>
      </w:pPr>
    </w:p>
    <w:p w:rsidR="00DA05F4" w:rsidRPr="00384F63" w:rsidRDefault="00DA05F4" w:rsidP="00DA05F4">
      <w:pPr>
        <w:spacing w:before="34"/>
        <w:ind w:left="112"/>
        <w:rPr>
          <w:sz w:val="21"/>
          <w:szCs w:val="21"/>
        </w:rPr>
      </w:pPr>
      <w:r w:rsidRPr="00384F63">
        <w:rPr>
          <w:b/>
          <w:color w:val="000009"/>
          <w:spacing w:val="1"/>
          <w:sz w:val="21"/>
          <w:szCs w:val="21"/>
        </w:rPr>
        <w:t>E</w:t>
      </w:r>
      <w:r w:rsidRPr="00384F63">
        <w:rPr>
          <w:b/>
          <w:color w:val="000009"/>
          <w:sz w:val="21"/>
          <w:szCs w:val="21"/>
        </w:rPr>
        <w:t>DUC</w:t>
      </w:r>
      <w:r w:rsidRPr="00384F63">
        <w:rPr>
          <w:b/>
          <w:color w:val="000009"/>
          <w:spacing w:val="1"/>
          <w:sz w:val="21"/>
          <w:szCs w:val="21"/>
        </w:rPr>
        <w:t>AT</w:t>
      </w:r>
      <w:r w:rsidRPr="00384F63">
        <w:rPr>
          <w:b/>
          <w:color w:val="000009"/>
          <w:sz w:val="21"/>
          <w:szCs w:val="21"/>
        </w:rPr>
        <w:t>ION</w:t>
      </w:r>
    </w:p>
    <w:p w:rsidR="00DA05F4" w:rsidRPr="00384F63" w:rsidRDefault="00187C90" w:rsidP="00DA05F4">
      <w:pPr>
        <w:spacing w:before="27"/>
        <w:ind w:left="112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g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15239</wp:posOffset>
                </wp:positionV>
                <wp:extent cx="6523355" cy="0"/>
                <wp:effectExtent l="0" t="0" r="0" b="0"/>
                <wp:wrapNone/>
                <wp:docPr id="5" name="Group 6" descr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355" cy="0"/>
                          <a:chOff x="823" y="24"/>
                          <a:chExt cx="10273" cy="0"/>
                        </a:xfrm>
                      </wpg:grpSpPr>
                      <wps:wsp>
                        <wps:cNvPr id="6" name="Line 7"/>
                        <wps:cNvCnPr/>
                        <wps:spPr bwMode="auto">
                          <a:xfrm>
                            <a:off x="823" y="24"/>
                            <a:ext cx="10273" cy="0"/>
                          </a:xfrm>
                          <a:prstGeom prst="line">
                            <a:avLst/>
                          </a:prstGeom>
                          <a:noFill/>
                          <a:ln w="6840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E1E08" id="Group 6" o:spid="_x0000_s1026" alt="Group 3" style="position:absolute;margin-left:6.1pt;margin-top:1.2pt;width:513.65pt;height:0;z-index:251667456;mso-wrap-distance-top:-3e-5mm;mso-wrap-distance-bottom:-3e-5mm" coordorigin="823,2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n0awIAAFkFAAAOAAAAZHJzL2Uyb0RvYy54bWykVNuO2yAQfa/Uf0C8J77EyWatdVZVnOzL&#10;to207QcQwBcVgwUkzqrqv3cAb9JNVbXa+gEDM3M4c4bh7v7UCXTk2rRKFjiZxhhxSRVrZV3gr1+2&#10;kyVGxhLJiFCSF/iZG3y/ev/ubuhznqpGCcY1AhBp8qEvcGNtn0eRoQ3viJmqnkswVkp3xMJS1xHT&#10;ZAD0TkRpHC+iQWnWa0W5MbBbBiNeefyq4tR+rirDLRIFBm7Wj9qPezdGqzuS15r0TUtHGuQNLDrS&#10;Sjj0DFUSS9BBt79BdS3VyqjKTqnqIlVVLeU+B8gmia+yedDq0Ptc6nyo+7NMIO2VTm+GpZ+OO41a&#10;VuA5RpJ0UCJ/KlpgxLihIFVYz5xUQ1/nEPGg+6d+p0O+MH1U9JsBc3Rtd+s6OKP98FExgCcHq7xU&#10;p0p3DgJEQCdfkedzRfjJIgqbi3k6m82BGr3YaAMldRHLdIYR7KdZKCNtNmNYEqc3YDsHRSQPp3mG&#10;IyOXDlw6c9HV/J+uTw3puS+XcSqNuoKQQdfHVnJ0E2T0Dmu5015UkxuQ868KXef7ItIfsyV5r419&#10;4KpDblJgARS89uT4aKyr2MXFlUKqbSsE7JNcSDSA/sss9gFGiZY5o7MZXe/XQqMjcV3lvluXFoC9&#10;coPbK5kHazhhm3FuSSvCHPyFdHiQCNAZZ6Ftvt/Gt5vlZplNsnSxmWRxWU4+bNfZZLFNbublrFyv&#10;y+SHo5ZkedMyxqVj99LCSfZvpRwfk9B85yY+yxC9RvcpAtmXvycNVyrUL9ynvWLPvqx+H24XOLs2&#10;gP71YeNb4x6IX9fe6/Iirn4CAAD//wMAUEsDBBQABgAIAAAAIQB1zjal3AAAAAcBAAAPAAAAZHJz&#10;L2Rvd25yZXYueG1sTI7NTsJAFIX3JrzD5Jq4k2mLGK2dEkLQFSERTIy7S+fSNnTuNJ2hLW/v4AaX&#10;5yfnfNliNI3oqXO1ZQXxNAJBXFhdc6nga//++ALCeWSNjWVScCEHi3xyl2Gq7cCf1O98KcIIuxQV&#10;VN63qZSuqMigm9qWOGRH2xn0QXal1B0OYdw0MomiZ2mw5vBQYUuriorT7mwUfAw4LGfxut+cjqvL&#10;z36+/d7EpNTD/bh8A+Fp9LcyXPEDOuSB6WDPrJ1ogk6S0FSQPIG4xtHsdQ7i8GfIPJP/+fNfAAAA&#10;//8DAFBLAQItABQABgAIAAAAIQC2gziS/gAAAOEBAAATAAAAAAAAAAAAAAAAAAAAAABbQ29udGVu&#10;dF9UeXBlc10ueG1sUEsBAi0AFAAGAAgAAAAhADj9If/WAAAAlAEAAAsAAAAAAAAAAAAAAAAALwEA&#10;AF9yZWxzLy5yZWxzUEsBAi0AFAAGAAgAAAAhAKt9ufRrAgAAWQUAAA4AAAAAAAAAAAAAAAAALgIA&#10;AGRycy9lMm9Eb2MueG1sUEsBAi0AFAAGAAgAAAAhAHXONqXcAAAABwEAAA8AAAAAAAAAAAAAAAAA&#10;xQQAAGRycy9kb3ducmV2LnhtbFBLBQYAAAAABAAEAPMAAADOBQAAAAA=&#10;">
                <v:line id="Line 7" o:spid="_x0000_s1027" style="position:absolute;visibility:visible;mso-wrap-style:square" from="823,24" to="11096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bLxAAAANoAAAAPAAAAZHJzL2Rvd25yZXYueG1sRI9Ba8JA&#10;FITvgv9heYI33ahFSpqNFEGoINSaIh6f2Wc2NPs2za6a/vuuUOhxmJlvmGzV20bcqPO1YwWzaQKC&#10;uHS65krBZ7GZPIPwAVlj45gU/JCHVT4cZJhqd+cPuh1CJSKEfYoKTAhtKqUvDVn0U9cSR+/iOosh&#10;yq6SusN7hNtGzpNkKS3WHBcMtrQ2VH4drlbBfrM9PhW4lqf38my+jwu3uxYnpcaj/vUFRKA+/If/&#10;2m9awRIeV+INkPkvAAAA//8DAFBLAQItABQABgAIAAAAIQDb4fbL7gAAAIUBAAATAAAAAAAAAAAA&#10;AAAAAAAAAABbQ29udGVudF9UeXBlc10ueG1sUEsBAi0AFAAGAAgAAAAhAFr0LFu/AAAAFQEAAAsA&#10;AAAAAAAAAAAAAAAAHwEAAF9yZWxzLy5yZWxzUEsBAi0AFAAGAAgAAAAhABGVhsvEAAAA2gAAAA8A&#10;AAAAAAAAAAAAAAAABwIAAGRycy9kb3ducmV2LnhtbFBLBQYAAAAAAwADALcAAAD4AgAAAAA=&#10;" strokecolor="#000009" strokeweight=".19mm"/>
              </v:group>
            </w:pict>
          </mc:Fallback>
        </mc:AlternateContent>
      </w:r>
      <w:r w:rsidR="00DA05F4" w:rsidRPr="00384F63">
        <w:rPr>
          <w:b/>
          <w:color w:val="000009"/>
          <w:sz w:val="21"/>
          <w:szCs w:val="21"/>
        </w:rPr>
        <w:t>Master of Science in Computer Science, New</w:t>
      </w:r>
      <w:r w:rsidR="00DA05F4" w:rsidRPr="00384F63">
        <w:rPr>
          <w:b/>
          <w:color w:val="000009"/>
          <w:spacing w:val="2"/>
          <w:sz w:val="21"/>
          <w:szCs w:val="21"/>
        </w:rPr>
        <w:t xml:space="preserve"> </w:t>
      </w:r>
      <w:r w:rsidR="00DA05F4" w:rsidRPr="00384F63">
        <w:rPr>
          <w:b/>
          <w:color w:val="000009"/>
          <w:spacing w:val="1"/>
          <w:sz w:val="21"/>
          <w:szCs w:val="21"/>
        </w:rPr>
        <w:t>Y</w:t>
      </w:r>
      <w:r w:rsidR="00DA05F4" w:rsidRPr="00384F63">
        <w:rPr>
          <w:b/>
          <w:color w:val="000009"/>
          <w:sz w:val="21"/>
          <w:szCs w:val="21"/>
        </w:rPr>
        <w:t xml:space="preserve">ork </w:t>
      </w:r>
      <w:r w:rsidR="00DA05F4" w:rsidRPr="00384F63">
        <w:rPr>
          <w:b/>
          <w:color w:val="000009"/>
          <w:spacing w:val="1"/>
          <w:sz w:val="21"/>
          <w:szCs w:val="21"/>
        </w:rPr>
        <w:t>I</w:t>
      </w:r>
      <w:r w:rsidR="00DA05F4" w:rsidRPr="00384F63">
        <w:rPr>
          <w:b/>
          <w:color w:val="000009"/>
          <w:sz w:val="21"/>
          <w:szCs w:val="21"/>
        </w:rPr>
        <w:t>n</w:t>
      </w:r>
      <w:r w:rsidR="00DA05F4" w:rsidRPr="00384F63">
        <w:rPr>
          <w:b/>
          <w:color w:val="000009"/>
          <w:spacing w:val="1"/>
          <w:sz w:val="21"/>
          <w:szCs w:val="21"/>
        </w:rPr>
        <w:t>s</w:t>
      </w:r>
      <w:r w:rsidR="00DA05F4" w:rsidRPr="00384F63">
        <w:rPr>
          <w:b/>
          <w:color w:val="000009"/>
          <w:sz w:val="21"/>
          <w:szCs w:val="21"/>
        </w:rPr>
        <w:t>t</w:t>
      </w:r>
      <w:r w:rsidR="00DA05F4" w:rsidRPr="00384F63">
        <w:rPr>
          <w:b/>
          <w:color w:val="000009"/>
          <w:spacing w:val="1"/>
          <w:sz w:val="21"/>
          <w:szCs w:val="21"/>
        </w:rPr>
        <w:t>i</w:t>
      </w:r>
      <w:r w:rsidR="00DA05F4" w:rsidRPr="00384F63">
        <w:rPr>
          <w:b/>
          <w:color w:val="000009"/>
          <w:sz w:val="21"/>
          <w:szCs w:val="21"/>
        </w:rPr>
        <w:t>tu</w:t>
      </w:r>
      <w:r w:rsidR="00DA05F4" w:rsidRPr="00384F63">
        <w:rPr>
          <w:b/>
          <w:color w:val="000009"/>
          <w:spacing w:val="1"/>
          <w:sz w:val="21"/>
          <w:szCs w:val="21"/>
        </w:rPr>
        <w:t>t</w:t>
      </w:r>
      <w:r w:rsidR="00DA05F4" w:rsidRPr="00384F63">
        <w:rPr>
          <w:b/>
          <w:color w:val="000009"/>
          <w:sz w:val="21"/>
          <w:szCs w:val="21"/>
        </w:rPr>
        <w:t>e of</w:t>
      </w:r>
      <w:r w:rsidR="00DA05F4" w:rsidRPr="00384F63">
        <w:rPr>
          <w:b/>
          <w:color w:val="000009"/>
          <w:spacing w:val="3"/>
          <w:sz w:val="21"/>
          <w:szCs w:val="21"/>
        </w:rPr>
        <w:t xml:space="preserve"> </w:t>
      </w:r>
      <w:r w:rsidR="00DA05F4" w:rsidRPr="00384F63">
        <w:rPr>
          <w:b/>
          <w:color w:val="000009"/>
          <w:sz w:val="21"/>
          <w:szCs w:val="21"/>
        </w:rPr>
        <w:t>Techno</w:t>
      </w:r>
      <w:r w:rsidR="00DA05F4" w:rsidRPr="00384F63">
        <w:rPr>
          <w:b/>
          <w:color w:val="000009"/>
          <w:spacing w:val="1"/>
          <w:sz w:val="21"/>
          <w:szCs w:val="21"/>
        </w:rPr>
        <w:t>l</w:t>
      </w:r>
      <w:r w:rsidR="00DA05F4" w:rsidRPr="00384F63">
        <w:rPr>
          <w:b/>
          <w:color w:val="000009"/>
          <w:sz w:val="21"/>
          <w:szCs w:val="21"/>
        </w:rPr>
        <w:t>og</w:t>
      </w:r>
      <w:r w:rsidR="00DA05F4" w:rsidRPr="00384F63">
        <w:rPr>
          <w:b/>
          <w:color w:val="000009"/>
          <w:spacing w:val="1"/>
          <w:sz w:val="21"/>
          <w:szCs w:val="21"/>
        </w:rPr>
        <w:t>y</w:t>
      </w:r>
      <w:r w:rsidR="00DA05F4" w:rsidRPr="00384F63">
        <w:rPr>
          <w:b/>
          <w:color w:val="000009"/>
          <w:sz w:val="21"/>
          <w:szCs w:val="21"/>
        </w:rPr>
        <w:t>, O</w:t>
      </w:r>
      <w:r w:rsidR="00DA05F4" w:rsidRPr="00384F63">
        <w:rPr>
          <w:b/>
          <w:color w:val="000009"/>
          <w:spacing w:val="1"/>
          <w:sz w:val="21"/>
          <w:szCs w:val="21"/>
        </w:rPr>
        <w:t>l</w:t>
      </w:r>
      <w:r w:rsidR="00DA05F4" w:rsidRPr="00384F63">
        <w:rPr>
          <w:b/>
          <w:color w:val="000009"/>
          <w:sz w:val="21"/>
          <w:szCs w:val="21"/>
        </w:rPr>
        <w:t>d We</w:t>
      </w:r>
      <w:r w:rsidR="00DA05F4" w:rsidRPr="00384F63">
        <w:rPr>
          <w:b/>
          <w:color w:val="000009"/>
          <w:spacing w:val="1"/>
          <w:sz w:val="21"/>
          <w:szCs w:val="21"/>
        </w:rPr>
        <w:t>st</w:t>
      </w:r>
      <w:r w:rsidR="00DA05F4" w:rsidRPr="00384F63">
        <w:rPr>
          <w:b/>
          <w:color w:val="000009"/>
          <w:sz w:val="21"/>
          <w:szCs w:val="21"/>
        </w:rPr>
        <w:t>bury, NY (2016, GPA 4.0/4.0)</w:t>
      </w:r>
    </w:p>
    <w:p w:rsidR="00DA05F4" w:rsidRPr="00384F63" w:rsidRDefault="00DA05F4" w:rsidP="00DA05F4">
      <w:pPr>
        <w:spacing w:before="27"/>
        <w:ind w:left="112"/>
        <w:rPr>
          <w:i/>
          <w:color w:val="000009"/>
          <w:spacing w:val="1"/>
          <w:sz w:val="21"/>
          <w:szCs w:val="21"/>
        </w:rPr>
      </w:pPr>
      <w:r w:rsidRPr="00384F63">
        <w:rPr>
          <w:b/>
          <w:i/>
          <w:color w:val="000009"/>
          <w:spacing w:val="1"/>
          <w:sz w:val="21"/>
          <w:szCs w:val="21"/>
        </w:rPr>
        <w:t>Coursework</w:t>
      </w:r>
      <w:r w:rsidRPr="00384F63">
        <w:rPr>
          <w:i/>
          <w:color w:val="000009"/>
          <w:spacing w:val="1"/>
          <w:sz w:val="21"/>
          <w:szCs w:val="21"/>
        </w:rPr>
        <w:t>: Computer Network, Database Systems, OS security, Data Structure, Software Engineering, Programming Language</w:t>
      </w:r>
    </w:p>
    <w:p w:rsidR="00DA05F4" w:rsidRPr="00384F63" w:rsidRDefault="00DA05F4" w:rsidP="00DA05F4">
      <w:pPr>
        <w:ind w:left="112"/>
        <w:rPr>
          <w:b/>
          <w:color w:val="000009"/>
          <w:sz w:val="21"/>
          <w:szCs w:val="21"/>
        </w:rPr>
      </w:pPr>
    </w:p>
    <w:p w:rsidR="00DA05F4" w:rsidRPr="00384F63" w:rsidRDefault="00DA05F4" w:rsidP="00DA05F4">
      <w:pPr>
        <w:ind w:left="112"/>
        <w:rPr>
          <w:sz w:val="21"/>
          <w:szCs w:val="21"/>
        </w:rPr>
      </w:pPr>
      <w:r w:rsidRPr="00384F63">
        <w:rPr>
          <w:b/>
          <w:color w:val="000009"/>
          <w:sz w:val="21"/>
          <w:szCs w:val="21"/>
        </w:rPr>
        <w:t>Bachelor of Engineering in Chemical Engineering, Un</w:t>
      </w:r>
      <w:r w:rsidRPr="00384F63">
        <w:rPr>
          <w:b/>
          <w:color w:val="000009"/>
          <w:spacing w:val="1"/>
          <w:sz w:val="21"/>
          <w:szCs w:val="21"/>
        </w:rPr>
        <w:t>i</w:t>
      </w:r>
      <w:r w:rsidRPr="00384F63">
        <w:rPr>
          <w:b/>
          <w:color w:val="000009"/>
          <w:sz w:val="21"/>
          <w:szCs w:val="21"/>
        </w:rPr>
        <w:t>vers</w:t>
      </w:r>
      <w:r w:rsidRPr="00384F63">
        <w:rPr>
          <w:b/>
          <w:color w:val="000009"/>
          <w:spacing w:val="1"/>
          <w:sz w:val="21"/>
          <w:szCs w:val="21"/>
        </w:rPr>
        <w:t>i</w:t>
      </w:r>
      <w:r w:rsidRPr="00384F63">
        <w:rPr>
          <w:b/>
          <w:color w:val="000009"/>
          <w:sz w:val="21"/>
          <w:szCs w:val="21"/>
        </w:rPr>
        <w:t>ty of</w:t>
      </w:r>
      <w:r w:rsidRPr="00384F63">
        <w:rPr>
          <w:b/>
          <w:color w:val="000009"/>
          <w:spacing w:val="3"/>
          <w:sz w:val="21"/>
          <w:szCs w:val="21"/>
        </w:rPr>
        <w:t xml:space="preserve"> </w:t>
      </w:r>
      <w:r w:rsidRPr="00384F63">
        <w:rPr>
          <w:b/>
          <w:color w:val="000009"/>
          <w:sz w:val="21"/>
          <w:szCs w:val="21"/>
        </w:rPr>
        <w:t>Toronto, Toronto, Canada (2013)</w:t>
      </w:r>
    </w:p>
    <w:p w:rsidR="00DA05F4" w:rsidRPr="00384F63" w:rsidRDefault="00DA05F4" w:rsidP="00DA05F4">
      <w:pPr>
        <w:spacing w:before="27"/>
        <w:ind w:left="112"/>
        <w:rPr>
          <w:b/>
          <w:color w:val="000009"/>
          <w:sz w:val="21"/>
          <w:szCs w:val="21"/>
        </w:rPr>
      </w:pPr>
      <w:r w:rsidRPr="00384F63">
        <w:rPr>
          <w:b/>
          <w:i/>
          <w:color w:val="000009"/>
          <w:spacing w:val="1"/>
          <w:sz w:val="21"/>
          <w:szCs w:val="21"/>
        </w:rPr>
        <w:t>Coursework</w:t>
      </w:r>
      <w:r w:rsidRPr="00384F63">
        <w:rPr>
          <w:i/>
          <w:color w:val="000009"/>
          <w:spacing w:val="1"/>
          <w:sz w:val="21"/>
          <w:szCs w:val="21"/>
        </w:rPr>
        <w:t>: Engineering Strategies &amp; Practice, Engineering Economic Analysis, Statistics &amp; Experimental Design, Team Strategies for Engineering Design, Data-based Modelling for Prediction and Control</w:t>
      </w:r>
    </w:p>
    <w:p w:rsidR="00DA05F4" w:rsidRPr="00384F63" w:rsidRDefault="00DA05F4" w:rsidP="00DA05F4">
      <w:pPr>
        <w:spacing w:before="27"/>
        <w:ind w:left="112"/>
        <w:rPr>
          <w:b/>
          <w:color w:val="000009"/>
          <w:sz w:val="21"/>
          <w:szCs w:val="21"/>
        </w:rPr>
      </w:pPr>
    </w:p>
    <w:p w:rsidR="00DA05F4" w:rsidRPr="00384F63" w:rsidRDefault="00DA05F4" w:rsidP="00DA05F4">
      <w:pPr>
        <w:spacing w:before="27"/>
        <w:ind w:left="112"/>
        <w:rPr>
          <w:b/>
          <w:color w:val="000009"/>
          <w:sz w:val="21"/>
          <w:szCs w:val="21"/>
        </w:rPr>
      </w:pPr>
      <w:r w:rsidRPr="00384F63">
        <w:rPr>
          <w:b/>
          <w:color w:val="000009"/>
          <w:sz w:val="21"/>
          <w:szCs w:val="21"/>
        </w:rPr>
        <w:t>Associate Degree in Electrical Engineering Technology, Seneca College, Toronto, Canada (2008)</w:t>
      </w:r>
    </w:p>
    <w:p w:rsidR="00DA05F4" w:rsidRPr="00C66479" w:rsidRDefault="00DA05F4" w:rsidP="00C66479">
      <w:pPr>
        <w:spacing w:before="27"/>
        <w:ind w:left="112"/>
        <w:rPr>
          <w:i/>
          <w:color w:val="000009"/>
          <w:spacing w:val="1"/>
          <w:sz w:val="21"/>
          <w:szCs w:val="21"/>
        </w:rPr>
      </w:pPr>
      <w:r w:rsidRPr="00384F63">
        <w:rPr>
          <w:b/>
          <w:i/>
          <w:color w:val="000009"/>
          <w:spacing w:val="1"/>
          <w:sz w:val="21"/>
          <w:szCs w:val="21"/>
        </w:rPr>
        <w:t>Coursework</w:t>
      </w:r>
      <w:r w:rsidRPr="00384F63">
        <w:rPr>
          <w:i/>
          <w:color w:val="000009"/>
          <w:spacing w:val="1"/>
          <w:sz w:val="21"/>
          <w:szCs w:val="21"/>
        </w:rPr>
        <w:t>: Electronic Circuits, Microprocessors, Programming Fundamentals Using “C”, Digital Systems</w:t>
      </w:r>
    </w:p>
    <w:sectPr w:rsidR="00DA05F4" w:rsidRPr="00C66479" w:rsidSect="00384F63">
      <w:pgSz w:w="11920" w:h="16838"/>
      <w:pgMar w:top="288" w:right="720" w:bottom="720" w:left="72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73F8"/>
    <w:multiLevelType w:val="multilevel"/>
    <w:tmpl w:val="A87ACE1C"/>
    <w:lvl w:ilvl="0">
      <w:start w:val="1"/>
      <w:numFmt w:val="bullet"/>
      <w:lvlText w:val=""/>
      <w:lvlJc w:val="left"/>
      <w:pPr>
        <w:ind w:left="832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200B13"/>
    <w:multiLevelType w:val="hybridMultilevel"/>
    <w:tmpl w:val="2474B9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9FF52E5"/>
    <w:multiLevelType w:val="multilevel"/>
    <w:tmpl w:val="7E0CF102"/>
    <w:lvl w:ilvl="0">
      <w:start w:val="1"/>
      <w:numFmt w:val="bullet"/>
      <w:lvlText w:val=""/>
      <w:lvlJc w:val="left"/>
      <w:pPr>
        <w:ind w:left="8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531A26"/>
    <w:multiLevelType w:val="hybridMultilevel"/>
    <w:tmpl w:val="B74C73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D550D4D"/>
    <w:multiLevelType w:val="multilevel"/>
    <w:tmpl w:val="FDFAFF2C"/>
    <w:lvl w:ilvl="0">
      <w:start w:val="1"/>
      <w:numFmt w:val="bullet"/>
      <w:lvlText w:val=""/>
      <w:lvlJc w:val="left"/>
      <w:pPr>
        <w:ind w:left="8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B4625D"/>
    <w:multiLevelType w:val="multilevel"/>
    <w:tmpl w:val="AAEC9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1B573A5"/>
    <w:multiLevelType w:val="multilevel"/>
    <w:tmpl w:val="ACD26E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995171F"/>
    <w:multiLevelType w:val="multilevel"/>
    <w:tmpl w:val="49BE6BFC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67"/>
    <w:rsid w:val="00032F18"/>
    <w:rsid w:val="00056A91"/>
    <w:rsid w:val="0006604A"/>
    <w:rsid w:val="000A14F9"/>
    <w:rsid w:val="000A457D"/>
    <w:rsid w:val="000A5825"/>
    <w:rsid w:val="000B6E27"/>
    <w:rsid w:val="000E5D42"/>
    <w:rsid w:val="001035BB"/>
    <w:rsid w:val="00105920"/>
    <w:rsid w:val="00135E21"/>
    <w:rsid w:val="0016171A"/>
    <w:rsid w:val="00173C1D"/>
    <w:rsid w:val="00182515"/>
    <w:rsid w:val="0018698E"/>
    <w:rsid w:val="00187C90"/>
    <w:rsid w:val="001B6B8C"/>
    <w:rsid w:val="001E7948"/>
    <w:rsid w:val="001F3411"/>
    <w:rsid w:val="002276CE"/>
    <w:rsid w:val="00231ABA"/>
    <w:rsid w:val="00232DB7"/>
    <w:rsid w:val="00236FBF"/>
    <w:rsid w:val="002542B2"/>
    <w:rsid w:val="00257B6A"/>
    <w:rsid w:val="00300F29"/>
    <w:rsid w:val="00306997"/>
    <w:rsid w:val="003256A6"/>
    <w:rsid w:val="003456EA"/>
    <w:rsid w:val="00350C89"/>
    <w:rsid w:val="00372193"/>
    <w:rsid w:val="00384F63"/>
    <w:rsid w:val="00397B69"/>
    <w:rsid w:val="003A4B4A"/>
    <w:rsid w:val="003D0A7A"/>
    <w:rsid w:val="00431C41"/>
    <w:rsid w:val="00434ACC"/>
    <w:rsid w:val="00456803"/>
    <w:rsid w:val="004725C1"/>
    <w:rsid w:val="00487BFB"/>
    <w:rsid w:val="004C611E"/>
    <w:rsid w:val="00530330"/>
    <w:rsid w:val="005333A5"/>
    <w:rsid w:val="0053583E"/>
    <w:rsid w:val="00553360"/>
    <w:rsid w:val="00561090"/>
    <w:rsid w:val="00574229"/>
    <w:rsid w:val="00593231"/>
    <w:rsid w:val="005E1ED4"/>
    <w:rsid w:val="005F3699"/>
    <w:rsid w:val="0060761C"/>
    <w:rsid w:val="00622A67"/>
    <w:rsid w:val="0069158A"/>
    <w:rsid w:val="00691A7D"/>
    <w:rsid w:val="006D6D01"/>
    <w:rsid w:val="00700628"/>
    <w:rsid w:val="00721CB1"/>
    <w:rsid w:val="00740A86"/>
    <w:rsid w:val="00764CC3"/>
    <w:rsid w:val="00767201"/>
    <w:rsid w:val="007B1D2E"/>
    <w:rsid w:val="007B1F00"/>
    <w:rsid w:val="007B68EA"/>
    <w:rsid w:val="007E4D7B"/>
    <w:rsid w:val="007F01CC"/>
    <w:rsid w:val="00827A64"/>
    <w:rsid w:val="008579D3"/>
    <w:rsid w:val="008677B3"/>
    <w:rsid w:val="0093041C"/>
    <w:rsid w:val="00932D88"/>
    <w:rsid w:val="00997EDB"/>
    <w:rsid w:val="009F17CC"/>
    <w:rsid w:val="00A34586"/>
    <w:rsid w:val="00A367AB"/>
    <w:rsid w:val="00A4440E"/>
    <w:rsid w:val="00A6680B"/>
    <w:rsid w:val="00A715E3"/>
    <w:rsid w:val="00A967B0"/>
    <w:rsid w:val="00AA11A5"/>
    <w:rsid w:val="00AA39A6"/>
    <w:rsid w:val="00AC63C5"/>
    <w:rsid w:val="00AD6EE7"/>
    <w:rsid w:val="00AE3D1F"/>
    <w:rsid w:val="00AE59F2"/>
    <w:rsid w:val="00B0500E"/>
    <w:rsid w:val="00B332E1"/>
    <w:rsid w:val="00B60D5A"/>
    <w:rsid w:val="00B82E0F"/>
    <w:rsid w:val="00B86369"/>
    <w:rsid w:val="00BB5167"/>
    <w:rsid w:val="00BD36E1"/>
    <w:rsid w:val="00BF049E"/>
    <w:rsid w:val="00BF7268"/>
    <w:rsid w:val="00C4143C"/>
    <w:rsid w:val="00C579A5"/>
    <w:rsid w:val="00C66479"/>
    <w:rsid w:val="00CA5D44"/>
    <w:rsid w:val="00CC477F"/>
    <w:rsid w:val="00CC4D14"/>
    <w:rsid w:val="00CD0FD5"/>
    <w:rsid w:val="00D14430"/>
    <w:rsid w:val="00D3064A"/>
    <w:rsid w:val="00D320A2"/>
    <w:rsid w:val="00D749E9"/>
    <w:rsid w:val="00D7709C"/>
    <w:rsid w:val="00D8327E"/>
    <w:rsid w:val="00DA05F4"/>
    <w:rsid w:val="00DC363F"/>
    <w:rsid w:val="00DD2A28"/>
    <w:rsid w:val="00E07DA8"/>
    <w:rsid w:val="00E25293"/>
    <w:rsid w:val="00E36764"/>
    <w:rsid w:val="00E53528"/>
    <w:rsid w:val="00E85C48"/>
    <w:rsid w:val="00EA3F5D"/>
    <w:rsid w:val="00EB066E"/>
    <w:rsid w:val="00EC7518"/>
    <w:rsid w:val="00EE3848"/>
    <w:rsid w:val="00F538EE"/>
    <w:rsid w:val="00FA6C8C"/>
    <w:rsid w:val="00FD6B94"/>
    <w:rsid w:val="00FE331B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EDFB"/>
  <w15:docId w15:val="{D5447B85-A728-487C-93C4-031A90C9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8C0169"/>
    <w:rPr>
      <w:color w:val="0000FF" w:themeColor="hyperlink"/>
      <w:u w:val="single"/>
    </w:rPr>
  </w:style>
  <w:style w:type="character" w:customStyle="1" w:styleId="VisitedInternetLink">
    <w:name w:val="Visited Internet Link"/>
    <w:rsid w:val="00BB5167"/>
    <w:rPr>
      <w:color w:val="800000"/>
      <w:u w:val="single"/>
    </w:rPr>
  </w:style>
  <w:style w:type="character" w:customStyle="1" w:styleId="apple-converted-space">
    <w:name w:val="apple-converted-space"/>
    <w:basedOn w:val="DefaultParagraphFont"/>
    <w:qFormat/>
    <w:rsid w:val="00557CD1"/>
  </w:style>
  <w:style w:type="character" w:customStyle="1" w:styleId="allowtextselection">
    <w:name w:val="allowtextselection"/>
    <w:basedOn w:val="DefaultParagraphFont"/>
    <w:qFormat/>
    <w:rsid w:val="00557CD1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A517AB"/>
    <w:rPr>
      <w:color w:val="00000A"/>
    </w:rPr>
  </w:style>
  <w:style w:type="character" w:customStyle="1" w:styleId="ListLabel1">
    <w:name w:val="ListLabel 1"/>
    <w:qFormat/>
    <w:rsid w:val="00BB5167"/>
    <w:rPr>
      <w:rFonts w:eastAsia="Times New Roman" w:cs="Times New Roman"/>
      <w:color w:val="000009"/>
      <w:w w:val="131"/>
      <w:sz w:val="22"/>
    </w:rPr>
  </w:style>
  <w:style w:type="character" w:customStyle="1" w:styleId="ListLabel2">
    <w:name w:val="ListLabel 2"/>
    <w:qFormat/>
    <w:rsid w:val="00BB5167"/>
    <w:rPr>
      <w:rFonts w:cs="Courier New"/>
    </w:rPr>
  </w:style>
  <w:style w:type="character" w:customStyle="1" w:styleId="ListLabel3">
    <w:name w:val="ListLabel 3"/>
    <w:qFormat/>
    <w:rsid w:val="00BB5167"/>
    <w:rPr>
      <w:rFonts w:cs="Courier New"/>
    </w:rPr>
  </w:style>
  <w:style w:type="character" w:customStyle="1" w:styleId="ListLabel4">
    <w:name w:val="ListLabel 4"/>
    <w:qFormat/>
    <w:rsid w:val="00BB5167"/>
    <w:rPr>
      <w:rFonts w:cs="Courier New"/>
    </w:rPr>
  </w:style>
  <w:style w:type="character" w:customStyle="1" w:styleId="ListLabel5">
    <w:name w:val="ListLabel 5"/>
    <w:qFormat/>
    <w:rsid w:val="00BB5167"/>
    <w:rPr>
      <w:rFonts w:cs="Courier New"/>
    </w:rPr>
  </w:style>
  <w:style w:type="character" w:customStyle="1" w:styleId="ListLabel6">
    <w:name w:val="ListLabel 6"/>
    <w:qFormat/>
    <w:rsid w:val="00BB5167"/>
    <w:rPr>
      <w:rFonts w:cs="Courier New"/>
    </w:rPr>
  </w:style>
  <w:style w:type="character" w:customStyle="1" w:styleId="ListLabel7">
    <w:name w:val="ListLabel 7"/>
    <w:qFormat/>
    <w:rsid w:val="00BB5167"/>
    <w:rPr>
      <w:rFonts w:cs="Courier New"/>
    </w:rPr>
  </w:style>
  <w:style w:type="character" w:customStyle="1" w:styleId="ListLabel8">
    <w:name w:val="ListLabel 8"/>
    <w:qFormat/>
    <w:rsid w:val="00BB5167"/>
    <w:rPr>
      <w:rFonts w:cs="Courier New"/>
    </w:rPr>
  </w:style>
  <w:style w:type="character" w:customStyle="1" w:styleId="ListLabel9">
    <w:name w:val="ListLabel 9"/>
    <w:qFormat/>
    <w:rsid w:val="00BB5167"/>
    <w:rPr>
      <w:rFonts w:cs="Courier New"/>
    </w:rPr>
  </w:style>
  <w:style w:type="character" w:customStyle="1" w:styleId="ListLabel10">
    <w:name w:val="ListLabel 10"/>
    <w:qFormat/>
    <w:rsid w:val="00BB5167"/>
    <w:rPr>
      <w:rFonts w:cs="Courier New"/>
    </w:rPr>
  </w:style>
  <w:style w:type="character" w:customStyle="1" w:styleId="ListLabel11">
    <w:name w:val="ListLabel 11"/>
    <w:qFormat/>
    <w:rsid w:val="00BB5167"/>
    <w:rPr>
      <w:rFonts w:cs="Courier New"/>
    </w:rPr>
  </w:style>
  <w:style w:type="character" w:customStyle="1" w:styleId="ListLabel12">
    <w:name w:val="ListLabel 12"/>
    <w:qFormat/>
    <w:rsid w:val="00BB5167"/>
    <w:rPr>
      <w:rFonts w:cs="Courier New"/>
    </w:rPr>
  </w:style>
  <w:style w:type="character" w:customStyle="1" w:styleId="ListLabel13">
    <w:name w:val="ListLabel 13"/>
    <w:qFormat/>
    <w:rsid w:val="00BB5167"/>
    <w:rPr>
      <w:rFonts w:cs="Courier New"/>
    </w:rPr>
  </w:style>
  <w:style w:type="character" w:customStyle="1" w:styleId="ListLabel14">
    <w:name w:val="ListLabel 14"/>
    <w:qFormat/>
    <w:rsid w:val="00BB5167"/>
    <w:rPr>
      <w:rFonts w:cs="Courier New"/>
    </w:rPr>
  </w:style>
  <w:style w:type="character" w:customStyle="1" w:styleId="ListLabel15">
    <w:name w:val="ListLabel 15"/>
    <w:qFormat/>
    <w:rsid w:val="00BB5167"/>
    <w:rPr>
      <w:rFonts w:cs="Courier New"/>
    </w:rPr>
  </w:style>
  <w:style w:type="character" w:customStyle="1" w:styleId="ListLabel16">
    <w:name w:val="ListLabel 16"/>
    <w:qFormat/>
    <w:rsid w:val="00BB5167"/>
    <w:rPr>
      <w:rFonts w:cs="Courier New"/>
    </w:rPr>
  </w:style>
  <w:style w:type="character" w:customStyle="1" w:styleId="ListLabel17">
    <w:name w:val="ListLabel 17"/>
    <w:qFormat/>
    <w:rsid w:val="00BB5167"/>
    <w:rPr>
      <w:rFonts w:cs="Courier New"/>
    </w:rPr>
  </w:style>
  <w:style w:type="character" w:customStyle="1" w:styleId="ListLabel18">
    <w:name w:val="ListLabel 18"/>
    <w:qFormat/>
    <w:rsid w:val="00BB5167"/>
    <w:rPr>
      <w:rFonts w:cs="Courier New"/>
    </w:rPr>
  </w:style>
  <w:style w:type="character" w:customStyle="1" w:styleId="ListLabel19">
    <w:name w:val="ListLabel 19"/>
    <w:qFormat/>
    <w:rsid w:val="00BB5167"/>
    <w:rPr>
      <w:rFonts w:cs="Courier New"/>
    </w:rPr>
  </w:style>
  <w:style w:type="character" w:customStyle="1" w:styleId="ListLabel20">
    <w:name w:val="ListLabel 20"/>
    <w:qFormat/>
    <w:rsid w:val="00BB5167"/>
    <w:rPr>
      <w:rFonts w:ascii="Times New Roman" w:hAnsi="Times New Roman" w:cs="Symbol"/>
    </w:rPr>
  </w:style>
  <w:style w:type="character" w:customStyle="1" w:styleId="ListLabel21">
    <w:name w:val="ListLabel 21"/>
    <w:qFormat/>
    <w:rsid w:val="00BB5167"/>
    <w:rPr>
      <w:rFonts w:cs="Courier New"/>
    </w:rPr>
  </w:style>
  <w:style w:type="character" w:customStyle="1" w:styleId="ListLabel22">
    <w:name w:val="ListLabel 22"/>
    <w:qFormat/>
    <w:rsid w:val="00BB5167"/>
    <w:rPr>
      <w:rFonts w:cs="Wingdings"/>
    </w:rPr>
  </w:style>
  <w:style w:type="character" w:customStyle="1" w:styleId="ListLabel23">
    <w:name w:val="ListLabel 23"/>
    <w:qFormat/>
    <w:rsid w:val="00BB5167"/>
    <w:rPr>
      <w:rFonts w:cs="Symbol"/>
    </w:rPr>
  </w:style>
  <w:style w:type="character" w:customStyle="1" w:styleId="ListLabel24">
    <w:name w:val="ListLabel 24"/>
    <w:qFormat/>
    <w:rsid w:val="00BB5167"/>
    <w:rPr>
      <w:rFonts w:cs="Courier New"/>
    </w:rPr>
  </w:style>
  <w:style w:type="character" w:customStyle="1" w:styleId="ListLabel25">
    <w:name w:val="ListLabel 25"/>
    <w:qFormat/>
    <w:rsid w:val="00BB5167"/>
    <w:rPr>
      <w:rFonts w:cs="Wingdings"/>
    </w:rPr>
  </w:style>
  <w:style w:type="character" w:customStyle="1" w:styleId="ListLabel26">
    <w:name w:val="ListLabel 26"/>
    <w:qFormat/>
    <w:rsid w:val="00BB5167"/>
    <w:rPr>
      <w:rFonts w:cs="Symbol"/>
    </w:rPr>
  </w:style>
  <w:style w:type="character" w:customStyle="1" w:styleId="ListLabel27">
    <w:name w:val="ListLabel 27"/>
    <w:qFormat/>
    <w:rsid w:val="00BB5167"/>
    <w:rPr>
      <w:rFonts w:cs="Courier New"/>
    </w:rPr>
  </w:style>
  <w:style w:type="character" w:customStyle="1" w:styleId="ListLabel28">
    <w:name w:val="ListLabel 28"/>
    <w:qFormat/>
    <w:rsid w:val="00BB5167"/>
    <w:rPr>
      <w:rFonts w:cs="Wingdings"/>
    </w:rPr>
  </w:style>
  <w:style w:type="character" w:customStyle="1" w:styleId="ListLabel29">
    <w:name w:val="ListLabel 29"/>
    <w:qFormat/>
    <w:rsid w:val="00BB5167"/>
    <w:rPr>
      <w:rFonts w:ascii="Times New Roman" w:hAnsi="Times New Roman" w:cs="Symbol"/>
    </w:rPr>
  </w:style>
  <w:style w:type="character" w:customStyle="1" w:styleId="ListLabel30">
    <w:name w:val="ListLabel 30"/>
    <w:qFormat/>
    <w:rsid w:val="00BB5167"/>
    <w:rPr>
      <w:rFonts w:cs="Courier New"/>
    </w:rPr>
  </w:style>
  <w:style w:type="character" w:customStyle="1" w:styleId="ListLabel31">
    <w:name w:val="ListLabel 31"/>
    <w:qFormat/>
    <w:rsid w:val="00BB5167"/>
    <w:rPr>
      <w:rFonts w:cs="Wingdings"/>
    </w:rPr>
  </w:style>
  <w:style w:type="character" w:customStyle="1" w:styleId="ListLabel32">
    <w:name w:val="ListLabel 32"/>
    <w:qFormat/>
    <w:rsid w:val="00BB5167"/>
    <w:rPr>
      <w:rFonts w:cs="Symbol"/>
    </w:rPr>
  </w:style>
  <w:style w:type="character" w:customStyle="1" w:styleId="ListLabel33">
    <w:name w:val="ListLabel 33"/>
    <w:qFormat/>
    <w:rsid w:val="00BB5167"/>
    <w:rPr>
      <w:rFonts w:cs="Courier New"/>
    </w:rPr>
  </w:style>
  <w:style w:type="character" w:customStyle="1" w:styleId="ListLabel34">
    <w:name w:val="ListLabel 34"/>
    <w:qFormat/>
    <w:rsid w:val="00BB5167"/>
    <w:rPr>
      <w:rFonts w:cs="Wingdings"/>
    </w:rPr>
  </w:style>
  <w:style w:type="character" w:customStyle="1" w:styleId="ListLabel35">
    <w:name w:val="ListLabel 35"/>
    <w:qFormat/>
    <w:rsid w:val="00BB5167"/>
    <w:rPr>
      <w:rFonts w:cs="Symbol"/>
    </w:rPr>
  </w:style>
  <w:style w:type="character" w:customStyle="1" w:styleId="ListLabel36">
    <w:name w:val="ListLabel 36"/>
    <w:qFormat/>
    <w:rsid w:val="00BB5167"/>
    <w:rPr>
      <w:rFonts w:cs="Courier New"/>
    </w:rPr>
  </w:style>
  <w:style w:type="character" w:customStyle="1" w:styleId="ListLabel37">
    <w:name w:val="ListLabel 37"/>
    <w:qFormat/>
    <w:rsid w:val="00BB5167"/>
    <w:rPr>
      <w:rFonts w:cs="Wingdings"/>
    </w:rPr>
  </w:style>
  <w:style w:type="character" w:customStyle="1" w:styleId="ListLabel38">
    <w:name w:val="ListLabel 38"/>
    <w:qFormat/>
    <w:rsid w:val="00BB5167"/>
    <w:rPr>
      <w:rFonts w:ascii="Times New Roman" w:hAnsi="Times New Roman" w:cs="Symbol"/>
      <w:sz w:val="22"/>
    </w:rPr>
  </w:style>
  <w:style w:type="character" w:customStyle="1" w:styleId="ListLabel39">
    <w:name w:val="ListLabel 39"/>
    <w:qFormat/>
    <w:rsid w:val="00BB5167"/>
    <w:rPr>
      <w:rFonts w:cs="Courier New"/>
    </w:rPr>
  </w:style>
  <w:style w:type="character" w:customStyle="1" w:styleId="ListLabel40">
    <w:name w:val="ListLabel 40"/>
    <w:qFormat/>
    <w:rsid w:val="00BB5167"/>
    <w:rPr>
      <w:rFonts w:cs="Wingdings"/>
    </w:rPr>
  </w:style>
  <w:style w:type="character" w:customStyle="1" w:styleId="ListLabel41">
    <w:name w:val="ListLabel 41"/>
    <w:qFormat/>
    <w:rsid w:val="00BB5167"/>
    <w:rPr>
      <w:rFonts w:cs="Symbol"/>
    </w:rPr>
  </w:style>
  <w:style w:type="character" w:customStyle="1" w:styleId="ListLabel42">
    <w:name w:val="ListLabel 42"/>
    <w:qFormat/>
    <w:rsid w:val="00BB5167"/>
    <w:rPr>
      <w:rFonts w:cs="Courier New"/>
    </w:rPr>
  </w:style>
  <w:style w:type="character" w:customStyle="1" w:styleId="ListLabel43">
    <w:name w:val="ListLabel 43"/>
    <w:qFormat/>
    <w:rsid w:val="00BB5167"/>
    <w:rPr>
      <w:rFonts w:cs="Wingdings"/>
    </w:rPr>
  </w:style>
  <w:style w:type="character" w:customStyle="1" w:styleId="ListLabel44">
    <w:name w:val="ListLabel 44"/>
    <w:qFormat/>
    <w:rsid w:val="00BB5167"/>
    <w:rPr>
      <w:rFonts w:cs="Symbol"/>
    </w:rPr>
  </w:style>
  <w:style w:type="character" w:customStyle="1" w:styleId="ListLabel45">
    <w:name w:val="ListLabel 45"/>
    <w:qFormat/>
    <w:rsid w:val="00BB5167"/>
    <w:rPr>
      <w:rFonts w:cs="Courier New"/>
    </w:rPr>
  </w:style>
  <w:style w:type="character" w:customStyle="1" w:styleId="ListLabel46">
    <w:name w:val="ListLabel 46"/>
    <w:qFormat/>
    <w:rsid w:val="00BB5167"/>
    <w:rPr>
      <w:rFonts w:cs="Wingdings"/>
    </w:rPr>
  </w:style>
  <w:style w:type="character" w:customStyle="1" w:styleId="ListLabel47">
    <w:name w:val="ListLabel 47"/>
    <w:qFormat/>
    <w:rsid w:val="00BB5167"/>
    <w:rPr>
      <w:rFonts w:cs="Symbol"/>
      <w:sz w:val="22"/>
    </w:rPr>
  </w:style>
  <w:style w:type="character" w:customStyle="1" w:styleId="ListLabel48">
    <w:name w:val="ListLabel 48"/>
    <w:qFormat/>
    <w:rsid w:val="00BB5167"/>
    <w:rPr>
      <w:rFonts w:cs="Courier New"/>
    </w:rPr>
  </w:style>
  <w:style w:type="character" w:customStyle="1" w:styleId="ListLabel49">
    <w:name w:val="ListLabel 49"/>
    <w:qFormat/>
    <w:rsid w:val="00BB5167"/>
    <w:rPr>
      <w:rFonts w:cs="Wingdings"/>
    </w:rPr>
  </w:style>
  <w:style w:type="character" w:customStyle="1" w:styleId="ListLabel50">
    <w:name w:val="ListLabel 50"/>
    <w:qFormat/>
    <w:rsid w:val="00BB5167"/>
    <w:rPr>
      <w:rFonts w:cs="Symbol"/>
    </w:rPr>
  </w:style>
  <w:style w:type="character" w:customStyle="1" w:styleId="ListLabel51">
    <w:name w:val="ListLabel 51"/>
    <w:qFormat/>
    <w:rsid w:val="00BB5167"/>
    <w:rPr>
      <w:rFonts w:cs="Courier New"/>
    </w:rPr>
  </w:style>
  <w:style w:type="character" w:customStyle="1" w:styleId="ListLabel52">
    <w:name w:val="ListLabel 52"/>
    <w:qFormat/>
    <w:rsid w:val="00BB5167"/>
    <w:rPr>
      <w:rFonts w:cs="Wingdings"/>
    </w:rPr>
  </w:style>
  <w:style w:type="character" w:customStyle="1" w:styleId="ListLabel53">
    <w:name w:val="ListLabel 53"/>
    <w:qFormat/>
    <w:rsid w:val="00BB5167"/>
    <w:rPr>
      <w:rFonts w:cs="Symbol"/>
    </w:rPr>
  </w:style>
  <w:style w:type="character" w:customStyle="1" w:styleId="ListLabel54">
    <w:name w:val="ListLabel 54"/>
    <w:qFormat/>
    <w:rsid w:val="00BB5167"/>
    <w:rPr>
      <w:rFonts w:cs="Courier New"/>
    </w:rPr>
  </w:style>
  <w:style w:type="character" w:customStyle="1" w:styleId="ListLabel55">
    <w:name w:val="ListLabel 55"/>
    <w:qFormat/>
    <w:rsid w:val="00BB5167"/>
    <w:rPr>
      <w:rFonts w:cs="Wingdings"/>
    </w:rPr>
  </w:style>
  <w:style w:type="character" w:customStyle="1" w:styleId="ListLabel56">
    <w:name w:val="ListLabel 56"/>
    <w:qFormat/>
    <w:rsid w:val="00BB5167"/>
    <w:rPr>
      <w:rFonts w:ascii="Times New Roman" w:hAnsi="Times New Roman" w:cs="Symbol"/>
      <w:sz w:val="22"/>
    </w:rPr>
  </w:style>
  <w:style w:type="character" w:customStyle="1" w:styleId="ListLabel57">
    <w:name w:val="ListLabel 57"/>
    <w:qFormat/>
    <w:rsid w:val="00BB5167"/>
    <w:rPr>
      <w:rFonts w:cs="Courier New"/>
    </w:rPr>
  </w:style>
  <w:style w:type="character" w:customStyle="1" w:styleId="ListLabel58">
    <w:name w:val="ListLabel 58"/>
    <w:qFormat/>
    <w:rsid w:val="00BB5167"/>
    <w:rPr>
      <w:rFonts w:cs="Wingdings"/>
    </w:rPr>
  </w:style>
  <w:style w:type="character" w:customStyle="1" w:styleId="ListLabel59">
    <w:name w:val="ListLabel 59"/>
    <w:qFormat/>
    <w:rsid w:val="00BB5167"/>
    <w:rPr>
      <w:rFonts w:cs="Symbol"/>
    </w:rPr>
  </w:style>
  <w:style w:type="character" w:customStyle="1" w:styleId="ListLabel60">
    <w:name w:val="ListLabel 60"/>
    <w:qFormat/>
    <w:rsid w:val="00BB5167"/>
    <w:rPr>
      <w:rFonts w:cs="Courier New"/>
    </w:rPr>
  </w:style>
  <w:style w:type="character" w:customStyle="1" w:styleId="ListLabel61">
    <w:name w:val="ListLabel 61"/>
    <w:qFormat/>
    <w:rsid w:val="00BB5167"/>
    <w:rPr>
      <w:rFonts w:cs="Wingdings"/>
    </w:rPr>
  </w:style>
  <w:style w:type="character" w:customStyle="1" w:styleId="ListLabel62">
    <w:name w:val="ListLabel 62"/>
    <w:qFormat/>
    <w:rsid w:val="00BB5167"/>
    <w:rPr>
      <w:rFonts w:cs="Symbol"/>
    </w:rPr>
  </w:style>
  <w:style w:type="character" w:customStyle="1" w:styleId="ListLabel63">
    <w:name w:val="ListLabel 63"/>
    <w:qFormat/>
    <w:rsid w:val="00BB5167"/>
    <w:rPr>
      <w:rFonts w:cs="Courier New"/>
    </w:rPr>
  </w:style>
  <w:style w:type="character" w:customStyle="1" w:styleId="ListLabel64">
    <w:name w:val="ListLabel 64"/>
    <w:qFormat/>
    <w:rsid w:val="00BB5167"/>
    <w:rPr>
      <w:rFonts w:cs="Wingdings"/>
    </w:rPr>
  </w:style>
  <w:style w:type="character" w:customStyle="1" w:styleId="ListLabel65">
    <w:name w:val="ListLabel 65"/>
    <w:qFormat/>
    <w:rsid w:val="00BB5167"/>
    <w:rPr>
      <w:rFonts w:ascii="Times New Roman" w:hAnsi="Times New Roman" w:cs="Symbol"/>
    </w:rPr>
  </w:style>
  <w:style w:type="character" w:customStyle="1" w:styleId="ListLabel66">
    <w:name w:val="ListLabel 66"/>
    <w:qFormat/>
    <w:rsid w:val="00BB5167"/>
    <w:rPr>
      <w:rFonts w:cs="Courier New"/>
    </w:rPr>
  </w:style>
  <w:style w:type="character" w:customStyle="1" w:styleId="ListLabel67">
    <w:name w:val="ListLabel 67"/>
    <w:qFormat/>
    <w:rsid w:val="00BB5167"/>
    <w:rPr>
      <w:rFonts w:cs="Wingdings"/>
    </w:rPr>
  </w:style>
  <w:style w:type="character" w:customStyle="1" w:styleId="ListLabel68">
    <w:name w:val="ListLabel 68"/>
    <w:qFormat/>
    <w:rsid w:val="00BB5167"/>
    <w:rPr>
      <w:rFonts w:cs="Symbol"/>
    </w:rPr>
  </w:style>
  <w:style w:type="character" w:customStyle="1" w:styleId="ListLabel69">
    <w:name w:val="ListLabel 69"/>
    <w:qFormat/>
    <w:rsid w:val="00BB5167"/>
    <w:rPr>
      <w:rFonts w:cs="Courier New"/>
    </w:rPr>
  </w:style>
  <w:style w:type="character" w:customStyle="1" w:styleId="ListLabel70">
    <w:name w:val="ListLabel 70"/>
    <w:qFormat/>
    <w:rsid w:val="00BB5167"/>
    <w:rPr>
      <w:rFonts w:cs="Wingdings"/>
    </w:rPr>
  </w:style>
  <w:style w:type="character" w:customStyle="1" w:styleId="ListLabel71">
    <w:name w:val="ListLabel 71"/>
    <w:qFormat/>
    <w:rsid w:val="00BB5167"/>
    <w:rPr>
      <w:rFonts w:cs="Symbol"/>
    </w:rPr>
  </w:style>
  <w:style w:type="character" w:customStyle="1" w:styleId="ListLabel72">
    <w:name w:val="ListLabel 72"/>
    <w:qFormat/>
    <w:rsid w:val="00BB5167"/>
    <w:rPr>
      <w:rFonts w:cs="Courier New"/>
    </w:rPr>
  </w:style>
  <w:style w:type="character" w:customStyle="1" w:styleId="ListLabel73">
    <w:name w:val="ListLabel 73"/>
    <w:qFormat/>
    <w:rsid w:val="00BB5167"/>
    <w:rPr>
      <w:rFonts w:cs="Wingdings"/>
    </w:rPr>
  </w:style>
  <w:style w:type="character" w:customStyle="1" w:styleId="ListLabel74">
    <w:name w:val="ListLabel 74"/>
    <w:qFormat/>
    <w:rsid w:val="00BB5167"/>
    <w:rPr>
      <w:rFonts w:ascii="Times New Roman" w:hAnsi="Times New Roman" w:cs="Symbol"/>
    </w:rPr>
  </w:style>
  <w:style w:type="character" w:customStyle="1" w:styleId="ListLabel75">
    <w:name w:val="ListLabel 75"/>
    <w:qFormat/>
    <w:rsid w:val="00BB5167"/>
    <w:rPr>
      <w:rFonts w:cs="Courier New"/>
    </w:rPr>
  </w:style>
  <w:style w:type="character" w:customStyle="1" w:styleId="ListLabel76">
    <w:name w:val="ListLabel 76"/>
    <w:qFormat/>
    <w:rsid w:val="00BB5167"/>
    <w:rPr>
      <w:rFonts w:cs="Wingdings"/>
    </w:rPr>
  </w:style>
  <w:style w:type="character" w:customStyle="1" w:styleId="ListLabel77">
    <w:name w:val="ListLabel 77"/>
    <w:qFormat/>
    <w:rsid w:val="00BB5167"/>
    <w:rPr>
      <w:rFonts w:cs="Symbol"/>
    </w:rPr>
  </w:style>
  <w:style w:type="character" w:customStyle="1" w:styleId="ListLabel78">
    <w:name w:val="ListLabel 78"/>
    <w:qFormat/>
    <w:rsid w:val="00BB5167"/>
    <w:rPr>
      <w:rFonts w:cs="Courier New"/>
    </w:rPr>
  </w:style>
  <w:style w:type="character" w:customStyle="1" w:styleId="ListLabel79">
    <w:name w:val="ListLabel 79"/>
    <w:qFormat/>
    <w:rsid w:val="00BB5167"/>
    <w:rPr>
      <w:rFonts w:cs="Wingdings"/>
    </w:rPr>
  </w:style>
  <w:style w:type="character" w:customStyle="1" w:styleId="ListLabel80">
    <w:name w:val="ListLabel 80"/>
    <w:qFormat/>
    <w:rsid w:val="00BB5167"/>
    <w:rPr>
      <w:rFonts w:cs="Symbol"/>
    </w:rPr>
  </w:style>
  <w:style w:type="character" w:customStyle="1" w:styleId="ListLabel81">
    <w:name w:val="ListLabel 81"/>
    <w:qFormat/>
    <w:rsid w:val="00BB5167"/>
    <w:rPr>
      <w:rFonts w:cs="Courier New"/>
    </w:rPr>
  </w:style>
  <w:style w:type="character" w:customStyle="1" w:styleId="ListLabel82">
    <w:name w:val="ListLabel 82"/>
    <w:qFormat/>
    <w:rsid w:val="00BB5167"/>
    <w:rPr>
      <w:rFonts w:cs="Wingdings"/>
    </w:rPr>
  </w:style>
  <w:style w:type="character" w:customStyle="1" w:styleId="ListLabel83">
    <w:name w:val="ListLabel 83"/>
    <w:qFormat/>
    <w:rsid w:val="00BB5167"/>
    <w:rPr>
      <w:rFonts w:ascii="Times New Roman" w:hAnsi="Times New Roman" w:cs="Symbol"/>
      <w:sz w:val="22"/>
    </w:rPr>
  </w:style>
  <w:style w:type="character" w:customStyle="1" w:styleId="ListLabel84">
    <w:name w:val="ListLabel 84"/>
    <w:qFormat/>
    <w:rsid w:val="00BB5167"/>
    <w:rPr>
      <w:rFonts w:cs="Courier New"/>
    </w:rPr>
  </w:style>
  <w:style w:type="character" w:customStyle="1" w:styleId="ListLabel85">
    <w:name w:val="ListLabel 85"/>
    <w:qFormat/>
    <w:rsid w:val="00BB5167"/>
    <w:rPr>
      <w:rFonts w:cs="Wingdings"/>
    </w:rPr>
  </w:style>
  <w:style w:type="character" w:customStyle="1" w:styleId="ListLabel86">
    <w:name w:val="ListLabel 86"/>
    <w:qFormat/>
    <w:rsid w:val="00BB5167"/>
    <w:rPr>
      <w:rFonts w:cs="Symbol"/>
    </w:rPr>
  </w:style>
  <w:style w:type="character" w:customStyle="1" w:styleId="ListLabel87">
    <w:name w:val="ListLabel 87"/>
    <w:qFormat/>
    <w:rsid w:val="00BB5167"/>
    <w:rPr>
      <w:rFonts w:cs="Courier New"/>
    </w:rPr>
  </w:style>
  <w:style w:type="character" w:customStyle="1" w:styleId="ListLabel88">
    <w:name w:val="ListLabel 88"/>
    <w:qFormat/>
    <w:rsid w:val="00BB5167"/>
    <w:rPr>
      <w:rFonts w:cs="Wingdings"/>
    </w:rPr>
  </w:style>
  <w:style w:type="character" w:customStyle="1" w:styleId="ListLabel89">
    <w:name w:val="ListLabel 89"/>
    <w:qFormat/>
    <w:rsid w:val="00BB5167"/>
    <w:rPr>
      <w:rFonts w:cs="Symbol"/>
    </w:rPr>
  </w:style>
  <w:style w:type="character" w:customStyle="1" w:styleId="ListLabel90">
    <w:name w:val="ListLabel 90"/>
    <w:qFormat/>
    <w:rsid w:val="00BB5167"/>
    <w:rPr>
      <w:rFonts w:cs="Courier New"/>
    </w:rPr>
  </w:style>
  <w:style w:type="character" w:customStyle="1" w:styleId="ListLabel91">
    <w:name w:val="ListLabel 91"/>
    <w:qFormat/>
    <w:rsid w:val="00BB5167"/>
    <w:rPr>
      <w:rFonts w:cs="Wingdings"/>
    </w:rPr>
  </w:style>
  <w:style w:type="character" w:customStyle="1" w:styleId="ListLabel92">
    <w:name w:val="ListLabel 92"/>
    <w:qFormat/>
    <w:rsid w:val="00BB5167"/>
    <w:rPr>
      <w:rFonts w:cs="Symbol"/>
      <w:sz w:val="22"/>
    </w:rPr>
  </w:style>
  <w:style w:type="character" w:customStyle="1" w:styleId="ListLabel93">
    <w:name w:val="ListLabel 93"/>
    <w:qFormat/>
    <w:rsid w:val="00BB5167"/>
    <w:rPr>
      <w:rFonts w:cs="Courier New"/>
    </w:rPr>
  </w:style>
  <w:style w:type="character" w:customStyle="1" w:styleId="ListLabel94">
    <w:name w:val="ListLabel 94"/>
    <w:qFormat/>
    <w:rsid w:val="00BB5167"/>
    <w:rPr>
      <w:rFonts w:cs="Wingdings"/>
    </w:rPr>
  </w:style>
  <w:style w:type="character" w:customStyle="1" w:styleId="ListLabel95">
    <w:name w:val="ListLabel 95"/>
    <w:qFormat/>
    <w:rsid w:val="00BB5167"/>
    <w:rPr>
      <w:rFonts w:cs="Symbol"/>
    </w:rPr>
  </w:style>
  <w:style w:type="character" w:customStyle="1" w:styleId="ListLabel96">
    <w:name w:val="ListLabel 96"/>
    <w:qFormat/>
    <w:rsid w:val="00BB5167"/>
    <w:rPr>
      <w:rFonts w:cs="Courier New"/>
    </w:rPr>
  </w:style>
  <w:style w:type="character" w:customStyle="1" w:styleId="ListLabel97">
    <w:name w:val="ListLabel 97"/>
    <w:qFormat/>
    <w:rsid w:val="00BB5167"/>
    <w:rPr>
      <w:rFonts w:cs="Wingdings"/>
    </w:rPr>
  </w:style>
  <w:style w:type="character" w:customStyle="1" w:styleId="ListLabel98">
    <w:name w:val="ListLabel 98"/>
    <w:qFormat/>
    <w:rsid w:val="00BB5167"/>
    <w:rPr>
      <w:rFonts w:cs="Symbol"/>
    </w:rPr>
  </w:style>
  <w:style w:type="character" w:customStyle="1" w:styleId="ListLabel99">
    <w:name w:val="ListLabel 99"/>
    <w:qFormat/>
    <w:rsid w:val="00BB5167"/>
    <w:rPr>
      <w:rFonts w:cs="Courier New"/>
    </w:rPr>
  </w:style>
  <w:style w:type="character" w:customStyle="1" w:styleId="ListLabel100">
    <w:name w:val="ListLabel 100"/>
    <w:qFormat/>
    <w:rsid w:val="00BB5167"/>
    <w:rPr>
      <w:rFonts w:cs="Wingdings"/>
    </w:rPr>
  </w:style>
  <w:style w:type="character" w:customStyle="1" w:styleId="ListLabel101">
    <w:name w:val="ListLabel 101"/>
    <w:qFormat/>
    <w:rsid w:val="00BB5167"/>
    <w:rPr>
      <w:rFonts w:cs="Symbol"/>
      <w:sz w:val="22"/>
    </w:rPr>
  </w:style>
  <w:style w:type="character" w:customStyle="1" w:styleId="ListLabel102">
    <w:name w:val="ListLabel 102"/>
    <w:qFormat/>
    <w:rsid w:val="00BB5167"/>
    <w:rPr>
      <w:rFonts w:cs="Courier New"/>
    </w:rPr>
  </w:style>
  <w:style w:type="character" w:customStyle="1" w:styleId="ListLabel103">
    <w:name w:val="ListLabel 103"/>
    <w:qFormat/>
    <w:rsid w:val="00BB5167"/>
    <w:rPr>
      <w:rFonts w:cs="Wingdings"/>
    </w:rPr>
  </w:style>
  <w:style w:type="character" w:customStyle="1" w:styleId="ListLabel104">
    <w:name w:val="ListLabel 104"/>
    <w:qFormat/>
    <w:rsid w:val="00BB5167"/>
    <w:rPr>
      <w:rFonts w:cs="Symbol"/>
    </w:rPr>
  </w:style>
  <w:style w:type="character" w:customStyle="1" w:styleId="ListLabel105">
    <w:name w:val="ListLabel 105"/>
    <w:qFormat/>
    <w:rsid w:val="00BB5167"/>
    <w:rPr>
      <w:rFonts w:cs="Courier New"/>
    </w:rPr>
  </w:style>
  <w:style w:type="character" w:customStyle="1" w:styleId="ListLabel106">
    <w:name w:val="ListLabel 106"/>
    <w:qFormat/>
    <w:rsid w:val="00BB5167"/>
    <w:rPr>
      <w:rFonts w:cs="Wingdings"/>
    </w:rPr>
  </w:style>
  <w:style w:type="character" w:customStyle="1" w:styleId="ListLabel107">
    <w:name w:val="ListLabel 107"/>
    <w:qFormat/>
    <w:rsid w:val="00BB5167"/>
    <w:rPr>
      <w:rFonts w:cs="Symbol"/>
    </w:rPr>
  </w:style>
  <w:style w:type="character" w:customStyle="1" w:styleId="ListLabel108">
    <w:name w:val="ListLabel 108"/>
    <w:qFormat/>
    <w:rsid w:val="00BB5167"/>
    <w:rPr>
      <w:rFonts w:cs="Courier New"/>
    </w:rPr>
  </w:style>
  <w:style w:type="character" w:customStyle="1" w:styleId="ListLabel109">
    <w:name w:val="ListLabel 109"/>
    <w:qFormat/>
    <w:rsid w:val="00BB5167"/>
    <w:rPr>
      <w:rFonts w:cs="Wingdings"/>
    </w:rPr>
  </w:style>
  <w:style w:type="character" w:customStyle="1" w:styleId="ListLabel110">
    <w:name w:val="ListLabel 110"/>
    <w:qFormat/>
    <w:rsid w:val="00BB5167"/>
    <w:rPr>
      <w:rFonts w:ascii="Times New Roman" w:hAnsi="Times New Roman" w:cs="Symbol"/>
    </w:rPr>
  </w:style>
  <w:style w:type="character" w:customStyle="1" w:styleId="ListLabel111">
    <w:name w:val="ListLabel 111"/>
    <w:qFormat/>
    <w:rsid w:val="00BB5167"/>
    <w:rPr>
      <w:rFonts w:cs="Courier New"/>
    </w:rPr>
  </w:style>
  <w:style w:type="character" w:customStyle="1" w:styleId="ListLabel112">
    <w:name w:val="ListLabel 112"/>
    <w:qFormat/>
    <w:rsid w:val="00BB5167"/>
    <w:rPr>
      <w:rFonts w:cs="Wingdings"/>
    </w:rPr>
  </w:style>
  <w:style w:type="character" w:customStyle="1" w:styleId="ListLabel113">
    <w:name w:val="ListLabel 113"/>
    <w:qFormat/>
    <w:rsid w:val="00BB5167"/>
    <w:rPr>
      <w:rFonts w:cs="Symbol"/>
    </w:rPr>
  </w:style>
  <w:style w:type="character" w:customStyle="1" w:styleId="ListLabel114">
    <w:name w:val="ListLabel 114"/>
    <w:qFormat/>
    <w:rsid w:val="00BB5167"/>
    <w:rPr>
      <w:rFonts w:cs="Courier New"/>
    </w:rPr>
  </w:style>
  <w:style w:type="character" w:customStyle="1" w:styleId="ListLabel115">
    <w:name w:val="ListLabel 115"/>
    <w:qFormat/>
    <w:rsid w:val="00BB5167"/>
    <w:rPr>
      <w:rFonts w:cs="Wingdings"/>
    </w:rPr>
  </w:style>
  <w:style w:type="character" w:customStyle="1" w:styleId="ListLabel116">
    <w:name w:val="ListLabel 116"/>
    <w:qFormat/>
    <w:rsid w:val="00BB5167"/>
    <w:rPr>
      <w:rFonts w:cs="Symbol"/>
    </w:rPr>
  </w:style>
  <w:style w:type="character" w:customStyle="1" w:styleId="ListLabel117">
    <w:name w:val="ListLabel 117"/>
    <w:qFormat/>
    <w:rsid w:val="00BB5167"/>
    <w:rPr>
      <w:rFonts w:cs="Courier New"/>
    </w:rPr>
  </w:style>
  <w:style w:type="character" w:customStyle="1" w:styleId="ListLabel118">
    <w:name w:val="ListLabel 118"/>
    <w:qFormat/>
    <w:rsid w:val="00BB5167"/>
    <w:rPr>
      <w:rFonts w:cs="Wingdings"/>
    </w:rPr>
  </w:style>
  <w:style w:type="character" w:customStyle="1" w:styleId="ListLabel119">
    <w:name w:val="ListLabel 119"/>
    <w:qFormat/>
    <w:rsid w:val="00BB5167"/>
    <w:rPr>
      <w:rFonts w:ascii="Times New Roman" w:hAnsi="Times New Roman" w:cs="Symbol"/>
    </w:rPr>
  </w:style>
  <w:style w:type="character" w:customStyle="1" w:styleId="ListLabel120">
    <w:name w:val="ListLabel 120"/>
    <w:qFormat/>
    <w:rsid w:val="00BB5167"/>
    <w:rPr>
      <w:rFonts w:cs="Courier New"/>
    </w:rPr>
  </w:style>
  <w:style w:type="character" w:customStyle="1" w:styleId="ListLabel121">
    <w:name w:val="ListLabel 121"/>
    <w:qFormat/>
    <w:rsid w:val="00BB5167"/>
    <w:rPr>
      <w:rFonts w:cs="Wingdings"/>
    </w:rPr>
  </w:style>
  <w:style w:type="character" w:customStyle="1" w:styleId="ListLabel122">
    <w:name w:val="ListLabel 122"/>
    <w:qFormat/>
    <w:rsid w:val="00BB5167"/>
    <w:rPr>
      <w:rFonts w:cs="Symbol"/>
    </w:rPr>
  </w:style>
  <w:style w:type="character" w:customStyle="1" w:styleId="ListLabel123">
    <w:name w:val="ListLabel 123"/>
    <w:qFormat/>
    <w:rsid w:val="00BB5167"/>
    <w:rPr>
      <w:rFonts w:cs="Courier New"/>
    </w:rPr>
  </w:style>
  <w:style w:type="character" w:customStyle="1" w:styleId="ListLabel124">
    <w:name w:val="ListLabel 124"/>
    <w:qFormat/>
    <w:rsid w:val="00BB5167"/>
    <w:rPr>
      <w:rFonts w:cs="Wingdings"/>
    </w:rPr>
  </w:style>
  <w:style w:type="character" w:customStyle="1" w:styleId="ListLabel125">
    <w:name w:val="ListLabel 125"/>
    <w:qFormat/>
    <w:rsid w:val="00BB5167"/>
    <w:rPr>
      <w:rFonts w:cs="Symbol"/>
    </w:rPr>
  </w:style>
  <w:style w:type="character" w:customStyle="1" w:styleId="ListLabel126">
    <w:name w:val="ListLabel 126"/>
    <w:qFormat/>
    <w:rsid w:val="00BB5167"/>
    <w:rPr>
      <w:rFonts w:cs="Courier New"/>
    </w:rPr>
  </w:style>
  <w:style w:type="character" w:customStyle="1" w:styleId="ListLabel127">
    <w:name w:val="ListLabel 127"/>
    <w:qFormat/>
    <w:rsid w:val="00BB5167"/>
    <w:rPr>
      <w:rFonts w:cs="Wingdings"/>
    </w:rPr>
  </w:style>
  <w:style w:type="character" w:customStyle="1" w:styleId="ListLabel128">
    <w:name w:val="ListLabel 128"/>
    <w:qFormat/>
    <w:rsid w:val="00BB5167"/>
    <w:rPr>
      <w:rFonts w:ascii="Times New Roman" w:hAnsi="Times New Roman" w:cs="Symbol"/>
      <w:sz w:val="22"/>
    </w:rPr>
  </w:style>
  <w:style w:type="character" w:customStyle="1" w:styleId="ListLabel129">
    <w:name w:val="ListLabel 129"/>
    <w:qFormat/>
    <w:rsid w:val="00BB5167"/>
    <w:rPr>
      <w:rFonts w:cs="Courier New"/>
    </w:rPr>
  </w:style>
  <w:style w:type="character" w:customStyle="1" w:styleId="ListLabel130">
    <w:name w:val="ListLabel 130"/>
    <w:qFormat/>
    <w:rsid w:val="00BB5167"/>
    <w:rPr>
      <w:rFonts w:cs="Wingdings"/>
    </w:rPr>
  </w:style>
  <w:style w:type="character" w:customStyle="1" w:styleId="ListLabel131">
    <w:name w:val="ListLabel 131"/>
    <w:qFormat/>
    <w:rsid w:val="00BB5167"/>
    <w:rPr>
      <w:rFonts w:cs="Symbol"/>
    </w:rPr>
  </w:style>
  <w:style w:type="character" w:customStyle="1" w:styleId="ListLabel132">
    <w:name w:val="ListLabel 132"/>
    <w:qFormat/>
    <w:rsid w:val="00BB5167"/>
    <w:rPr>
      <w:rFonts w:cs="Courier New"/>
    </w:rPr>
  </w:style>
  <w:style w:type="character" w:customStyle="1" w:styleId="ListLabel133">
    <w:name w:val="ListLabel 133"/>
    <w:qFormat/>
    <w:rsid w:val="00BB5167"/>
    <w:rPr>
      <w:rFonts w:cs="Wingdings"/>
    </w:rPr>
  </w:style>
  <w:style w:type="character" w:customStyle="1" w:styleId="ListLabel134">
    <w:name w:val="ListLabel 134"/>
    <w:qFormat/>
    <w:rsid w:val="00BB5167"/>
    <w:rPr>
      <w:rFonts w:cs="Symbol"/>
    </w:rPr>
  </w:style>
  <w:style w:type="character" w:customStyle="1" w:styleId="ListLabel135">
    <w:name w:val="ListLabel 135"/>
    <w:qFormat/>
    <w:rsid w:val="00BB5167"/>
    <w:rPr>
      <w:rFonts w:cs="Courier New"/>
    </w:rPr>
  </w:style>
  <w:style w:type="character" w:customStyle="1" w:styleId="ListLabel136">
    <w:name w:val="ListLabel 136"/>
    <w:qFormat/>
    <w:rsid w:val="00BB5167"/>
    <w:rPr>
      <w:rFonts w:cs="Wingdings"/>
    </w:rPr>
  </w:style>
  <w:style w:type="character" w:customStyle="1" w:styleId="ListLabel137">
    <w:name w:val="ListLabel 137"/>
    <w:qFormat/>
    <w:rsid w:val="00BB5167"/>
    <w:rPr>
      <w:rFonts w:cs="Symbol"/>
      <w:sz w:val="22"/>
    </w:rPr>
  </w:style>
  <w:style w:type="character" w:customStyle="1" w:styleId="ListLabel138">
    <w:name w:val="ListLabel 138"/>
    <w:qFormat/>
    <w:rsid w:val="00BB5167"/>
    <w:rPr>
      <w:rFonts w:cs="Courier New"/>
    </w:rPr>
  </w:style>
  <w:style w:type="character" w:customStyle="1" w:styleId="ListLabel139">
    <w:name w:val="ListLabel 139"/>
    <w:qFormat/>
    <w:rsid w:val="00BB5167"/>
    <w:rPr>
      <w:rFonts w:cs="Wingdings"/>
    </w:rPr>
  </w:style>
  <w:style w:type="character" w:customStyle="1" w:styleId="ListLabel140">
    <w:name w:val="ListLabel 140"/>
    <w:qFormat/>
    <w:rsid w:val="00BB5167"/>
    <w:rPr>
      <w:rFonts w:cs="Symbol"/>
    </w:rPr>
  </w:style>
  <w:style w:type="character" w:customStyle="1" w:styleId="ListLabel141">
    <w:name w:val="ListLabel 141"/>
    <w:qFormat/>
    <w:rsid w:val="00BB5167"/>
    <w:rPr>
      <w:rFonts w:cs="Courier New"/>
    </w:rPr>
  </w:style>
  <w:style w:type="character" w:customStyle="1" w:styleId="ListLabel142">
    <w:name w:val="ListLabel 142"/>
    <w:qFormat/>
    <w:rsid w:val="00BB5167"/>
    <w:rPr>
      <w:rFonts w:cs="Wingdings"/>
    </w:rPr>
  </w:style>
  <w:style w:type="character" w:customStyle="1" w:styleId="ListLabel143">
    <w:name w:val="ListLabel 143"/>
    <w:qFormat/>
    <w:rsid w:val="00BB5167"/>
    <w:rPr>
      <w:rFonts w:cs="Symbol"/>
    </w:rPr>
  </w:style>
  <w:style w:type="character" w:customStyle="1" w:styleId="ListLabel144">
    <w:name w:val="ListLabel 144"/>
    <w:qFormat/>
    <w:rsid w:val="00BB5167"/>
    <w:rPr>
      <w:rFonts w:cs="Courier New"/>
    </w:rPr>
  </w:style>
  <w:style w:type="character" w:customStyle="1" w:styleId="ListLabel145">
    <w:name w:val="ListLabel 145"/>
    <w:qFormat/>
    <w:rsid w:val="00BB5167"/>
    <w:rPr>
      <w:rFonts w:cs="Wingdings"/>
    </w:rPr>
  </w:style>
  <w:style w:type="character" w:customStyle="1" w:styleId="ListLabel146">
    <w:name w:val="ListLabel 146"/>
    <w:qFormat/>
    <w:rsid w:val="00BB5167"/>
    <w:rPr>
      <w:rFonts w:cs="Symbol"/>
      <w:sz w:val="22"/>
    </w:rPr>
  </w:style>
  <w:style w:type="character" w:customStyle="1" w:styleId="ListLabel147">
    <w:name w:val="ListLabel 147"/>
    <w:qFormat/>
    <w:rsid w:val="00BB5167"/>
    <w:rPr>
      <w:rFonts w:cs="Courier New"/>
    </w:rPr>
  </w:style>
  <w:style w:type="character" w:customStyle="1" w:styleId="ListLabel148">
    <w:name w:val="ListLabel 148"/>
    <w:qFormat/>
    <w:rsid w:val="00BB5167"/>
    <w:rPr>
      <w:rFonts w:cs="Wingdings"/>
    </w:rPr>
  </w:style>
  <w:style w:type="character" w:customStyle="1" w:styleId="ListLabel149">
    <w:name w:val="ListLabel 149"/>
    <w:qFormat/>
    <w:rsid w:val="00BB5167"/>
    <w:rPr>
      <w:rFonts w:cs="Symbol"/>
    </w:rPr>
  </w:style>
  <w:style w:type="character" w:customStyle="1" w:styleId="ListLabel150">
    <w:name w:val="ListLabel 150"/>
    <w:qFormat/>
    <w:rsid w:val="00BB5167"/>
    <w:rPr>
      <w:rFonts w:cs="Courier New"/>
    </w:rPr>
  </w:style>
  <w:style w:type="character" w:customStyle="1" w:styleId="ListLabel151">
    <w:name w:val="ListLabel 151"/>
    <w:qFormat/>
    <w:rsid w:val="00BB5167"/>
    <w:rPr>
      <w:rFonts w:cs="Wingdings"/>
    </w:rPr>
  </w:style>
  <w:style w:type="character" w:customStyle="1" w:styleId="ListLabel152">
    <w:name w:val="ListLabel 152"/>
    <w:qFormat/>
    <w:rsid w:val="00BB5167"/>
    <w:rPr>
      <w:rFonts w:cs="Symbol"/>
    </w:rPr>
  </w:style>
  <w:style w:type="character" w:customStyle="1" w:styleId="ListLabel153">
    <w:name w:val="ListLabel 153"/>
    <w:qFormat/>
    <w:rsid w:val="00BB5167"/>
    <w:rPr>
      <w:rFonts w:cs="Courier New"/>
    </w:rPr>
  </w:style>
  <w:style w:type="character" w:customStyle="1" w:styleId="ListLabel154">
    <w:name w:val="ListLabel 154"/>
    <w:qFormat/>
    <w:rsid w:val="00BB5167"/>
    <w:rPr>
      <w:rFonts w:cs="Wingdings"/>
    </w:rPr>
  </w:style>
  <w:style w:type="character" w:customStyle="1" w:styleId="ListLabel155">
    <w:name w:val="ListLabel 155"/>
    <w:qFormat/>
    <w:rsid w:val="00BB5167"/>
    <w:rPr>
      <w:rFonts w:ascii="Times New Roman" w:hAnsi="Times New Roman" w:cs="Symbol"/>
    </w:rPr>
  </w:style>
  <w:style w:type="character" w:customStyle="1" w:styleId="ListLabel156">
    <w:name w:val="ListLabel 156"/>
    <w:qFormat/>
    <w:rsid w:val="00BB5167"/>
    <w:rPr>
      <w:rFonts w:cs="Courier New"/>
    </w:rPr>
  </w:style>
  <w:style w:type="character" w:customStyle="1" w:styleId="ListLabel157">
    <w:name w:val="ListLabel 157"/>
    <w:qFormat/>
    <w:rsid w:val="00BB5167"/>
    <w:rPr>
      <w:rFonts w:cs="Wingdings"/>
    </w:rPr>
  </w:style>
  <w:style w:type="character" w:customStyle="1" w:styleId="ListLabel158">
    <w:name w:val="ListLabel 158"/>
    <w:qFormat/>
    <w:rsid w:val="00BB5167"/>
    <w:rPr>
      <w:rFonts w:cs="Symbol"/>
    </w:rPr>
  </w:style>
  <w:style w:type="character" w:customStyle="1" w:styleId="ListLabel159">
    <w:name w:val="ListLabel 159"/>
    <w:qFormat/>
    <w:rsid w:val="00BB5167"/>
    <w:rPr>
      <w:rFonts w:cs="Courier New"/>
    </w:rPr>
  </w:style>
  <w:style w:type="character" w:customStyle="1" w:styleId="ListLabel160">
    <w:name w:val="ListLabel 160"/>
    <w:qFormat/>
    <w:rsid w:val="00BB5167"/>
    <w:rPr>
      <w:rFonts w:cs="Wingdings"/>
    </w:rPr>
  </w:style>
  <w:style w:type="character" w:customStyle="1" w:styleId="ListLabel161">
    <w:name w:val="ListLabel 161"/>
    <w:qFormat/>
    <w:rsid w:val="00BB5167"/>
    <w:rPr>
      <w:rFonts w:cs="Symbol"/>
    </w:rPr>
  </w:style>
  <w:style w:type="character" w:customStyle="1" w:styleId="ListLabel162">
    <w:name w:val="ListLabel 162"/>
    <w:qFormat/>
    <w:rsid w:val="00BB5167"/>
    <w:rPr>
      <w:rFonts w:cs="Courier New"/>
    </w:rPr>
  </w:style>
  <w:style w:type="character" w:customStyle="1" w:styleId="ListLabel163">
    <w:name w:val="ListLabel 163"/>
    <w:qFormat/>
    <w:rsid w:val="00BB5167"/>
    <w:rPr>
      <w:rFonts w:cs="Wingdings"/>
    </w:rPr>
  </w:style>
  <w:style w:type="character" w:customStyle="1" w:styleId="ListLabel164">
    <w:name w:val="ListLabel 164"/>
    <w:qFormat/>
    <w:rsid w:val="00BB5167"/>
    <w:rPr>
      <w:rFonts w:ascii="Times New Roman" w:hAnsi="Times New Roman" w:cs="Symbol"/>
    </w:rPr>
  </w:style>
  <w:style w:type="character" w:customStyle="1" w:styleId="ListLabel165">
    <w:name w:val="ListLabel 165"/>
    <w:qFormat/>
    <w:rsid w:val="00BB5167"/>
    <w:rPr>
      <w:rFonts w:cs="Courier New"/>
    </w:rPr>
  </w:style>
  <w:style w:type="character" w:customStyle="1" w:styleId="ListLabel166">
    <w:name w:val="ListLabel 166"/>
    <w:qFormat/>
    <w:rsid w:val="00BB5167"/>
    <w:rPr>
      <w:rFonts w:cs="Wingdings"/>
    </w:rPr>
  </w:style>
  <w:style w:type="character" w:customStyle="1" w:styleId="ListLabel167">
    <w:name w:val="ListLabel 167"/>
    <w:qFormat/>
    <w:rsid w:val="00BB5167"/>
    <w:rPr>
      <w:rFonts w:cs="Symbol"/>
    </w:rPr>
  </w:style>
  <w:style w:type="character" w:customStyle="1" w:styleId="ListLabel168">
    <w:name w:val="ListLabel 168"/>
    <w:qFormat/>
    <w:rsid w:val="00BB5167"/>
    <w:rPr>
      <w:rFonts w:cs="Courier New"/>
    </w:rPr>
  </w:style>
  <w:style w:type="character" w:customStyle="1" w:styleId="ListLabel169">
    <w:name w:val="ListLabel 169"/>
    <w:qFormat/>
    <w:rsid w:val="00BB5167"/>
    <w:rPr>
      <w:rFonts w:cs="Wingdings"/>
    </w:rPr>
  </w:style>
  <w:style w:type="character" w:customStyle="1" w:styleId="ListLabel170">
    <w:name w:val="ListLabel 170"/>
    <w:qFormat/>
    <w:rsid w:val="00BB5167"/>
    <w:rPr>
      <w:rFonts w:cs="Symbol"/>
    </w:rPr>
  </w:style>
  <w:style w:type="character" w:customStyle="1" w:styleId="ListLabel171">
    <w:name w:val="ListLabel 171"/>
    <w:qFormat/>
    <w:rsid w:val="00BB5167"/>
    <w:rPr>
      <w:rFonts w:cs="Courier New"/>
    </w:rPr>
  </w:style>
  <w:style w:type="character" w:customStyle="1" w:styleId="ListLabel172">
    <w:name w:val="ListLabel 172"/>
    <w:qFormat/>
    <w:rsid w:val="00BB5167"/>
    <w:rPr>
      <w:rFonts w:cs="Wingdings"/>
    </w:rPr>
  </w:style>
  <w:style w:type="character" w:customStyle="1" w:styleId="ListLabel173">
    <w:name w:val="ListLabel 173"/>
    <w:qFormat/>
    <w:rsid w:val="00BB5167"/>
    <w:rPr>
      <w:rFonts w:ascii="Times New Roman" w:hAnsi="Times New Roman" w:cs="Symbol"/>
      <w:sz w:val="22"/>
    </w:rPr>
  </w:style>
  <w:style w:type="character" w:customStyle="1" w:styleId="ListLabel174">
    <w:name w:val="ListLabel 174"/>
    <w:qFormat/>
    <w:rsid w:val="00BB5167"/>
    <w:rPr>
      <w:rFonts w:cs="Courier New"/>
    </w:rPr>
  </w:style>
  <w:style w:type="character" w:customStyle="1" w:styleId="ListLabel175">
    <w:name w:val="ListLabel 175"/>
    <w:qFormat/>
    <w:rsid w:val="00BB5167"/>
    <w:rPr>
      <w:rFonts w:cs="Wingdings"/>
    </w:rPr>
  </w:style>
  <w:style w:type="character" w:customStyle="1" w:styleId="ListLabel176">
    <w:name w:val="ListLabel 176"/>
    <w:qFormat/>
    <w:rsid w:val="00BB5167"/>
    <w:rPr>
      <w:rFonts w:cs="Symbol"/>
    </w:rPr>
  </w:style>
  <w:style w:type="character" w:customStyle="1" w:styleId="ListLabel177">
    <w:name w:val="ListLabel 177"/>
    <w:qFormat/>
    <w:rsid w:val="00BB5167"/>
    <w:rPr>
      <w:rFonts w:cs="Courier New"/>
    </w:rPr>
  </w:style>
  <w:style w:type="character" w:customStyle="1" w:styleId="ListLabel178">
    <w:name w:val="ListLabel 178"/>
    <w:qFormat/>
    <w:rsid w:val="00BB5167"/>
    <w:rPr>
      <w:rFonts w:cs="Wingdings"/>
    </w:rPr>
  </w:style>
  <w:style w:type="character" w:customStyle="1" w:styleId="ListLabel179">
    <w:name w:val="ListLabel 179"/>
    <w:qFormat/>
    <w:rsid w:val="00BB5167"/>
    <w:rPr>
      <w:rFonts w:cs="Symbol"/>
    </w:rPr>
  </w:style>
  <w:style w:type="character" w:customStyle="1" w:styleId="ListLabel180">
    <w:name w:val="ListLabel 180"/>
    <w:qFormat/>
    <w:rsid w:val="00BB5167"/>
    <w:rPr>
      <w:rFonts w:cs="Courier New"/>
    </w:rPr>
  </w:style>
  <w:style w:type="character" w:customStyle="1" w:styleId="ListLabel181">
    <w:name w:val="ListLabel 181"/>
    <w:qFormat/>
    <w:rsid w:val="00BB5167"/>
    <w:rPr>
      <w:rFonts w:cs="Wingdings"/>
    </w:rPr>
  </w:style>
  <w:style w:type="character" w:customStyle="1" w:styleId="ListLabel182">
    <w:name w:val="ListLabel 182"/>
    <w:qFormat/>
    <w:rsid w:val="00BB5167"/>
    <w:rPr>
      <w:rFonts w:cs="Symbol"/>
      <w:sz w:val="22"/>
    </w:rPr>
  </w:style>
  <w:style w:type="character" w:customStyle="1" w:styleId="ListLabel183">
    <w:name w:val="ListLabel 183"/>
    <w:qFormat/>
    <w:rsid w:val="00BB5167"/>
    <w:rPr>
      <w:rFonts w:cs="Courier New"/>
    </w:rPr>
  </w:style>
  <w:style w:type="character" w:customStyle="1" w:styleId="ListLabel184">
    <w:name w:val="ListLabel 184"/>
    <w:qFormat/>
    <w:rsid w:val="00BB5167"/>
    <w:rPr>
      <w:rFonts w:cs="Wingdings"/>
    </w:rPr>
  </w:style>
  <w:style w:type="character" w:customStyle="1" w:styleId="ListLabel185">
    <w:name w:val="ListLabel 185"/>
    <w:qFormat/>
    <w:rsid w:val="00BB5167"/>
    <w:rPr>
      <w:rFonts w:cs="Symbol"/>
    </w:rPr>
  </w:style>
  <w:style w:type="character" w:customStyle="1" w:styleId="ListLabel186">
    <w:name w:val="ListLabel 186"/>
    <w:qFormat/>
    <w:rsid w:val="00BB5167"/>
    <w:rPr>
      <w:rFonts w:cs="Courier New"/>
    </w:rPr>
  </w:style>
  <w:style w:type="character" w:customStyle="1" w:styleId="ListLabel187">
    <w:name w:val="ListLabel 187"/>
    <w:qFormat/>
    <w:rsid w:val="00BB5167"/>
    <w:rPr>
      <w:rFonts w:cs="Wingdings"/>
    </w:rPr>
  </w:style>
  <w:style w:type="character" w:customStyle="1" w:styleId="ListLabel188">
    <w:name w:val="ListLabel 188"/>
    <w:qFormat/>
    <w:rsid w:val="00BB5167"/>
    <w:rPr>
      <w:rFonts w:cs="Symbol"/>
    </w:rPr>
  </w:style>
  <w:style w:type="character" w:customStyle="1" w:styleId="ListLabel189">
    <w:name w:val="ListLabel 189"/>
    <w:qFormat/>
    <w:rsid w:val="00BB5167"/>
    <w:rPr>
      <w:rFonts w:cs="Courier New"/>
    </w:rPr>
  </w:style>
  <w:style w:type="character" w:customStyle="1" w:styleId="ListLabel190">
    <w:name w:val="ListLabel 190"/>
    <w:qFormat/>
    <w:rsid w:val="00BB5167"/>
    <w:rPr>
      <w:rFonts w:cs="Wingdings"/>
    </w:rPr>
  </w:style>
  <w:style w:type="character" w:customStyle="1" w:styleId="ListLabel191">
    <w:name w:val="ListLabel 191"/>
    <w:qFormat/>
    <w:rsid w:val="00BB5167"/>
    <w:rPr>
      <w:rFonts w:cs="Symbol"/>
      <w:sz w:val="22"/>
    </w:rPr>
  </w:style>
  <w:style w:type="character" w:customStyle="1" w:styleId="ListLabel192">
    <w:name w:val="ListLabel 192"/>
    <w:qFormat/>
    <w:rsid w:val="00BB5167"/>
    <w:rPr>
      <w:rFonts w:cs="Courier New"/>
    </w:rPr>
  </w:style>
  <w:style w:type="character" w:customStyle="1" w:styleId="ListLabel193">
    <w:name w:val="ListLabel 193"/>
    <w:qFormat/>
    <w:rsid w:val="00BB5167"/>
    <w:rPr>
      <w:rFonts w:cs="Wingdings"/>
    </w:rPr>
  </w:style>
  <w:style w:type="character" w:customStyle="1" w:styleId="ListLabel194">
    <w:name w:val="ListLabel 194"/>
    <w:qFormat/>
    <w:rsid w:val="00BB5167"/>
    <w:rPr>
      <w:rFonts w:cs="Symbol"/>
    </w:rPr>
  </w:style>
  <w:style w:type="character" w:customStyle="1" w:styleId="ListLabel195">
    <w:name w:val="ListLabel 195"/>
    <w:qFormat/>
    <w:rsid w:val="00BB5167"/>
    <w:rPr>
      <w:rFonts w:cs="Courier New"/>
    </w:rPr>
  </w:style>
  <w:style w:type="character" w:customStyle="1" w:styleId="ListLabel196">
    <w:name w:val="ListLabel 196"/>
    <w:qFormat/>
    <w:rsid w:val="00BB5167"/>
    <w:rPr>
      <w:rFonts w:cs="Wingdings"/>
    </w:rPr>
  </w:style>
  <w:style w:type="character" w:customStyle="1" w:styleId="ListLabel197">
    <w:name w:val="ListLabel 197"/>
    <w:qFormat/>
    <w:rsid w:val="00BB5167"/>
    <w:rPr>
      <w:rFonts w:cs="Symbol"/>
    </w:rPr>
  </w:style>
  <w:style w:type="character" w:customStyle="1" w:styleId="ListLabel198">
    <w:name w:val="ListLabel 198"/>
    <w:qFormat/>
    <w:rsid w:val="00BB5167"/>
    <w:rPr>
      <w:rFonts w:cs="Courier New"/>
    </w:rPr>
  </w:style>
  <w:style w:type="character" w:customStyle="1" w:styleId="ListLabel199">
    <w:name w:val="ListLabel 199"/>
    <w:qFormat/>
    <w:rsid w:val="00BB5167"/>
    <w:rPr>
      <w:rFonts w:cs="Wingdings"/>
    </w:rPr>
  </w:style>
  <w:style w:type="character" w:customStyle="1" w:styleId="ListLabel200">
    <w:name w:val="ListLabel 200"/>
    <w:qFormat/>
    <w:rsid w:val="00BB5167"/>
    <w:rPr>
      <w:rFonts w:ascii="Times New Roman" w:hAnsi="Times New Roman" w:cs="Symbol"/>
    </w:rPr>
  </w:style>
  <w:style w:type="character" w:customStyle="1" w:styleId="ListLabel201">
    <w:name w:val="ListLabel 201"/>
    <w:qFormat/>
    <w:rsid w:val="00BB5167"/>
    <w:rPr>
      <w:rFonts w:cs="Courier New"/>
    </w:rPr>
  </w:style>
  <w:style w:type="character" w:customStyle="1" w:styleId="ListLabel202">
    <w:name w:val="ListLabel 202"/>
    <w:qFormat/>
    <w:rsid w:val="00BB5167"/>
    <w:rPr>
      <w:rFonts w:cs="Wingdings"/>
    </w:rPr>
  </w:style>
  <w:style w:type="character" w:customStyle="1" w:styleId="ListLabel203">
    <w:name w:val="ListLabel 203"/>
    <w:qFormat/>
    <w:rsid w:val="00BB5167"/>
    <w:rPr>
      <w:rFonts w:cs="Symbol"/>
    </w:rPr>
  </w:style>
  <w:style w:type="character" w:customStyle="1" w:styleId="ListLabel204">
    <w:name w:val="ListLabel 204"/>
    <w:qFormat/>
    <w:rsid w:val="00BB5167"/>
    <w:rPr>
      <w:rFonts w:cs="Courier New"/>
    </w:rPr>
  </w:style>
  <w:style w:type="character" w:customStyle="1" w:styleId="ListLabel205">
    <w:name w:val="ListLabel 205"/>
    <w:qFormat/>
    <w:rsid w:val="00BB5167"/>
    <w:rPr>
      <w:rFonts w:cs="Wingdings"/>
    </w:rPr>
  </w:style>
  <w:style w:type="character" w:customStyle="1" w:styleId="ListLabel206">
    <w:name w:val="ListLabel 206"/>
    <w:qFormat/>
    <w:rsid w:val="00BB5167"/>
    <w:rPr>
      <w:rFonts w:cs="Symbol"/>
    </w:rPr>
  </w:style>
  <w:style w:type="character" w:customStyle="1" w:styleId="ListLabel207">
    <w:name w:val="ListLabel 207"/>
    <w:qFormat/>
    <w:rsid w:val="00BB5167"/>
    <w:rPr>
      <w:rFonts w:cs="Courier New"/>
    </w:rPr>
  </w:style>
  <w:style w:type="character" w:customStyle="1" w:styleId="ListLabel208">
    <w:name w:val="ListLabel 208"/>
    <w:qFormat/>
    <w:rsid w:val="00BB5167"/>
    <w:rPr>
      <w:rFonts w:cs="Wingdings"/>
    </w:rPr>
  </w:style>
  <w:style w:type="character" w:customStyle="1" w:styleId="ListLabel209">
    <w:name w:val="ListLabel 209"/>
    <w:qFormat/>
    <w:rsid w:val="00BB5167"/>
    <w:rPr>
      <w:rFonts w:ascii="Times New Roman" w:hAnsi="Times New Roman" w:cs="Symbol"/>
    </w:rPr>
  </w:style>
  <w:style w:type="character" w:customStyle="1" w:styleId="ListLabel210">
    <w:name w:val="ListLabel 210"/>
    <w:qFormat/>
    <w:rsid w:val="00BB5167"/>
    <w:rPr>
      <w:rFonts w:cs="Courier New"/>
    </w:rPr>
  </w:style>
  <w:style w:type="character" w:customStyle="1" w:styleId="ListLabel211">
    <w:name w:val="ListLabel 211"/>
    <w:qFormat/>
    <w:rsid w:val="00BB5167"/>
    <w:rPr>
      <w:rFonts w:cs="Wingdings"/>
    </w:rPr>
  </w:style>
  <w:style w:type="character" w:customStyle="1" w:styleId="ListLabel212">
    <w:name w:val="ListLabel 212"/>
    <w:qFormat/>
    <w:rsid w:val="00BB5167"/>
    <w:rPr>
      <w:rFonts w:cs="Symbol"/>
    </w:rPr>
  </w:style>
  <w:style w:type="character" w:customStyle="1" w:styleId="ListLabel213">
    <w:name w:val="ListLabel 213"/>
    <w:qFormat/>
    <w:rsid w:val="00BB5167"/>
    <w:rPr>
      <w:rFonts w:cs="Courier New"/>
    </w:rPr>
  </w:style>
  <w:style w:type="character" w:customStyle="1" w:styleId="ListLabel214">
    <w:name w:val="ListLabel 214"/>
    <w:qFormat/>
    <w:rsid w:val="00BB5167"/>
    <w:rPr>
      <w:rFonts w:cs="Wingdings"/>
    </w:rPr>
  </w:style>
  <w:style w:type="character" w:customStyle="1" w:styleId="ListLabel215">
    <w:name w:val="ListLabel 215"/>
    <w:qFormat/>
    <w:rsid w:val="00BB5167"/>
    <w:rPr>
      <w:rFonts w:cs="Symbol"/>
    </w:rPr>
  </w:style>
  <w:style w:type="character" w:customStyle="1" w:styleId="ListLabel216">
    <w:name w:val="ListLabel 216"/>
    <w:qFormat/>
    <w:rsid w:val="00BB5167"/>
    <w:rPr>
      <w:rFonts w:cs="Courier New"/>
    </w:rPr>
  </w:style>
  <w:style w:type="character" w:customStyle="1" w:styleId="ListLabel217">
    <w:name w:val="ListLabel 217"/>
    <w:qFormat/>
    <w:rsid w:val="00BB5167"/>
    <w:rPr>
      <w:rFonts w:cs="Wingdings"/>
    </w:rPr>
  </w:style>
  <w:style w:type="character" w:customStyle="1" w:styleId="ListLabel218">
    <w:name w:val="ListLabel 218"/>
    <w:qFormat/>
    <w:rsid w:val="00BB5167"/>
    <w:rPr>
      <w:rFonts w:ascii="Times New Roman" w:hAnsi="Times New Roman" w:cs="Symbol"/>
      <w:sz w:val="22"/>
    </w:rPr>
  </w:style>
  <w:style w:type="character" w:customStyle="1" w:styleId="ListLabel219">
    <w:name w:val="ListLabel 219"/>
    <w:qFormat/>
    <w:rsid w:val="00BB5167"/>
    <w:rPr>
      <w:rFonts w:cs="Courier New"/>
    </w:rPr>
  </w:style>
  <w:style w:type="character" w:customStyle="1" w:styleId="ListLabel220">
    <w:name w:val="ListLabel 220"/>
    <w:qFormat/>
    <w:rsid w:val="00BB5167"/>
    <w:rPr>
      <w:rFonts w:cs="Wingdings"/>
    </w:rPr>
  </w:style>
  <w:style w:type="character" w:customStyle="1" w:styleId="ListLabel221">
    <w:name w:val="ListLabel 221"/>
    <w:qFormat/>
    <w:rsid w:val="00BB5167"/>
    <w:rPr>
      <w:rFonts w:cs="Symbol"/>
    </w:rPr>
  </w:style>
  <w:style w:type="character" w:customStyle="1" w:styleId="ListLabel222">
    <w:name w:val="ListLabel 222"/>
    <w:qFormat/>
    <w:rsid w:val="00BB5167"/>
    <w:rPr>
      <w:rFonts w:cs="Courier New"/>
    </w:rPr>
  </w:style>
  <w:style w:type="character" w:customStyle="1" w:styleId="ListLabel223">
    <w:name w:val="ListLabel 223"/>
    <w:qFormat/>
    <w:rsid w:val="00BB5167"/>
    <w:rPr>
      <w:rFonts w:cs="Wingdings"/>
    </w:rPr>
  </w:style>
  <w:style w:type="character" w:customStyle="1" w:styleId="ListLabel224">
    <w:name w:val="ListLabel 224"/>
    <w:qFormat/>
    <w:rsid w:val="00BB5167"/>
    <w:rPr>
      <w:rFonts w:cs="Symbol"/>
    </w:rPr>
  </w:style>
  <w:style w:type="character" w:customStyle="1" w:styleId="ListLabel225">
    <w:name w:val="ListLabel 225"/>
    <w:qFormat/>
    <w:rsid w:val="00BB5167"/>
    <w:rPr>
      <w:rFonts w:cs="Courier New"/>
    </w:rPr>
  </w:style>
  <w:style w:type="character" w:customStyle="1" w:styleId="ListLabel226">
    <w:name w:val="ListLabel 226"/>
    <w:qFormat/>
    <w:rsid w:val="00BB5167"/>
    <w:rPr>
      <w:rFonts w:cs="Wingdings"/>
    </w:rPr>
  </w:style>
  <w:style w:type="character" w:customStyle="1" w:styleId="ListLabel227">
    <w:name w:val="ListLabel 227"/>
    <w:qFormat/>
    <w:rsid w:val="00BB5167"/>
    <w:rPr>
      <w:rFonts w:cs="Symbol"/>
      <w:sz w:val="22"/>
    </w:rPr>
  </w:style>
  <w:style w:type="character" w:customStyle="1" w:styleId="ListLabel228">
    <w:name w:val="ListLabel 228"/>
    <w:qFormat/>
    <w:rsid w:val="00BB5167"/>
    <w:rPr>
      <w:rFonts w:cs="Courier New"/>
    </w:rPr>
  </w:style>
  <w:style w:type="character" w:customStyle="1" w:styleId="ListLabel229">
    <w:name w:val="ListLabel 229"/>
    <w:qFormat/>
    <w:rsid w:val="00BB5167"/>
    <w:rPr>
      <w:rFonts w:cs="Wingdings"/>
    </w:rPr>
  </w:style>
  <w:style w:type="character" w:customStyle="1" w:styleId="ListLabel230">
    <w:name w:val="ListLabel 230"/>
    <w:qFormat/>
    <w:rsid w:val="00BB5167"/>
    <w:rPr>
      <w:rFonts w:cs="Symbol"/>
    </w:rPr>
  </w:style>
  <w:style w:type="character" w:customStyle="1" w:styleId="ListLabel231">
    <w:name w:val="ListLabel 231"/>
    <w:qFormat/>
    <w:rsid w:val="00BB5167"/>
    <w:rPr>
      <w:rFonts w:cs="Courier New"/>
    </w:rPr>
  </w:style>
  <w:style w:type="character" w:customStyle="1" w:styleId="ListLabel232">
    <w:name w:val="ListLabel 232"/>
    <w:qFormat/>
    <w:rsid w:val="00BB5167"/>
    <w:rPr>
      <w:rFonts w:cs="Wingdings"/>
    </w:rPr>
  </w:style>
  <w:style w:type="character" w:customStyle="1" w:styleId="ListLabel233">
    <w:name w:val="ListLabel 233"/>
    <w:qFormat/>
    <w:rsid w:val="00BB5167"/>
    <w:rPr>
      <w:rFonts w:cs="Symbol"/>
    </w:rPr>
  </w:style>
  <w:style w:type="character" w:customStyle="1" w:styleId="ListLabel234">
    <w:name w:val="ListLabel 234"/>
    <w:qFormat/>
    <w:rsid w:val="00BB5167"/>
    <w:rPr>
      <w:rFonts w:cs="Courier New"/>
    </w:rPr>
  </w:style>
  <w:style w:type="character" w:customStyle="1" w:styleId="ListLabel235">
    <w:name w:val="ListLabel 235"/>
    <w:qFormat/>
    <w:rsid w:val="00BB5167"/>
    <w:rPr>
      <w:rFonts w:cs="Wingdings"/>
    </w:rPr>
  </w:style>
  <w:style w:type="character" w:customStyle="1" w:styleId="ListLabel236">
    <w:name w:val="ListLabel 236"/>
    <w:qFormat/>
    <w:rsid w:val="00BB5167"/>
    <w:rPr>
      <w:rFonts w:cs="Symbol"/>
      <w:sz w:val="22"/>
    </w:rPr>
  </w:style>
  <w:style w:type="character" w:customStyle="1" w:styleId="ListLabel237">
    <w:name w:val="ListLabel 237"/>
    <w:qFormat/>
    <w:rsid w:val="00BB5167"/>
    <w:rPr>
      <w:rFonts w:cs="Courier New"/>
    </w:rPr>
  </w:style>
  <w:style w:type="character" w:customStyle="1" w:styleId="ListLabel238">
    <w:name w:val="ListLabel 238"/>
    <w:qFormat/>
    <w:rsid w:val="00BB5167"/>
    <w:rPr>
      <w:rFonts w:cs="Wingdings"/>
    </w:rPr>
  </w:style>
  <w:style w:type="character" w:customStyle="1" w:styleId="ListLabel239">
    <w:name w:val="ListLabel 239"/>
    <w:qFormat/>
    <w:rsid w:val="00BB5167"/>
    <w:rPr>
      <w:rFonts w:cs="Symbol"/>
    </w:rPr>
  </w:style>
  <w:style w:type="character" w:customStyle="1" w:styleId="ListLabel240">
    <w:name w:val="ListLabel 240"/>
    <w:qFormat/>
    <w:rsid w:val="00BB5167"/>
    <w:rPr>
      <w:rFonts w:cs="Courier New"/>
    </w:rPr>
  </w:style>
  <w:style w:type="character" w:customStyle="1" w:styleId="ListLabel241">
    <w:name w:val="ListLabel 241"/>
    <w:qFormat/>
    <w:rsid w:val="00BB5167"/>
    <w:rPr>
      <w:rFonts w:cs="Wingdings"/>
    </w:rPr>
  </w:style>
  <w:style w:type="character" w:customStyle="1" w:styleId="ListLabel242">
    <w:name w:val="ListLabel 242"/>
    <w:qFormat/>
    <w:rsid w:val="00BB5167"/>
    <w:rPr>
      <w:rFonts w:cs="Symbol"/>
    </w:rPr>
  </w:style>
  <w:style w:type="character" w:customStyle="1" w:styleId="ListLabel243">
    <w:name w:val="ListLabel 243"/>
    <w:qFormat/>
    <w:rsid w:val="00BB5167"/>
    <w:rPr>
      <w:rFonts w:cs="Courier New"/>
    </w:rPr>
  </w:style>
  <w:style w:type="character" w:customStyle="1" w:styleId="ListLabel244">
    <w:name w:val="ListLabel 244"/>
    <w:qFormat/>
    <w:rsid w:val="00BB5167"/>
    <w:rPr>
      <w:rFonts w:cs="Wingdings"/>
    </w:rPr>
  </w:style>
  <w:style w:type="character" w:customStyle="1" w:styleId="ListLabel245">
    <w:name w:val="ListLabel 245"/>
    <w:qFormat/>
    <w:rsid w:val="00BB5167"/>
    <w:rPr>
      <w:rFonts w:ascii="Times New Roman" w:hAnsi="Times New Roman" w:cs="Symbol"/>
    </w:rPr>
  </w:style>
  <w:style w:type="character" w:customStyle="1" w:styleId="ListLabel246">
    <w:name w:val="ListLabel 246"/>
    <w:qFormat/>
    <w:rsid w:val="00BB5167"/>
    <w:rPr>
      <w:rFonts w:cs="Courier New"/>
    </w:rPr>
  </w:style>
  <w:style w:type="character" w:customStyle="1" w:styleId="ListLabel247">
    <w:name w:val="ListLabel 247"/>
    <w:qFormat/>
    <w:rsid w:val="00BB5167"/>
    <w:rPr>
      <w:rFonts w:cs="Wingdings"/>
    </w:rPr>
  </w:style>
  <w:style w:type="character" w:customStyle="1" w:styleId="ListLabel248">
    <w:name w:val="ListLabel 248"/>
    <w:qFormat/>
    <w:rsid w:val="00BB5167"/>
    <w:rPr>
      <w:rFonts w:cs="Symbol"/>
    </w:rPr>
  </w:style>
  <w:style w:type="character" w:customStyle="1" w:styleId="ListLabel249">
    <w:name w:val="ListLabel 249"/>
    <w:qFormat/>
    <w:rsid w:val="00BB5167"/>
    <w:rPr>
      <w:rFonts w:cs="Courier New"/>
    </w:rPr>
  </w:style>
  <w:style w:type="character" w:customStyle="1" w:styleId="ListLabel250">
    <w:name w:val="ListLabel 250"/>
    <w:qFormat/>
    <w:rsid w:val="00BB5167"/>
    <w:rPr>
      <w:rFonts w:cs="Wingdings"/>
    </w:rPr>
  </w:style>
  <w:style w:type="character" w:customStyle="1" w:styleId="ListLabel251">
    <w:name w:val="ListLabel 251"/>
    <w:qFormat/>
    <w:rsid w:val="00BB5167"/>
    <w:rPr>
      <w:rFonts w:cs="Symbol"/>
    </w:rPr>
  </w:style>
  <w:style w:type="character" w:customStyle="1" w:styleId="ListLabel252">
    <w:name w:val="ListLabel 252"/>
    <w:qFormat/>
    <w:rsid w:val="00BB5167"/>
    <w:rPr>
      <w:rFonts w:cs="Courier New"/>
    </w:rPr>
  </w:style>
  <w:style w:type="character" w:customStyle="1" w:styleId="ListLabel253">
    <w:name w:val="ListLabel 253"/>
    <w:qFormat/>
    <w:rsid w:val="00BB5167"/>
    <w:rPr>
      <w:rFonts w:cs="Wingdings"/>
    </w:rPr>
  </w:style>
  <w:style w:type="character" w:customStyle="1" w:styleId="ListLabel254">
    <w:name w:val="ListLabel 254"/>
    <w:qFormat/>
    <w:rsid w:val="00BB5167"/>
    <w:rPr>
      <w:rFonts w:ascii="Times New Roman" w:hAnsi="Times New Roman" w:cs="Symbol"/>
    </w:rPr>
  </w:style>
  <w:style w:type="character" w:customStyle="1" w:styleId="ListLabel255">
    <w:name w:val="ListLabel 255"/>
    <w:qFormat/>
    <w:rsid w:val="00BB5167"/>
    <w:rPr>
      <w:rFonts w:cs="Courier New"/>
    </w:rPr>
  </w:style>
  <w:style w:type="character" w:customStyle="1" w:styleId="ListLabel256">
    <w:name w:val="ListLabel 256"/>
    <w:qFormat/>
    <w:rsid w:val="00BB5167"/>
    <w:rPr>
      <w:rFonts w:cs="Wingdings"/>
    </w:rPr>
  </w:style>
  <w:style w:type="character" w:customStyle="1" w:styleId="ListLabel257">
    <w:name w:val="ListLabel 257"/>
    <w:qFormat/>
    <w:rsid w:val="00BB5167"/>
    <w:rPr>
      <w:rFonts w:cs="Symbol"/>
    </w:rPr>
  </w:style>
  <w:style w:type="character" w:customStyle="1" w:styleId="ListLabel258">
    <w:name w:val="ListLabel 258"/>
    <w:qFormat/>
    <w:rsid w:val="00BB5167"/>
    <w:rPr>
      <w:rFonts w:cs="Courier New"/>
    </w:rPr>
  </w:style>
  <w:style w:type="character" w:customStyle="1" w:styleId="ListLabel259">
    <w:name w:val="ListLabel 259"/>
    <w:qFormat/>
    <w:rsid w:val="00BB5167"/>
    <w:rPr>
      <w:rFonts w:cs="Wingdings"/>
    </w:rPr>
  </w:style>
  <w:style w:type="character" w:customStyle="1" w:styleId="ListLabel260">
    <w:name w:val="ListLabel 260"/>
    <w:qFormat/>
    <w:rsid w:val="00BB5167"/>
    <w:rPr>
      <w:rFonts w:cs="Symbol"/>
    </w:rPr>
  </w:style>
  <w:style w:type="character" w:customStyle="1" w:styleId="ListLabel261">
    <w:name w:val="ListLabel 261"/>
    <w:qFormat/>
    <w:rsid w:val="00BB5167"/>
    <w:rPr>
      <w:rFonts w:cs="Courier New"/>
    </w:rPr>
  </w:style>
  <w:style w:type="character" w:customStyle="1" w:styleId="ListLabel262">
    <w:name w:val="ListLabel 262"/>
    <w:qFormat/>
    <w:rsid w:val="00BB5167"/>
    <w:rPr>
      <w:rFonts w:cs="Wingdings"/>
    </w:rPr>
  </w:style>
  <w:style w:type="character" w:customStyle="1" w:styleId="ListLabel263">
    <w:name w:val="ListLabel 263"/>
    <w:qFormat/>
    <w:rsid w:val="00BB5167"/>
    <w:rPr>
      <w:rFonts w:ascii="Times New Roman" w:hAnsi="Times New Roman" w:cs="Symbol"/>
      <w:sz w:val="22"/>
    </w:rPr>
  </w:style>
  <w:style w:type="character" w:customStyle="1" w:styleId="ListLabel264">
    <w:name w:val="ListLabel 264"/>
    <w:qFormat/>
    <w:rsid w:val="00BB5167"/>
    <w:rPr>
      <w:rFonts w:cs="Courier New"/>
    </w:rPr>
  </w:style>
  <w:style w:type="character" w:customStyle="1" w:styleId="ListLabel265">
    <w:name w:val="ListLabel 265"/>
    <w:qFormat/>
    <w:rsid w:val="00BB5167"/>
    <w:rPr>
      <w:rFonts w:cs="Wingdings"/>
    </w:rPr>
  </w:style>
  <w:style w:type="character" w:customStyle="1" w:styleId="ListLabel266">
    <w:name w:val="ListLabel 266"/>
    <w:qFormat/>
    <w:rsid w:val="00BB5167"/>
    <w:rPr>
      <w:rFonts w:cs="Symbol"/>
    </w:rPr>
  </w:style>
  <w:style w:type="character" w:customStyle="1" w:styleId="ListLabel267">
    <w:name w:val="ListLabel 267"/>
    <w:qFormat/>
    <w:rsid w:val="00BB5167"/>
    <w:rPr>
      <w:rFonts w:cs="Courier New"/>
    </w:rPr>
  </w:style>
  <w:style w:type="character" w:customStyle="1" w:styleId="ListLabel268">
    <w:name w:val="ListLabel 268"/>
    <w:qFormat/>
    <w:rsid w:val="00BB5167"/>
    <w:rPr>
      <w:rFonts w:cs="Wingdings"/>
    </w:rPr>
  </w:style>
  <w:style w:type="character" w:customStyle="1" w:styleId="ListLabel269">
    <w:name w:val="ListLabel 269"/>
    <w:qFormat/>
    <w:rsid w:val="00BB5167"/>
    <w:rPr>
      <w:rFonts w:cs="Symbol"/>
    </w:rPr>
  </w:style>
  <w:style w:type="character" w:customStyle="1" w:styleId="ListLabel270">
    <w:name w:val="ListLabel 270"/>
    <w:qFormat/>
    <w:rsid w:val="00BB5167"/>
    <w:rPr>
      <w:rFonts w:cs="Courier New"/>
    </w:rPr>
  </w:style>
  <w:style w:type="character" w:customStyle="1" w:styleId="ListLabel271">
    <w:name w:val="ListLabel 271"/>
    <w:qFormat/>
    <w:rsid w:val="00BB5167"/>
    <w:rPr>
      <w:rFonts w:cs="Wingdings"/>
    </w:rPr>
  </w:style>
  <w:style w:type="character" w:customStyle="1" w:styleId="ListLabel272">
    <w:name w:val="ListLabel 272"/>
    <w:qFormat/>
    <w:rsid w:val="00BB5167"/>
    <w:rPr>
      <w:rFonts w:cs="Symbol"/>
      <w:sz w:val="22"/>
    </w:rPr>
  </w:style>
  <w:style w:type="character" w:customStyle="1" w:styleId="ListLabel273">
    <w:name w:val="ListLabel 273"/>
    <w:qFormat/>
    <w:rsid w:val="00BB5167"/>
    <w:rPr>
      <w:rFonts w:cs="Courier New"/>
    </w:rPr>
  </w:style>
  <w:style w:type="character" w:customStyle="1" w:styleId="ListLabel274">
    <w:name w:val="ListLabel 274"/>
    <w:qFormat/>
    <w:rsid w:val="00BB5167"/>
    <w:rPr>
      <w:rFonts w:cs="Wingdings"/>
    </w:rPr>
  </w:style>
  <w:style w:type="character" w:customStyle="1" w:styleId="ListLabel275">
    <w:name w:val="ListLabel 275"/>
    <w:qFormat/>
    <w:rsid w:val="00BB5167"/>
    <w:rPr>
      <w:rFonts w:cs="Symbol"/>
    </w:rPr>
  </w:style>
  <w:style w:type="character" w:customStyle="1" w:styleId="ListLabel276">
    <w:name w:val="ListLabel 276"/>
    <w:qFormat/>
    <w:rsid w:val="00BB5167"/>
    <w:rPr>
      <w:rFonts w:cs="Courier New"/>
    </w:rPr>
  </w:style>
  <w:style w:type="character" w:customStyle="1" w:styleId="ListLabel277">
    <w:name w:val="ListLabel 277"/>
    <w:qFormat/>
    <w:rsid w:val="00BB5167"/>
    <w:rPr>
      <w:rFonts w:cs="Wingdings"/>
    </w:rPr>
  </w:style>
  <w:style w:type="character" w:customStyle="1" w:styleId="ListLabel278">
    <w:name w:val="ListLabel 278"/>
    <w:qFormat/>
    <w:rsid w:val="00BB5167"/>
    <w:rPr>
      <w:rFonts w:cs="Symbol"/>
    </w:rPr>
  </w:style>
  <w:style w:type="character" w:customStyle="1" w:styleId="ListLabel279">
    <w:name w:val="ListLabel 279"/>
    <w:qFormat/>
    <w:rsid w:val="00BB5167"/>
    <w:rPr>
      <w:rFonts w:cs="Courier New"/>
    </w:rPr>
  </w:style>
  <w:style w:type="character" w:customStyle="1" w:styleId="ListLabel280">
    <w:name w:val="ListLabel 280"/>
    <w:qFormat/>
    <w:rsid w:val="00BB5167"/>
    <w:rPr>
      <w:rFonts w:cs="Wingdings"/>
    </w:rPr>
  </w:style>
  <w:style w:type="character" w:customStyle="1" w:styleId="ListLabel281">
    <w:name w:val="ListLabel 281"/>
    <w:qFormat/>
    <w:rsid w:val="00BB5167"/>
    <w:rPr>
      <w:rFonts w:cs="Symbol"/>
      <w:sz w:val="22"/>
    </w:rPr>
  </w:style>
  <w:style w:type="character" w:customStyle="1" w:styleId="ListLabel282">
    <w:name w:val="ListLabel 282"/>
    <w:qFormat/>
    <w:rsid w:val="00BB5167"/>
    <w:rPr>
      <w:rFonts w:cs="Courier New"/>
    </w:rPr>
  </w:style>
  <w:style w:type="character" w:customStyle="1" w:styleId="ListLabel283">
    <w:name w:val="ListLabel 283"/>
    <w:qFormat/>
    <w:rsid w:val="00BB5167"/>
    <w:rPr>
      <w:rFonts w:cs="Wingdings"/>
    </w:rPr>
  </w:style>
  <w:style w:type="character" w:customStyle="1" w:styleId="ListLabel284">
    <w:name w:val="ListLabel 284"/>
    <w:qFormat/>
    <w:rsid w:val="00BB5167"/>
    <w:rPr>
      <w:rFonts w:cs="Symbol"/>
    </w:rPr>
  </w:style>
  <w:style w:type="character" w:customStyle="1" w:styleId="ListLabel285">
    <w:name w:val="ListLabel 285"/>
    <w:qFormat/>
    <w:rsid w:val="00BB5167"/>
    <w:rPr>
      <w:rFonts w:cs="Courier New"/>
    </w:rPr>
  </w:style>
  <w:style w:type="character" w:customStyle="1" w:styleId="ListLabel286">
    <w:name w:val="ListLabel 286"/>
    <w:qFormat/>
    <w:rsid w:val="00BB5167"/>
    <w:rPr>
      <w:rFonts w:cs="Wingdings"/>
    </w:rPr>
  </w:style>
  <w:style w:type="character" w:customStyle="1" w:styleId="ListLabel287">
    <w:name w:val="ListLabel 287"/>
    <w:qFormat/>
    <w:rsid w:val="00BB5167"/>
    <w:rPr>
      <w:rFonts w:cs="Symbol"/>
    </w:rPr>
  </w:style>
  <w:style w:type="character" w:customStyle="1" w:styleId="ListLabel288">
    <w:name w:val="ListLabel 288"/>
    <w:qFormat/>
    <w:rsid w:val="00BB5167"/>
    <w:rPr>
      <w:rFonts w:cs="Courier New"/>
    </w:rPr>
  </w:style>
  <w:style w:type="character" w:customStyle="1" w:styleId="ListLabel289">
    <w:name w:val="ListLabel 289"/>
    <w:qFormat/>
    <w:rsid w:val="00BB5167"/>
    <w:rPr>
      <w:rFonts w:cs="Wingdings"/>
    </w:rPr>
  </w:style>
  <w:style w:type="character" w:customStyle="1" w:styleId="ListLabel290">
    <w:name w:val="ListLabel 290"/>
    <w:qFormat/>
    <w:rsid w:val="00BB5167"/>
    <w:rPr>
      <w:rFonts w:ascii="Times New Roman" w:hAnsi="Times New Roman" w:cs="Symbol"/>
    </w:rPr>
  </w:style>
  <w:style w:type="character" w:customStyle="1" w:styleId="ListLabel291">
    <w:name w:val="ListLabel 291"/>
    <w:qFormat/>
    <w:rsid w:val="00BB5167"/>
    <w:rPr>
      <w:rFonts w:cs="Courier New"/>
    </w:rPr>
  </w:style>
  <w:style w:type="character" w:customStyle="1" w:styleId="ListLabel292">
    <w:name w:val="ListLabel 292"/>
    <w:qFormat/>
    <w:rsid w:val="00BB5167"/>
    <w:rPr>
      <w:rFonts w:cs="Wingdings"/>
    </w:rPr>
  </w:style>
  <w:style w:type="character" w:customStyle="1" w:styleId="ListLabel293">
    <w:name w:val="ListLabel 293"/>
    <w:qFormat/>
    <w:rsid w:val="00BB5167"/>
    <w:rPr>
      <w:rFonts w:cs="Symbol"/>
    </w:rPr>
  </w:style>
  <w:style w:type="character" w:customStyle="1" w:styleId="ListLabel294">
    <w:name w:val="ListLabel 294"/>
    <w:qFormat/>
    <w:rsid w:val="00BB5167"/>
    <w:rPr>
      <w:rFonts w:cs="Courier New"/>
    </w:rPr>
  </w:style>
  <w:style w:type="character" w:customStyle="1" w:styleId="ListLabel295">
    <w:name w:val="ListLabel 295"/>
    <w:qFormat/>
    <w:rsid w:val="00BB5167"/>
    <w:rPr>
      <w:rFonts w:cs="Wingdings"/>
    </w:rPr>
  </w:style>
  <w:style w:type="character" w:customStyle="1" w:styleId="ListLabel296">
    <w:name w:val="ListLabel 296"/>
    <w:qFormat/>
    <w:rsid w:val="00BB5167"/>
    <w:rPr>
      <w:rFonts w:cs="Symbol"/>
    </w:rPr>
  </w:style>
  <w:style w:type="character" w:customStyle="1" w:styleId="ListLabel297">
    <w:name w:val="ListLabel 297"/>
    <w:qFormat/>
    <w:rsid w:val="00BB5167"/>
    <w:rPr>
      <w:rFonts w:cs="Courier New"/>
    </w:rPr>
  </w:style>
  <w:style w:type="character" w:customStyle="1" w:styleId="ListLabel298">
    <w:name w:val="ListLabel 298"/>
    <w:qFormat/>
    <w:rsid w:val="00BB5167"/>
    <w:rPr>
      <w:rFonts w:cs="Wingdings"/>
    </w:rPr>
  </w:style>
  <w:style w:type="character" w:customStyle="1" w:styleId="ListLabel299">
    <w:name w:val="ListLabel 299"/>
    <w:qFormat/>
    <w:rsid w:val="00BB5167"/>
    <w:rPr>
      <w:rFonts w:ascii="Times New Roman" w:hAnsi="Times New Roman" w:cs="Symbol"/>
    </w:rPr>
  </w:style>
  <w:style w:type="character" w:customStyle="1" w:styleId="ListLabel300">
    <w:name w:val="ListLabel 300"/>
    <w:qFormat/>
    <w:rsid w:val="00BB5167"/>
    <w:rPr>
      <w:rFonts w:cs="Courier New"/>
    </w:rPr>
  </w:style>
  <w:style w:type="character" w:customStyle="1" w:styleId="ListLabel301">
    <w:name w:val="ListLabel 301"/>
    <w:qFormat/>
    <w:rsid w:val="00BB5167"/>
    <w:rPr>
      <w:rFonts w:cs="Wingdings"/>
    </w:rPr>
  </w:style>
  <w:style w:type="character" w:customStyle="1" w:styleId="ListLabel302">
    <w:name w:val="ListLabel 302"/>
    <w:qFormat/>
    <w:rsid w:val="00BB5167"/>
    <w:rPr>
      <w:rFonts w:cs="Symbol"/>
    </w:rPr>
  </w:style>
  <w:style w:type="character" w:customStyle="1" w:styleId="ListLabel303">
    <w:name w:val="ListLabel 303"/>
    <w:qFormat/>
    <w:rsid w:val="00BB5167"/>
    <w:rPr>
      <w:rFonts w:cs="Courier New"/>
    </w:rPr>
  </w:style>
  <w:style w:type="character" w:customStyle="1" w:styleId="ListLabel304">
    <w:name w:val="ListLabel 304"/>
    <w:qFormat/>
    <w:rsid w:val="00BB5167"/>
    <w:rPr>
      <w:rFonts w:cs="Wingdings"/>
    </w:rPr>
  </w:style>
  <w:style w:type="character" w:customStyle="1" w:styleId="ListLabel305">
    <w:name w:val="ListLabel 305"/>
    <w:qFormat/>
    <w:rsid w:val="00BB5167"/>
    <w:rPr>
      <w:rFonts w:cs="Symbol"/>
    </w:rPr>
  </w:style>
  <w:style w:type="character" w:customStyle="1" w:styleId="ListLabel306">
    <w:name w:val="ListLabel 306"/>
    <w:qFormat/>
    <w:rsid w:val="00BB5167"/>
    <w:rPr>
      <w:rFonts w:cs="Courier New"/>
    </w:rPr>
  </w:style>
  <w:style w:type="character" w:customStyle="1" w:styleId="ListLabel307">
    <w:name w:val="ListLabel 307"/>
    <w:qFormat/>
    <w:rsid w:val="00BB5167"/>
    <w:rPr>
      <w:rFonts w:cs="Wingdings"/>
    </w:rPr>
  </w:style>
  <w:style w:type="character" w:customStyle="1" w:styleId="ListLabel308">
    <w:name w:val="ListLabel 308"/>
    <w:qFormat/>
    <w:rsid w:val="00BB5167"/>
    <w:rPr>
      <w:rFonts w:ascii="Times New Roman" w:hAnsi="Times New Roman" w:cs="Symbol"/>
      <w:sz w:val="22"/>
    </w:rPr>
  </w:style>
  <w:style w:type="character" w:customStyle="1" w:styleId="ListLabel309">
    <w:name w:val="ListLabel 309"/>
    <w:qFormat/>
    <w:rsid w:val="00BB5167"/>
    <w:rPr>
      <w:rFonts w:cs="Courier New"/>
    </w:rPr>
  </w:style>
  <w:style w:type="character" w:customStyle="1" w:styleId="ListLabel310">
    <w:name w:val="ListLabel 310"/>
    <w:qFormat/>
    <w:rsid w:val="00BB5167"/>
    <w:rPr>
      <w:rFonts w:cs="Wingdings"/>
    </w:rPr>
  </w:style>
  <w:style w:type="character" w:customStyle="1" w:styleId="ListLabel311">
    <w:name w:val="ListLabel 311"/>
    <w:qFormat/>
    <w:rsid w:val="00BB5167"/>
    <w:rPr>
      <w:rFonts w:cs="Symbol"/>
    </w:rPr>
  </w:style>
  <w:style w:type="character" w:customStyle="1" w:styleId="ListLabel312">
    <w:name w:val="ListLabel 312"/>
    <w:qFormat/>
    <w:rsid w:val="00BB5167"/>
    <w:rPr>
      <w:rFonts w:cs="Courier New"/>
    </w:rPr>
  </w:style>
  <w:style w:type="character" w:customStyle="1" w:styleId="ListLabel313">
    <w:name w:val="ListLabel 313"/>
    <w:qFormat/>
    <w:rsid w:val="00BB5167"/>
    <w:rPr>
      <w:rFonts w:cs="Wingdings"/>
    </w:rPr>
  </w:style>
  <w:style w:type="character" w:customStyle="1" w:styleId="ListLabel314">
    <w:name w:val="ListLabel 314"/>
    <w:qFormat/>
    <w:rsid w:val="00BB5167"/>
    <w:rPr>
      <w:rFonts w:cs="Symbol"/>
    </w:rPr>
  </w:style>
  <w:style w:type="character" w:customStyle="1" w:styleId="ListLabel315">
    <w:name w:val="ListLabel 315"/>
    <w:qFormat/>
    <w:rsid w:val="00BB5167"/>
    <w:rPr>
      <w:rFonts w:cs="Courier New"/>
    </w:rPr>
  </w:style>
  <w:style w:type="character" w:customStyle="1" w:styleId="ListLabel316">
    <w:name w:val="ListLabel 316"/>
    <w:qFormat/>
    <w:rsid w:val="00BB5167"/>
    <w:rPr>
      <w:rFonts w:cs="Wingdings"/>
    </w:rPr>
  </w:style>
  <w:style w:type="character" w:customStyle="1" w:styleId="ListLabel317">
    <w:name w:val="ListLabel 317"/>
    <w:qFormat/>
    <w:rsid w:val="00BB5167"/>
    <w:rPr>
      <w:rFonts w:cs="Symbol"/>
      <w:sz w:val="22"/>
    </w:rPr>
  </w:style>
  <w:style w:type="character" w:customStyle="1" w:styleId="ListLabel318">
    <w:name w:val="ListLabel 318"/>
    <w:qFormat/>
    <w:rsid w:val="00BB5167"/>
    <w:rPr>
      <w:rFonts w:cs="Courier New"/>
    </w:rPr>
  </w:style>
  <w:style w:type="character" w:customStyle="1" w:styleId="ListLabel319">
    <w:name w:val="ListLabel 319"/>
    <w:qFormat/>
    <w:rsid w:val="00BB5167"/>
    <w:rPr>
      <w:rFonts w:cs="Wingdings"/>
    </w:rPr>
  </w:style>
  <w:style w:type="character" w:customStyle="1" w:styleId="ListLabel320">
    <w:name w:val="ListLabel 320"/>
    <w:qFormat/>
    <w:rsid w:val="00BB5167"/>
    <w:rPr>
      <w:rFonts w:cs="Symbol"/>
    </w:rPr>
  </w:style>
  <w:style w:type="character" w:customStyle="1" w:styleId="ListLabel321">
    <w:name w:val="ListLabel 321"/>
    <w:qFormat/>
    <w:rsid w:val="00BB5167"/>
    <w:rPr>
      <w:rFonts w:cs="Courier New"/>
    </w:rPr>
  </w:style>
  <w:style w:type="character" w:customStyle="1" w:styleId="ListLabel322">
    <w:name w:val="ListLabel 322"/>
    <w:qFormat/>
    <w:rsid w:val="00BB5167"/>
    <w:rPr>
      <w:rFonts w:cs="Wingdings"/>
    </w:rPr>
  </w:style>
  <w:style w:type="character" w:customStyle="1" w:styleId="ListLabel323">
    <w:name w:val="ListLabel 323"/>
    <w:qFormat/>
    <w:rsid w:val="00BB5167"/>
    <w:rPr>
      <w:rFonts w:cs="Symbol"/>
    </w:rPr>
  </w:style>
  <w:style w:type="character" w:customStyle="1" w:styleId="ListLabel324">
    <w:name w:val="ListLabel 324"/>
    <w:qFormat/>
    <w:rsid w:val="00BB5167"/>
    <w:rPr>
      <w:rFonts w:cs="Courier New"/>
    </w:rPr>
  </w:style>
  <w:style w:type="character" w:customStyle="1" w:styleId="ListLabel325">
    <w:name w:val="ListLabel 325"/>
    <w:qFormat/>
    <w:rsid w:val="00BB5167"/>
    <w:rPr>
      <w:rFonts w:cs="Wingdings"/>
    </w:rPr>
  </w:style>
  <w:style w:type="character" w:customStyle="1" w:styleId="ListLabel326">
    <w:name w:val="ListLabel 326"/>
    <w:qFormat/>
    <w:rsid w:val="00BB5167"/>
    <w:rPr>
      <w:rFonts w:cs="Symbol"/>
      <w:sz w:val="22"/>
    </w:rPr>
  </w:style>
  <w:style w:type="character" w:customStyle="1" w:styleId="ListLabel327">
    <w:name w:val="ListLabel 327"/>
    <w:qFormat/>
    <w:rsid w:val="00BB5167"/>
    <w:rPr>
      <w:rFonts w:cs="Courier New"/>
    </w:rPr>
  </w:style>
  <w:style w:type="character" w:customStyle="1" w:styleId="ListLabel328">
    <w:name w:val="ListLabel 328"/>
    <w:qFormat/>
    <w:rsid w:val="00BB5167"/>
    <w:rPr>
      <w:rFonts w:cs="Wingdings"/>
    </w:rPr>
  </w:style>
  <w:style w:type="character" w:customStyle="1" w:styleId="ListLabel329">
    <w:name w:val="ListLabel 329"/>
    <w:qFormat/>
    <w:rsid w:val="00BB5167"/>
    <w:rPr>
      <w:rFonts w:cs="Symbol"/>
    </w:rPr>
  </w:style>
  <w:style w:type="character" w:customStyle="1" w:styleId="ListLabel330">
    <w:name w:val="ListLabel 330"/>
    <w:qFormat/>
    <w:rsid w:val="00BB5167"/>
    <w:rPr>
      <w:rFonts w:cs="Courier New"/>
    </w:rPr>
  </w:style>
  <w:style w:type="character" w:customStyle="1" w:styleId="ListLabel331">
    <w:name w:val="ListLabel 331"/>
    <w:qFormat/>
    <w:rsid w:val="00BB5167"/>
    <w:rPr>
      <w:rFonts w:cs="Wingdings"/>
    </w:rPr>
  </w:style>
  <w:style w:type="character" w:customStyle="1" w:styleId="ListLabel332">
    <w:name w:val="ListLabel 332"/>
    <w:qFormat/>
    <w:rsid w:val="00BB5167"/>
    <w:rPr>
      <w:rFonts w:cs="Symbol"/>
    </w:rPr>
  </w:style>
  <w:style w:type="character" w:customStyle="1" w:styleId="ListLabel333">
    <w:name w:val="ListLabel 333"/>
    <w:qFormat/>
    <w:rsid w:val="00BB5167"/>
    <w:rPr>
      <w:rFonts w:cs="Courier New"/>
    </w:rPr>
  </w:style>
  <w:style w:type="character" w:customStyle="1" w:styleId="ListLabel334">
    <w:name w:val="ListLabel 334"/>
    <w:qFormat/>
    <w:rsid w:val="00BB5167"/>
    <w:rPr>
      <w:rFonts w:cs="Wingdings"/>
    </w:rPr>
  </w:style>
  <w:style w:type="character" w:customStyle="1" w:styleId="ListLabel335">
    <w:name w:val="ListLabel 335"/>
    <w:qFormat/>
    <w:rsid w:val="00BB5167"/>
    <w:rPr>
      <w:rFonts w:ascii="Times New Roman" w:hAnsi="Times New Roman" w:cs="Symbol"/>
    </w:rPr>
  </w:style>
  <w:style w:type="character" w:customStyle="1" w:styleId="ListLabel336">
    <w:name w:val="ListLabel 336"/>
    <w:qFormat/>
    <w:rsid w:val="00BB5167"/>
    <w:rPr>
      <w:rFonts w:cs="Courier New"/>
    </w:rPr>
  </w:style>
  <w:style w:type="character" w:customStyle="1" w:styleId="ListLabel337">
    <w:name w:val="ListLabel 337"/>
    <w:qFormat/>
    <w:rsid w:val="00BB5167"/>
    <w:rPr>
      <w:rFonts w:cs="Wingdings"/>
    </w:rPr>
  </w:style>
  <w:style w:type="character" w:customStyle="1" w:styleId="ListLabel338">
    <w:name w:val="ListLabel 338"/>
    <w:qFormat/>
    <w:rsid w:val="00BB5167"/>
    <w:rPr>
      <w:rFonts w:cs="Symbol"/>
    </w:rPr>
  </w:style>
  <w:style w:type="character" w:customStyle="1" w:styleId="ListLabel339">
    <w:name w:val="ListLabel 339"/>
    <w:qFormat/>
    <w:rsid w:val="00BB5167"/>
    <w:rPr>
      <w:rFonts w:cs="Courier New"/>
    </w:rPr>
  </w:style>
  <w:style w:type="character" w:customStyle="1" w:styleId="ListLabel340">
    <w:name w:val="ListLabel 340"/>
    <w:qFormat/>
    <w:rsid w:val="00BB5167"/>
    <w:rPr>
      <w:rFonts w:cs="Wingdings"/>
    </w:rPr>
  </w:style>
  <w:style w:type="character" w:customStyle="1" w:styleId="ListLabel341">
    <w:name w:val="ListLabel 341"/>
    <w:qFormat/>
    <w:rsid w:val="00BB5167"/>
    <w:rPr>
      <w:rFonts w:cs="Symbol"/>
    </w:rPr>
  </w:style>
  <w:style w:type="character" w:customStyle="1" w:styleId="ListLabel342">
    <w:name w:val="ListLabel 342"/>
    <w:qFormat/>
    <w:rsid w:val="00BB5167"/>
    <w:rPr>
      <w:rFonts w:cs="Courier New"/>
    </w:rPr>
  </w:style>
  <w:style w:type="character" w:customStyle="1" w:styleId="ListLabel343">
    <w:name w:val="ListLabel 343"/>
    <w:qFormat/>
    <w:rsid w:val="00BB5167"/>
    <w:rPr>
      <w:rFonts w:cs="Wingdings"/>
    </w:rPr>
  </w:style>
  <w:style w:type="character" w:customStyle="1" w:styleId="ListLabel344">
    <w:name w:val="ListLabel 344"/>
    <w:qFormat/>
    <w:rsid w:val="00BB5167"/>
    <w:rPr>
      <w:rFonts w:ascii="Times New Roman" w:hAnsi="Times New Roman" w:cs="Symbol"/>
    </w:rPr>
  </w:style>
  <w:style w:type="character" w:customStyle="1" w:styleId="ListLabel345">
    <w:name w:val="ListLabel 345"/>
    <w:qFormat/>
    <w:rsid w:val="00BB5167"/>
    <w:rPr>
      <w:rFonts w:cs="Courier New"/>
    </w:rPr>
  </w:style>
  <w:style w:type="character" w:customStyle="1" w:styleId="ListLabel346">
    <w:name w:val="ListLabel 346"/>
    <w:qFormat/>
    <w:rsid w:val="00BB5167"/>
    <w:rPr>
      <w:rFonts w:cs="Wingdings"/>
    </w:rPr>
  </w:style>
  <w:style w:type="character" w:customStyle="1" w:styleId="ListLabel347">
    <w:name w:val="ListLabel 347"/>
    <w:qFormat/>
    <w:rsid w:val="00BB5167"/>
    <w:rPr>
      <w:rFonts w:cs="Symbol"/>
    </w:rPr>
  </w:style>
  <w:style w:type="character" w:customStyle="1" w:styleId="ListLabel348">
    <w:name w:val="ListLabel 348"/>
    <w:qFormat/>
    <w:rsid w:val="00BB5167"/>
    <w:rPr>
      <w:rFonts w:cs="Courier New"/>
    </w:rPr>
  </w:style>
  <w:style w:type="character" w:customStyle="1" w:styleId="ListLabel349">
    <w:name w:val="ListLabel 349"/>
    <w:qFormat/>
    <w:rsid w:val="00BB5167"/>
    <w:rPr>
      <w:rFonts w:cs="Wingdings"/>
    </w:rPr>
  </w:style>
  <w:style w:type="character" w:customStyle="1" w:styleId="ListLabel350">
    <w:name w:val="ListLabel 350"/>
    <w:qFormat/>
    <w:rsid w:val="00BB5167"/>
    <w:rPr>
      <w:rFonts w:cs="Symbol"/>
    </w:rPr>
  </w:style>
  <w:style w:type="character" w:customStyle="1" w:styleId="ListLabel351">
    <w:name w:val="ListLabel 351"/>
    <w:qFormat/>
    <w:rsid w:val="00BB5167"/>
    <w:rPr>
      <w:rFonts w:cs="Courier New"/>
    </w:rPr>
  </w:style>
  <w:style w:type="character" w:customStyle="1" w:styleId="ListLabel352">
    <w:name w:val="ListLabel 352"/>
    <w:qFormat/>
    <w:rsid w:val="00BB5167"/>
    <w:rPr>
      <w:rFonts w:cs="Wingdings"/>
    </w:rPr>
  </w:style>
  <w:style w:type="character" w:customStyle="1" w:styleId="ListLabel353">
    <w:name w:val="ListLabel 353"/>
    <w:qFormat/>
    <w:rsid w:val="00BB5167"/>
    <w:rPr>
      <w:rFonts w:ascii="Times New Roman" w:hAnsi="Times New Roman" w:cs="Symbol"/>
      <w:sz w:val="22"/>
    </w:rPr>
  </w:style>
  <w:style w:type="character" w:customStyle="1" w:styleId="ListLabel354">
    <w:name w:val="ListLabel 354"/>
    <w:qFormat/>
    <w:rsid w:val="00BB5167"/>
    <w:rPr>
      <w:rFonts w:cs="Courier New"/>
    </w:rPr>
  </w:style>
  <w:style w:type="character" w:customStyle="1" w:styleId="ListLabel355">
    <w:name w:val="ListLabel 355"/>
    <w:qFormat/>
    <w:rsid w:val="00BB5167"/>
    <w:rPr>
      <w:rFonts w:cs="Wingdings"/>
    </w:rPr>
  </w:style>
  <w:style w:type="character" w:customStyle="1" w:styleId="ListLabel356">
    <w:name w:val="ListLabel 356"/>
    <w:qFormat/>
    <w:rsid w:val="00BB5167"/>
    <w:rPr>
      <w:rFonts w:cs="Symbol"/>
    </w:rPr>
  </w:style>
  <w:style w:type="character" w:customStyle="1" w:styleId="ListLabel357">
    <w:name w:val="ListLabel 357"/>
    <w:qFormat/>
    <w:rsid w:val="00BB5167"/>
    <w:rPr>
      <w:rFonts w:cs="Courier New"/>
    </w:rPr>
  </w:style>
  <w:style w:type="character" w:customStyle="1" w:styleId="ListLabel358">
    <w:name w:val="ListLabel 358"/>
    <w:qFormat/>
    <w:rsid w:val="00BB5167"/>
    <w:rPr>
      <w:rFonts w:cs="Wingdings"/>
    </w:rPr>
  </w:style>
  <w:style w:type="character" w:customStyle="1" w:styleId="ListLabel359">
    <w:name w:val="ListLabel 359"/>
    <w:qFormat/>
    <w:rsid w:val="00BB5167"/>
    <w:rPr>
      <w:rFonts w:cs="Symbol"/>
    </w:rPr>
  </w:style>
  <w:style w:type="character" w:customStyle="1" w:styleId="ListLabel360">
    <w:name w:val="ListLabel 360"/>
    <w:qFormat/>
    <w:rsid w:val="00BB5167"/>
    <w:rPr>
      <w:rFonts w:cs="Courier New"/>
    </w:rPr>
  </w:style>
  <w:style w:type="character" w:customStyle="1" w:styleId="ListLabel361">
    <w:name w:val="ListLabel 361"/>
    <w:qFormat/>
    <w:rsid w:val="00BB5167"/>
    <w:rPr>
      <w:rFonts w:cs="Wingdings"/>
    </w:rPr>
  </w:style>
  <w:style w:type="character" w:customStyle="1" w:styleId="ListLabel362">
    <w:name w:val="ListLabel 362"/>
    <w:qFormat/>
    <w:rsid w:val="00BB5167"/>
    <w:rPr>
      <w:rFonts w:cs="Symbol"/>
      <w:sz w:val="22"/>
    </w:rPr>
  </w:style>
  <w:style w:type="character" w:customStyle="1" w:styleId="ListLabel363">
    <w:name w:val="ListLabel 363"/>
    <w:qFormat/>
    <w:rsid w:val="00BB5167"/>
    <w:rPr>
      <w:rFonts w:cs="Courier New"/>
    </w:rPr>
  </w:style>
  <w:style w:type="character" w:customStyle="1" w:styleId="ListLabel364">
    <w:name w:val="ListLabel 364"/>
    <w:qFormat/>
    <w:rsid w:val="00BB5167"/>
    <w:rPr>
      <w:rFonts w:cs="Wingdings"/>
    </w:rPr>
  </w:style>
  <w:style w:type="character" w:customStyle="1" w:styleId="ListLabel365">
    <w:name w:val="ListLabel 365"/>
    <w:qFormat/>
    <w:rsid w:val="00BB5167"/>
    <w:rPr>
      <w:rFonts w:cs="Symbol"/>
    </w:rPr>
  </w:style>
  <w:style w:type="character" w:customStyle="1" w:styleId="ListLabel366">
    <w:name w:val="ListLabel 366"/>
    <w:qFormat/>
    <w:rsid w:val="00BB5167"/>
    <w:rPr>
      <w:rFonts w:cs="Courier New"/>
    </w:rPr>
  </w:style>
  <w:style w:type="character" w:customStyle="1" w:styleId="ListLabel367">
    <w:name w:val="ListLabel 367"/>
    <w:qFormat/>
    <w:rsid w:val="00BB5167"/>
    <w:rPr>
      <w:rFonts w:cs="Wingdings"/>
    </w:rPr>
  </w:style>
  <w:style w:type="character" w:customStyle="1" w:styleId="ListLabel368">
    <w:name w:val="ListLabel 368"/>
    <w:qFormat/>
    <w:rsid w:val="00BB5167"/>
    <w:rPr>
      <w:rFonts w:cs="Symbol"/>
    </w:rPr>
  </w:style>
  <w:style w:type="character" w:customStyle="1" w:styleId="ListLabel369">
    <w:name w:val="ListLabel 369"/>
    <w:qFormat/>
    <w:rsid w:val="00BB5167"/>
    <w:rPr>
      <w:rFonts w:cs="Courier New"/>
    </w:rPr>
  </w:style>
  <w:style w:type="character" w:customStyle="1" w:styleId="ListLabel370">
    <w:name w:val="ListLabel 370"/>
    <w:qFormat/>
    <w:rsid w:val="00BB5167"/>
    <w:rPr>
      <w:rFonts w:cs="Wingdings"/>
    </w:rPr>
  </w:style>
  <w:style w:type="character" w:customStyle="1" w:styleId="ListLabel371">
    <w:name w:val="ListLabel 371"/>
    <w:qFormat/>
    <w:rsid w:val="00BB5167"/>
    <w:rPr>
      <w:rFonts w:cs="Symbol"/>
      <w:sz w:val="22"/>
    </w:rPr>
  </w:style>
  <w:style w:type="character" w:customStyle="1" w:styleId="ListLabel372">
    <w:name w:val="ListLabel 372"/>
    <w:qFormat/>
    <w:rsid w:val="00BB5167"/>
    <w:rPr>
      <w:rFonts w:cs="Courier New"/>
    </w:rPr>
  </w:style>
  <w:style w:type="character" w:customStyle="1" w:styleId="ListLabel373">
    <w:name w:val="ListLabel 373"/>
    <w:qFormat/>
    <w:rsid w:val="00BB5167"/>
    <w:rPr>
      <w:rFonts w:cs="Wingdings"/>
    </w:rPr>
  </w:style>
  <w:style w:type="character" w:customStyle="1" w:styleId="ListLabel374">
    <w:name w:val="ListLabel 374"/>
    <w:qFormat/>
    <w:rsid w:val="00BB5167"/>
    <w:rPr>
      <w:rFonts w:cs="Symbol"/>
    </w:rPr>
  </w:style>
  <w:style w:type="character" w:customStyle="1" w:styleId="ListLabel375">
    <w:name w:val="ListLabel 375"/>
    <w:qFormat/>
    <w:rsid w:val="00BB5167"/>
    <w:rPr>
      <w:rFonts w:cs="Courier New"/>
    </w:rPr>
  </w:style>
  <w:style w:type="character" w:customStyle="1" w:styleId="ListLabel376">
    <w:name w:val="ListLabel 376"/>
    <w:qFormat/>
    <w:rsid w:val="00BB5167"/>
    <w:rPr>
      <w:rFonts w:cs="Wingdings"/>
    </w:rPr>
  </w:style>
  <w:style w:type="character" w:customStyle="1" w:styleId="ListLabel377">
    <w:name w:val="ListLabel 377"/>
    <w:qFormat/>
    <w:rsid w:val="00BB5167"/>
    <w:rPr>
      <w:rFonts w:cs="Symbol"/>
    </w:rPr>
  </w:style>
  <w:style w:type="character" w:customStyle="1" w:styleId="ListLabel378">
    <w:name w:val="ListLabel 378"/>
    <w:qFormat/>
    <w:rsid w:val="00BB5167"/>
    <w:rPr>
      <w:rFonts w:cs="Courier New"/>
    </w:rPr>
  </w:style>
  <w:style w:type="character" w:customStyle="1" w:styleId="ListLabel379">
    <w:name w:val="ListLabel 379"/>
    <w:qFormat/>
    <w:rsid w:val="00BB5167"/>
    <w:rPr>
      <w:rFonts w:cs="Wingdings"/>
    </w:rPr>
  </w:style>
  <w:style w:type="character" w:customStyle="1" w:styleId="ListLabel380">
    <w:name w:val="ListLabel 380"/>
    <w:qFormat/>
    <w:rsid w:val="00BB5167"/>
    <w:rPr>
      <w:rFonts w:ascii="Times New Roman" w:hAnsi="Times New Roman" w:cs="Symbol"/>
    </w:rPr>
  </w:style>
  <w:style w:type="character" w:customStyle="1" w:styleId="ListLabel381">
    <w:name w:val="ListLabel 381"/>
    <w:qFormat/>
    <w:rsid w:val="00BB5167"/>
    <w:rPr>
      <w:rFonts w:cs="Courier New"/>
    </w:rPr>
  </w:style>
  <w:style w:type="character" w:customStyle="1" w:styleId="ListLabel382">
    <w:name w:val="ListLabel 382"/>
    <w:qFormat/>
    <w:rsid w:val="00BB5167"/>
    <w:rPr>
      <w:rFonts w:cs="Wingdings"/>
    </w:rPr>
  </w:style>
  <w:style w:type="character" w:customStyle="1" w:styleId="ListLabel383">
    <w:name w:val="ListLabel 383"/>
    <w:qFormat/>
    <w:rsid w:val="00BB5167"/>
    <w:rPr>
      <w:rFonts w:cs="Symbol"/>
    </w:rPr>
  </w:style>
  <w:style w:type="character" w:customStyle="1" w:styleId="ListLabel384">
    <w:name w:val="ListLabel 384"/>
    <w:qFormat/>
    <w:rsid w:val="00BB5167"/>
    <w:rPr>
      <w:rFonts w:cs="Courier New"/>
    </w:rPr>
  </w:style>
  <w:style w:type="character" w:customStyle="1" w:styleId="ListLabel385">
    <w:name w:val="ListLabel 385"/>
    <w:qFormat/>
    <w:rsid w:val="00BB5167"/>
    <w:rPr>
      <w:rFonts w:cs="Wingdings"/>
    </w:rPr>
  </w:style>
  <w:style w:type="character" w:customStyle="1" w:styleId="ListLabel386">
    <w:name w:val="ListLabel 386"/>
    <w:qFormat/>
    <w:rsid w:val="00BB5167"/>
    <w:rPr>
      <w:rFonts w:cs="Symbol"/>
    </w:rPr>
  </w:style>
  <w:style w:type="character" w:customStyle="1" w:styleId="ListLabel387">
    <w:name w:val="ListLabel 387"/>
    <w:qFormat/>
    <w:rsid w:val="00BB5167"/>
    <w:rPr>
      <w:rFonts w:cs="Courier New"/>
    </w:rPr>
  </w:style>
  <w:style w:type="character" w:customStyle="1" w:styleId="ListLabel388">
    <w:name w:val="ListLabel 388"/>
    <w:qFormat/>
    <w:rsid w:val="00BB5167"/>
    <w:rPr>
      <w:rFonts w:cs="Wingdings"/>
    </w:rPr>
  </w:style>
  <w:style w:type="character" w:customStyle="1" w:styleId="ListLabel389">
    <w:name w:val="ListLabel 389"/>
    <w:qFormat/>
    <w:rsid w:val="00BB5167"/>
    <w:rPr>
      <w:rFonts w:ascii="Times New Roman" w:hAnsi="Times New Roman" w:cs="Symbol"/>
    </w:rPr>
  </w:style>
  <w:style w:type="character" w:customStyle="1" w:styleId="ListLabel390">
    <w:name w:val="ListLabel 390"/>
    <w:qFormat/>
    <w:rsid w:val="00BB5167"/>
    <w:rPr>
      <w:rFonts w:cs="Courier New"/>
    </w:rPr>
  </w:style>
  <w:style w:type="character" w:customStyle="1" w:styleId="ListLabel391">
    <w:name w:val="ListLabel 391"/>
    <w:qFormat/>
    <w:rsid w:val="00BB5167"/>
    <w:rPr>
      <w:rFonts w:cs="Wingdings"/>
    </w:rPr>
  </w:style>
  <w:style w:type="character" w:customStyle="1" w:styleId="ListLabel392">
    <w:name w:val="ListLabel 392"/>
    <w:qFormat/>
    <w:rsid w:val="00BB5167"/>
    <w:rPr>
      <w:rFonts w:cs="Symbol"/>
    </w:rPr>
  </w:style>
  <w:style w:type="character" w:customStyle="1" w:styleId="ListLabel393">
    <w:name w:val="ListLabel 393"/>
    <w:qFormat/>
    <w:rsid w:val="00BB5167"/>
    <w:rPr>
      <w:rFonts w:cs="Courier New"/>
    </w:rPr>
  </w:style>
  <w:style w:type="character" w:customStyle="1" w:styleId="ListLabel394">
    <w:name w:val="ListLabel 394"/>
    <w:qFormat/>
    <w:rsid w:val="00BB5167"/>
    <w:rPr>
      <w:rFonts w:cs="Wingdings"/>
    </w:rPr>
  </w:style>
  <w:style w:type="character" w:customStyle="1" w:styleId="ListLabel395">
    <w:name w:val="ListLabel 395"/>
    <w:qFormat/>
    <w:rsid w:val="00BB5167"/>
    <w:rPr>
      <w:rFonts w:cs="Symbol"/>
    </w:rPr>
  </w:style>
  <w:style w:type="character" w:customStyle="1" w:styleId="ListLabel396">
    <w:name w:val="ListLabel 396"/>
    <w:qFormat/>
    <w:rsid w:val="00BB5167"/>
    <w:rPr>
      <w:rFonts w:cs="Courier New"/>
    </w:rPr>
  </w:style>
  <w:style w:type="character" w:customStyle="1" w:styleId="ListLabel397">
    <w:name w:val="ListLabel 397"/>
    <w:qFormat/>
    <w:rsid w:val="00BB5167"/>
    <w:rPr>
      <w:rFonts w:cs="Wingdings"/>
    </w:rPr>
  </w:style>
  <w:style w:type="character" w:customStyle="1" w:styleId="ListLabel398">
    <w:name w:val="ListLabel 398"/>
    <w:qFormat/>
    <w:rsid w:val="00BB5167"/>
    <w:rPr>
      <w:rFonts w:ascii="Times New Roman" w:hAnsi="Times New Roman" w:cs="Symbol"/>
      <w:sz w:val="22"/>
    </w:rPr>
  </w:style>
  <w:style w:type="character" w:customStyle="1" w:styleId="ListLabel399">
    <w:name w:val="ListLabel 399"/>
    <w:qFormat/>
    <w:rsid w:val="00BB5167"/>
    <w:rPr>
      <w:rFonts w:cs="Courier New"/>
    </w:rPr>
  </w:style>
  <w:style w:type="character" w:customStyle="1" w:styleId="ListLabel400">
    <w:name w:val="ListLabel 400"/>
    <w:qFormat/>
    <w:rsid w:val="00BB5167"/>
    <w:rPr>
      <w:rFonts w:cs="Wingdings"/>
    </w:rPr>
  </w:style>
  <w:style w:type="character" w:customStyle="1" w:styleId="ListLabel401">
    <w:name w:val="ListLabel 401"/>
    <w:qFormat/>
    <w:rsid w:val="00BB5167"/>
    <w:rPr>
      <w:rFonts w:cs="Symbol"/>
    </w:rPr>
  </w:style>
  <w:style w:type="character" w:customStyle="1" w:styleId="ListLabel402">
    <w:name w:val="ListLabel 402"/>
    <w:qFormat/>
    <w:rsid w:val="00BB5167"/>
    <w:rPr>
      <w:rFonts w:cs="Courier New"/>
    </w:rPr>
  </w:style>
  <w:style w:type="character" w:customStyle="1" w:styleId="ListLabel403">
    <w:name w:val="ListLabel 403"/>
    <w:qFormat/>
    <w:rsid w:val="00BB5167"/>
    <w:rPr>
      <w:rFonts w:cs="Wingdings"/>
    </w:rPr>
  </w:style>
  <w:style w:type="character" w:customStyle="1" w:styleId="ListLabel404">
    <w:name w:val="ListLabel 404"/>
    <w:qFormat/>
    <w:rsid w:val="00BB5167"/>
    <w:rPr>
      <w:rFonts w:cs="Symbol"/>
    </w:rPr>
  </w:style>
  <w:style w:type="character" w:customStyle="1" w:styleId="ListLabel405">
    <w:name w:val="ListLabel 405"/>
    <w:qFormat/>
    <w:rsid w:val="00BB5167"/>
    <w:rPr>
      <w:rFonts w:cs="Courier New"/>
    </w:rPr>
  </w:style>
  <w:style w:type="character" w:customStyle="1" w:styleId="ListLabel406">
    <w:name w:val="ListLabel 406"/>
    <w:qFormat/>
    <w:rsid w:val="00BB5167"/>
    <w:rPr>
      <w:rFonts w:cs="Wingdings"/>
    </w:rPr>
  </w:style>
  <w:style w:type="character" w:customStyle="1" w:styleId="ListLabel407">
    <w:name w:val="ListLabel 407"/>
    <w:qFormat/>
    <w:rsid w:val="00BB5167"/>
    <w:rPr>
      <w:rFonts w:cs="Symbol"/>
      <w:sz w:val="22"/>
    </w:rPr>
  </w:style>
  <w:style w:type="character" w:customStyle="1" w:styleId="ListLabel408">
    <w:name w:val="ListLabel 408"/>
    <w:qFormat/>
    <w:rsid w:val="00BB5167"/>
    <w:rPr>
      <w:rFonts w:cs="Courier New"/>
    </w:rPr>
  </w:style>
  <w:style w:type="character" w:customStyle="1" w:styleId="ListLabel409">
    <w:name w:val="ListLabel 409"/>
    <w:qFormat/>
    <w:rsid w:val="00BB5167"/>
    <w:rPr>
      <w:rFonts w:cs="Wingdings"/>
    </w:rPr>
  </w:style>
  <w:style w:type="character" w:customStyle="1" w:styleId="ListLabel410">
    <w:name w:val="ListLabel 410"/>
    <w:qFormat/>
    <w:rsid w:val="00BB5167"/>
    <w:rPr>
      <w:rFonts w:cs="Symbol"/>
    </w:rPr>
  </w:style>
  <w:style w:type="character" w:customStyle="1" w:styleId="ListLabel411">
    <w:name w:val="ListLabel 411"/>
    <w:qFormat/>
    <w:rsid w:val="00BB5167"/>
    <w:rPr>
      <w:rFonts w:cs="Courier New"/>
    </w:rPr>
  </w:style>
  <w:style w:type="character" w:customStyle="1" w:styleId="ListLabel412">
    <w:name w:val="ListLabel 412"/>
    <w:qFormat/>
    <w:rsid w:val="00BB5167"/>
    <w:rPr>
      <w:rFonts w:cs="Wingdings"/>
    </w:rPr>
  </w:style>
  <w:style w:type="character" w:customStyle="1" w:styleId="ListLabel413">
    <w:name w:val="ListLabel 413"/>
    <w:qFormat/>
    <w:rsid w:val="00BB5167"/>
    <w:rPr>
      <w:rFonts w:cs="Symbol"/>
    </w:rPr>
  </w:style>
  <w:style w:type="character" w:customStyle="1" w:styleId="ListLabel414">
    <w:name w:val="ListLabel 414"/>
    <w:qFormat/>
    <w:rsid w:val="00BB5167"/>
    <w:rPr>
      <w:rFonts w:cs="Courier New"/>
    </w:rPr>
  </w:style>
  <w:style w:type="character" w:customStyle="1" w:styleId="ListLabel415">
    <w:name w:val="ListLabel 415"/>
    <w:qFormat/>
    <w:rsid w:val="00BB5167"/>
    <w:rPr>
      <w:rFonts w:cs="Wingdings"/>
    </w:rPr>
  </w:style>
  <w:style w:type="character" w:customStyle="1" w:styleId="ListLabel416">
    <w:name w:val="ListLabel 416"/>
    <w:qFormat/>
    <w:rsid w:val="00BB5167"/>
    <w:rPr>
      <w:rFonts w:cs="Symbol"/>
      <w:sz w:val="22"/>
    </w:rPr>
  </w:style>
  <w:style w:type="character" w:customStyle="1" w:styleId="ListLabel417">
    <w:name w:val="ListLabel 417"/>
    <w:qFormat/>
    <w:rsid w:val="00BB5167"/>
    <w:rPr>
      <w:rFonts w:cs="Courier New"/>
    </w:rPr>
  </w:style>
  <w:style w:type="character" w:customStyle="1" w:styleId="ListLabel418">
    <w:name w:val="ListLabel 418"/>
    <w:qFormat/>
    <w:rsid w:val="00BB5167"/>
    <w:rPr>
      <w:rFonts w:cs="Wingdings"/>
    </w:rPr>
  </w:style>
  <w:style w:type="character" w:customStyle="1" w:styleId="ListLabel419">
    <w:name w:val="ListLabel 419"/>
    <w:qFormat/>
    <w:rsid w:val="00BB5167"/>
    <w:rPr>
      <w:rFonts w:cs="Symbol"/>
    </w:rPr>
  </w:style>
  <w:style w:type="character" w:customStyle="1" w:styleId="ListLabel420">
    <w:name w:val="ListLabel 420"/>
    <w:qFormat/>
    <w:rsid w:val="00BB5167"/>
    <w:rPr>
      <w:rFonts w:cs="Courier New"/>
    </w:rPr>
  </w:style>
  <w:style w:type="character" w:customStyle="1" w:styleId="ListLabel421">
    <w:name w:val="ListLabel 421"/>
    <w:qFormat/>
    <w:rsid w:val="00BB5167"/>
    <w:rPr>
      <w:rFonts w:cs="Wingdings"/>
    </w:rPr>
  </w:style>
  <w:style w:type="character" w:customStyle="1" w:styleId="ListLabel422">
    <w:name w:val="ListLabel 422"/>
    <w:qFormat/>
    <w:rsid w:val="00BB5167"/>
    <w:rPr>
      <w:rFonts w:cs="Symbol"/>
    </w:rPr>
  </w:style>
  <w:style w:type="character" w:customStyle="1" w:styleId="ListLabel423">
    <w:name w:val="ListLabel 423"/>
    <w:qFormat/>
    <w:rsid w:val="00BB5167"/>
    <w:rPr>
      <w:rFonts w:cs="Courier New"/>
    </w:rPr>
  </w:style>
  <w:style w:type="character" w:customStyle="1" w:styleId="ListLabel424">
    <w:name w:val="ListLabel 424"/>
    <w:qFormat/>
    <w:rsid w:val="00BB5167"/>
    <w:rPr>
      <w:rFonts w:cs="Wingdings"/>
    </w:rPr>
  </w:style>
  <w:style w:type="paragraph" w:customStyle="1" w:styleId="Heading">
    <w:name w:val="Heading"/>
    <w:basedOn w:val="Normal"/>
    <w:next w:val="BodyText1"/>
    <w:qFormat/>
    <w:rsid w:val="00BB5167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BB5167"/>
    <w:pPr>
      <w:spacing w:after="140" w:line="288" w:lineRule="auto"/>
    </w:pPr>
  </w:style>
  <w:style w:type="paragraph" w:styleId="List">
    <w:name w:val="List"/>
    <w:basedOn w:val="BodyText1"/>
    <w:rsid w:val="00BB5167"/>
    <w:rPr>
      <w:rFonts w:cs="Lohit Devanagari"/>
    </w:rPr>
  </w:style>
  <w:style w:type="paragraph" w:styleId="Caption">
    <w:name w:val="caption"/>
    <w:basedOn w:val="Normal"/>
    <w:qFormat/>
    <w:rsid w:val="00BB516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B5167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262A"/>
    <w:pPr>
      <w:ind w:left="720"/>
      <w:contextualSpacing/>
    </w:pPr>
  </w:style>
  <w:style w:type="paragraph" w:customStyle="1" w:styleId="sans-normal-small">
    <w:name w:val="sans-normal-small"/>
    <w:basedOn w:val="Normal"/>
    <w:qFormat/>
    <w:rsid w:val="00557CD1"/>
    <w:pPr>
      <w:suppressAutoHyphens w:val="0"/>
      <w:spacing w:beforeAutospacing="1" w:afterAutospacing="1"/>
    </w:pPr>
    <w:rPr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A517AB"/>
  </w:style>
  <w:style w:type="paragraph" w:styleId="BalloonText">
    <w:name w:val="Balloon Text"/>
    <w:basedOn w:val="Normal"/>
    <w:link w:val="BalloonTextChar"/>
    <w:uiPriority w:val="99"/>
    <w:semiHidden/>
    <w:unhideWhenUsed/>
    <w:rsid w:val="00325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6A6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4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7AB"/>
    <w:rPr>
      <w:color w:val="800080" w:themeColor="followedHyperlink"/>
      <w:u w:val="single"/>
    </w:rPr>
  </w:style>
  <w:style w:type="paragraph" w:customStyle="1" w:styleId="Default">
    <w:name w:val="Default"/>
    <w:rsid w:val="003A4B4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3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erapp.s3-website-us-east-1.amazonaw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ChocolateAceCrea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.kalkiconsulting.com/ratemyit" TargetMode="External"/><Relationship Id="rId11" Type="http://schemas.openxmlformats.org/officeDocument/2006/relationships/hyperlink" Target="http://34.200.149.58:300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34.200.149.58:30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i-dht22.s3-website-us-east-1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A030B-4E01-4CEB-91C9-03FDE85C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 Sheng</dc:creator>
  <cp:lastModifiedBy>Sheng, Di</cp:lastModifiedBy>
  <cp:revision>13</cp:revision>
  <cp:lastPrinted>2018-01-30T14:59:00Z</cp:lastPrinted>
  <dcterms:created xsi:type="dcterms:W3CDTF">2017-12-12T16:36:00Z</dcterms:created>
  <dcterms:modified xsi:type="dcterms:W3CDTF">2018-01-30T16:13:00Z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